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19D0" w:rsidRDefault="000D19D0" w:rsidP="008D7F9B">
      <w:pPr>
        <w:tabs>
          <w:tab w:val="left" w:pos="90"/>
        </w:tabs>
        <w:autoSpaceDE w:val="0"/>
        <w:spacing w:line="300" w:lineRule="exact"/>
        <w:ind w:left="180"/>
        <w:jc w:val="center"/>
        <w:rPr>
          <w:b/>
          <w:u w:val="single"/>
          <w:lang w:val="en-US"/>
        </w:rPr>
      </w:pPr>
      <w:r w:rsidRPr="00494783">
        <w:rPr>
          <w:b/>
          <w:u w:val="single"/>
          <w:lang w:val="en-US"/>
        </w:rPr>
        <w:t>EXPERIMENT DETAILS</w:t>
      </w:r>
    </w:p>
    <w:p w:rsidR="008D7F9B" w:rsidRDefault="008D7F9B" w:rsidP="008D7F9B">
      <w:pPr>
        <w:tabs>
          <w:tab w:val="left" w:pos="90"/>
        </w:tabs>
        <w:autoSpaceDE w:val="0"/>
        <w:spacing w:line="300" w:lineRule="exact"/>
        <w:ind w:left="180"/>
        <w:jc w:val="center"/>
        <w:rPr>
          <w:b/>
          <w:u w:val="single"/>
          <w:lang w:val="en-US"/>
        </w:rPr>
      </w:pPr>
    </w:p>
    <w:p w:rsidR="008D7F9B" w:rsidRPr="00BA68DF" w:rsidRDefault="008D7F9B" w:rsidP="008D7F9B">
      <w:pPr>
        <w:tabs>
          <w:tab w:val="left" w:pos="90"/>
        </w:tabs>
        <w:autoSpaceDE w:val="0"/>
        <w:spacing w:line="340" w:lineRule="exact"/>
        <w:ind w:left="180"/>
        <w:jc w:val="both"/>
        <w:rPr>
          <w:b/>
        </w:rPr>
      </w:pPr>
      <w:r w:rsidRPr="00BA68DF">
        <w:rPr>
          <w:b/>
          <w:color w:val="000000"/>
        </w:rPr>
        <w:t>1.  Implement Brenham’s line drawing algorithm for all types of slope.</w:t>
      </w:r>
    </w:p>
    <w:p w:rsidR="008D7F9B" w:rsidRDefault="008D7F9B" w:rsidP="008D7F9B">
      <w:pPr>
        <w:tabs>
          <w:tab w:val="left" w:pos="90"/>
        </w:tabs>
        <w:autoSpaceDE w:val="0"/>
        <w:spacing w:line="340" w:lineRule="exact"/>
        <w:ind w:left="180"/>
        <w:jc w:val="both"/>
        <w:rPr>
          <w:color w:val="000000"/>
        </w:rPr>
      </w:pPr>
    </w:p>
    <w:p w:rsidR="00616A49" w:rsidRPr="00616A49" w:rsidRDefault="00616A49" w:rsidP="00616A49">
      <w:pPr>
        <w:spacing w:line="340" w:lineRule="exact"/>
        <w:ind w:left="180"/>
        <w:jc w:val="both"/>
        <w:rPr>
          <w:b/>
        </w:rPr>
      </w:pPr>
      <w:r w:rsidRPr="00616A49">
        <w:rPr>
          <w:b/>
        </w:rPr>
        <w:t xml:space="preserve">Bresenham's Line-Drawing Algorithm. </w:t>
      </w:r>
    </w:p>
    <w:p w:rsidR="00616A49" w:rsidRPr="00616A49" w:rsidRDefault="00616A49" w:rsidP="00616A49">
      <w:pPr>
        <w:spacing w:line="340" w:lineRule="exact"/>
        <w:ind w:left="180"/>
        <w:jc w:val="both"/>
      </w:pPr>
      <w:r w:rsidRPr="00616A49">
        <w:rPr>
          <w:b/>
        </w:rPr>
        <w:t>Step 1</w:t>
      </w:r>
      <w:r w:rsidRPr="00616A49">
        <w:t xml:space="preserve"> - Input the two end-points of line, storing the left end-point in (x0,y0). </w:t>
      </w:r>
    </w:p>
    <w:p w:rsidR="00616A49" w:rsidRPr="00616A49" w:rsidRDefault="00616A49" w:rsidP="00616A49">
      <w:pPr>
        <w:spacing w:line="340" w:lineRule="exact"/>
        <w:ind w:left="180"/>
        <w:jc w:val="both"/>
      </w:pPr>
      <w:r w:rsidRPr="00616A49">
        <w:rPr>
          <w:b/>
        </w:rPr>
        <w:t>Step 2</w:t>
      </w:r>
      <w:r w:rsidRPr="00616A49">
        <w:t xml:space="preserve"> - Plot the point (x0,y0). </w:t>
      </w:r>
    </w:p>
    <w:p w:rsidR="00616A49" w:rsidRPr="00616A49" w:rsidRDefault="00616A49" w:rsidP="00616A49">
      <w:pPr>
        <w:spacing w:line="340" w:lineRule="exact"/>
        <w:ind w:left="180"/>
        <w:jc w:val="both"/>
      </w:pPr>
      <w:r w:rsidRPr="00616A49">
        <w:rPr>
          <w:b/>
        </w:rPr>
        <w:t>Step 3</w:t>
      </w:r>
      <w:r w:rsidRPr="00616A49">
        <w:t xml:space="preserve"> - Calculate the constants dx, dy, 2dy, and (2dy – 2dx) and get the first value for the decision parameter as - p0=2dy-dx </w:t>
      </w:r>
    </w:p>
    <w:p w:rsidR="00616A49" w:rsidRPr="00616A49" w:rsidRDefault="00616A49" w:rsidP="00616A49">
      <w:pPr>
        <w:spacing w:line="340" w:lineRule="exact"/>
        <w:ind w:left="180"/>
        <w:jc w:val="both"/>
      </w:pPr>
      <w:r w:rsidRPr="00616A49">
        <w:rPr>
          <w:b/>
        </w:rPr>
        <w:t>Step 4</w:t>
      </w:r>
      <w:r w:rsidRPr="00616A49">
        <w:t xml:space="preserve"> - At each Xk along the line, starting at k = 0, perform the following test - If pk&lt; 0, the next point to plot is (xk+1,yk) and pk+1=pk+2dy Otherwise, (xk,yk+1) pk+1=pk+2dy-2dx </w:t>
      </w:r>
    </w:p>
    <w:p w:rsidR="00616A49" w:rsidRDefault="00616A49" w:rsidP="00616A49">
      <w:pPr>
        <w:spacing w:line="340" w:lineRule="exact"/>
        <w:ind w:left="180"/>
        <w:jc w:val="both"/>
      </w:pPr>
      <w:r w:rsidRPr="00616A49">
        <w:rPr>
          <w:b/>
        </w:rPr>
        <w:t>Step 5</w:t>
      </w:r>
      <w:r w:rsidRPr="00616A49">
        <w:t xml:space="preserve"> - Repeat step 4 (dx – 1) times. </w:t>
      </w:r>
    </w:p>
    <w:p w:rsidR="00616A49" w:rsidRPr="00616A49" w:rsidRDefault="00616A49" w:rsidP="00616A49">
      <w:pPr>
        <w:spacing w:line="340" w:lineRule="exact"/>
        <w:ind w:left="180"/>
        <w:jc w:val="both"/>
      </w:pPr>
    </w:p>
    <w:p w:rsidR="00616A49" w:rsidRDefault="00616A49" w:rsidP="00616A49">
      <w:pPr>
        <w:tabs>
          <w:tab w:val="left" w:pos="90"/>
        </w:tabs>
        <w:autoSpaceDE w:val="0"/>
        <w:spacing w:line="340" w:lineRule="exact"/>
        <w:ind w:left="180"/>
        <w:jc w:val="both"/>
      </w:pPr>
      <w:r>
        <w:tab/>
      </w:r>
      <w:r w:rsidRPr="00616A49">
        <w:t>For m &gt; 1, find out whether you need to increment x while incrementing y each time. After solving, the equation for decision parameter Pk will be very similar, just the x and y in the equation gets interchanged.</w:t>
      </w:r>
    </w:p>
    <w:p w:rsidR="00616A49" w:rsidRPr="00616A49" w:rsidRDefault="00616A49" w:rsidP="00616A49">
      <w:pPr>
        <w:tabs>
          <w:tab w:val="left" w:pos="90"/>
        </w:tabs>
        <w:autoSpaceDE w:val="0"/>
        <w:spacing w:line="340" w:lineRule="exact"/>
        <w:ind w:left="180"/>
        <w:jc w:val="both"/>
        <w:rPr>
          <w:color w:val="000000"/>
        </w:rPr>
      </w:pPr>
    </w:p>
    <w:p w:rsidR="0085216A" w:rsidRPr="0085216A" w:rsidRDefault="0085216A" w:rsidP="008D7F9B">
      <w:pPr>
        <w:tabs>
          <w:tab w:val="left" w:pos="90"/>
        </w:tabs>
        <w:autoSpaceDE w:val="0"/>
        <w:spacing w:line="340" w:lineRule="exact"/>
        <w:ind w:left="180"/>
        <w:jc w:val="both"/>
        <w:rPr>
          <w:b/>
          <w:color w:val="000000"/>
        </w:rPr>
      </w:pPr>
      <w:r w:rsidRPr="0085216A">
        <w:rPr>
          <w:b/>
          <w:color w:val="000000"/>
        </w:rPr>
        <w:t>Program:</w:t>
      </w:r>
    </w:p>
    <w:p w:rsidR="008D7F9B" w:rsidRDefault="008D7F9B" w:rsidP="008D7F9B">
      <w:pPr>
        <w:tabs>
          <w:tab w:val="left" w:pos="90"/>
        </w:tabs>
        <w:autoSpaceDE w:val="0"/>
        <w:spacing w:line="340" w:lineRule="exact"/>
        <w:ind w:left="180"/>
        <w:jc w:val="both"/>
      </w:pPr>
      <w:r>
        <w:rPr>
          <w:color w:val="000000"/>
        </w:rPr>
        <w:t>#include&lt;math.h&gt;</w:t>
      </w:r>
    </w:p>
    <w:p w:rsidR="008D7F9B" w:rsidRDefault="008D7F9B" w:rsidP="008D7F9B">
      <w:pPr>
        <w:tabs>
          <w:tab w:val="left" w:pos="90"/>
        </w:tabs>
        <w:autoSpaceDE w:val="0"/>
        <w:spacing w:line="340" w:lineRule="exact"/>
        <w:ind w:left="180"/>
        <w:jc w:val="both"/>
      </w:pPr>
      <w:r>
        <w:rPr>
          <w:color w:val="000000"/>
        </w:rPr>
        <w:t>#include&lt;stdio.h&gt;</w:t>
      </w:r>
    </w:p>
    <w:p w:rsidR="008D7F9B" w:rsidRDefault="008D7F9B" w:rsidP="008D7F9B">
      <w:pPr>
        <w:tabs>
          <w:tab w:val="left" w:pos="90"/>
        </w:tabs>
        <w:autoSpaceDE w:val="0"/>
        <w:spacing w:line="340" w:lineRule="exact"/>
        <w:ind w:left="180"/>
        <w:jc w:val="both"/>
      </w:pPr>
      <w:r>
        <w:rPr>
          <w:color w:val="000000"/>
        </w:rPr>
        <w:t>#include&lt;GL/glut.h&gt;</w:t>
      </w:r>
    </w:p>
    <w:p w:rsidR="008D7F9B" w:rsidRDefault="008D7F9B" w:rsidP="008D7F9B">
      <w:pPr>
        <w:tabs>
          <w:tab w:val="left" w:pos="90"/>
        </w:tabs>
        <w:autoSpaceDE w:val="0"/>
        <w:spacing w:line="340" w:lineRule="exact"/>
        <w:ind w:left="180"/>
        <w:jc w:val="both"/>
        <w:rPr>
          <w:color w:val="000000"/>
        </w:rPr>
      </w:pPr>
    </w:p>
    <w:p w:rsidR="008D7F9B" w:rsidRDefault="008D7F9B" w:rsidP="008D7F9B">
      <w:pPr>
        <w:tabs>
          <w:tab w:val="left" w:pos="90"/>
        </w:tabs>
        <w:autoSpaceDE w:val="0"/>
        <w:spacing w:line="340" w:lineRule="exact"/>
        <w:ind w:left="180"/>
        <w:jc w:val="both"/>
      </w:pPr>
      <w:r>
        <w:rPr>
          <w:color w:val="000000"/>
        </w:rPr>
        <w:t>int x1, y11, x2, y2,dx,dy;</w:t>
      </w:r>
    </w:p>
    <w:p w:rsidR="008D7F9B" w:rsidRDefault="008D7F9B" w:rsidP="008D7F9B">
      <w:pPr>
        <w:tabs>
          <w:tab w:val="left" w:pos="90"/>
        </w:tabs>
        <w:autoSpaceDE w:val="0"/>
        <w:spacing w:line="340" w:lineRule="exact"/>
        <w:ind w:left="180"/>
        <w:jc w:val="both"/>
      </w:pPr>
      <w:r>
        <w:rPr>
          <w:color w:val="000000"/>
        </w:rPr>
        <w:t>void display();</w:t>
      </w:r>
    </w:p>
    <w:p w:rsidR="008D7F9B" w:rsidRDefault="008D7F9B" w:rsidP="008D7F9B">
      <w:pPr>
        <w:tabs>
          <w:tab w:val="left" w:pos="90"/>
        </w:tabs>
        <w:autoSpaceDE w:val="0"/>
        <w:spacing w:line="340" w:lineRule="exact"/>
        <w:ind w:left="180"/>
        <w:jc w:val="both"/>
      </w:pPr>
      <w:r>
        <w:rPr>
          <w:color w:val="000000"/>
        </w:rPr>
        <w:t>void init();</w:t>
      </w:r>
    </w:p>
    <w:p w:rsidR="008D7F9B" w:rsidRDefault="008D7F9B" w:rsidP="008D7F9B">
      <w:pPr>
        <w:tabs>
          <w:tab w:val="left" w:pos="90"/>
        </w:tabs>
        <w:autoSpaceDE w:val="0"/>
        <w:spacing w:line="340" w:lineRule="exact"/>
        <w:ind w:left="180"/>
        <w:jc w:val="both"/>
      </w:pPr>
      <w:r>
        <w:rPr>
          <w:color w:val="000000"/>
        </w:rPr>
        <w:t>void bresenhams(int,int,int,int);</w:t>
      </w:r>
    </w:p>
    <w:p w:rsidR="008D7F9B" w:rsidRDefault="008D7F9B" w:rsidP="008D7F9B">
      <w:pPr>
        <w:tabs>
          <w:tab w:val="left" w:pos="90"/>
        </w:tabs>
        <w:autoSpaceDE w:val="0"/>
        <w:spacing w:line="340" w:lineRule="exact"/>
        <w:ind w:left="180"/>
        <w:jc w:val="both"/>
      </w:pPr>
      <w:r>
        <w:rPr>
          <w:color w:val="000000"/>
        </w:rPr>
        <w:t>void main(int argc,char**argv)</w:t>
      </w:r>
    </w:p>
    <w:p w:rsidR="008D7F9B" w:rsidRDefault="008D7F9B" w:rsidP="008D7F9B">
      <w:pPr>
        <w:tabs>
          <w:tab w:val="left" w:pos="90"/>
        </w:tabs>
        <w:autoSpaceDE w:val="0"/>
        <w:spacing w:line="340" w:lineRule="exact"/>
        <w:ind w:left="180"/>
        <w:jc w:val="both"/>
      </w:pPr>
      <w:r>
        <w:rPr>
          <w:color w:val="000000"/>
        </w:rPr>
        <w:t>{</w:t>
      </w:r>
      <w:r>
        <w:rPr>
          <w:color w:val="000000"/>
        </w:rPr>
        <w:tab/>
      </w:r>
    </w:p>
    <w:p w:rsidR="008D7F9B" w:rsidRDefault="008D7F9B" w:rsidP="008D7F9B">
      <w:pPr>
        <w:tabs>
          <w:tab w:val="left" w:pos="90"/>
        </w:tabs>
        <w:autoSpaceDE w:val="0"/>
        <w:spacing w:line="340" w:lineRule="exact"/>
        <w:ind w:left="180"/>
        <w:jc w:val="both"/>
      </w:pPr>
      <w:r>
        <w:rPr>
          <w:color w:val="000000"/>
        </w:rPr>
        <w:tab/>
        <w:t>glutInit(&amp;argc,argv);</w:t>
      </w:r>
    </w:p>
    <w:p w:rsidR="008D7F9B" w:rsidRDefault="008D7F9B" w:rsidP="008D7F9B">
      <w:pPr>
        <w:tabs>
          <w:tab w:val="left" w:pos="90"/>
        </w:tabs>
        <w:autoSpaceDE w:val="0"/>
        <w:spacing w:line="340" w:lineRule="exact"/>
        <w:ind w:left="180"/>
        <w:jc w:val="both"/>
      </w:pPr>
      <w:r>
        <w:rPr>
          <w:color w:val="000000"/>
        </w:rPr>
        <w:tab/>
        <w:t>printf("enter the end points of the line");</w:t>
      </w:r>
    </w:p>
    <w:p w:rsidR="008D7F9B" w:rsidRDefault="008D7F9B" w:rsidP="008D7F9B">
      <w:pPr>
        <w:tabs>
          <w:tab w:val="left" w:pos="90"/>
        </w:tabs>
        <w:autoSpaceDE w:val="0"/>
        <w:spacing w:line="340" w:lineRule="exact"/>
        <w:ind w:left="180"/>
        <w:jc w:val="both"/>
      </w:pPr>
      <w:r>
        <w:rPr>
          <w:color w:val="000000"/>
        </w:rPr>
        <w:tab/>
        <w:t>scanf("%d%d%d%d", &amp;x1, &amp;y11, &amp;x2, &amp;y2);</w:t>
      </w:r>
    </w:p>
    <w:p w:rsidR="008D7F9B" w:rsidRDefault="008D7F9B" w:rsidP="008D7F9B">
      <w:pPr>
        <w:tabs>
          <w:tab w:val="left" w:pos="90"/>
        </w:tabs>
        <w:autoSpaceDE w:val="0"/>
        <w:spacing w:line="340" w:lineRule="exact"/>
        <w:ind w:left="180"/>
        <w:jc w:val="both"/>
      </w:pPr>
      <w:r>
        <w:rPr>
          <w:color w:val="000000"/>
        </w:rPr>
        <w:tab/>
        <w:t>glutCreateWindow("Bresenhams Line Drawing");</w:t>
      </w:r>
    </w:p>
    <w:p w:rsidR="008D7F9B" w:rsidRDefault="008D7F9B" w:rsidP="008D7F9B">
      <w:pPr>
        <w:tabs>
          <w:tab w:val="left" w:pos="90"/>
        </w:tabs>
        <w:autoSpaceDE w:val="0"/>
        <w:spacing w:line="340" w:lineRule="exact"/>
        <w:ind w:left="180"/>
        <w:jc w:val="both"/>
      </w:pPr>
      <w:r>
        <w:rPr>
          <w:color w:val="000000"/>
        </w:rPr>
        <w:tab/>
        <w:t>init();</w:t>
      </w:r>
    </w:p>
    <w:p w:rsidR="008D7F9B" w:rsidRDefault="008D7F9B" w:rsidP="008D7F9B">
      <w:pPr>
        <w:tabs>
          <w:tab w:val="left" w:pos="90"/>
        </w:tabs>
        <w:autoSpaceDE w:val="0"/>
        <w:spacing w:line="340" w:lineRule="exact"/>
        <w:ind w:left="180"/>
        <w:jc w:val="both"/>
      </w:pPr>
      <w:r>
        <w:rPr>
          <w:color w:val="000000"/>
        </w:rPr>
        <w:tab/>
        <w:t>glutDisplayFunc(display);</w:t>
      </w:r>
    </w:p>
    <w:p w:rsidR="008D7F9B" w:rsidRDefault="008D7F9B" w:rsidP="008D7F9B">
      <w:pPr>
        <w:tabs>
          <w:tab w:val="left" w:pos="90"/>
        </w:tabs>
        <w:autoSpaceDE w:val="0"/>
        <w:spacing w:line="340" w:lineRule="exact"/>
        <w:ind w:left="180"/>
        <w:jc w:val="both"/>
      </w:pPr>
      <w:r>
        <w:rPr>
          <w:color w:val="000000"/>
        </w:rPr>
        <w:tab/>
        <w:t>glutMainLoop();</w:t>
      </w:r>
    </w:p>
    <w:p w:rsidR="008D7F9B" w:rsidRDefault="008D7F9B" w:rsidP="008D7F9B">
      <w:pPr>
        <w:tabs>
          <w:tab w:val="left" w:pos="90"/>
        </w:tabs>
        <w:autoSpaceDE w:val="0"/>
        <w:spacing w:line="340" w:lineRule="exact"/>
        <w:ind w:left="180"/>
        <w:jc w:val="both"/>
      </w:pPr>
      <w:r>
        <w:rPr>
          <w:color w:val="000000"/>
        </w:rPr>
        <w:t>}</w:t>
      </w:r>
    </w:p>
    <w:p w:rsidR="008D7F9B" w:rsidRDefault="008D7F9B" w:rsidP="008D7F9B">
      <w:pPr>
        <w:tabs>
          <w:tab w:val="left" w:pos="90"/>
        </w:tabs>
        <w:autoSpaceDE w:val="0"/>
        <w:spacing w:line="340" w:lineRule="exact"/>
        <w:ind w:left="180"/>
        <w:jc w:val="both"/>
      </w:pPr>
      <w:r>
        <w:rPr>
          <w:color w:val="000000"/>
        </w:rPr>
        <w:t>void init()</w:t>
      </w:r>
    </w:p>
    <w:p w:rsidR="008D7F9B" w:rsidRDefault="008D7F9B" w:rsidP="008D7F9B">
      <w:pPr>
        <w:tabs>
          <w:tab w:val="left" w:pos="90"/>
        </w:tabs>
        <w:autoSpaceDE w:val="0"/>
        <w:spacing w:line="340" w:lineRule="exact"/>
        <w:ind w:left="180"/>
        <w:jc w:val="both"/>
      </w:pPr>
      <w:r>
        <w:rPr>
          <w:color w:val="000000"/>
        </w:rPr>
        <w:t>{</w:t>
      </w:r>
    </w:p>
    <w:p w:rsidR="008D7F9B" w:rsidRDefault="008D7F9B" w:rsidP="008D7F9B">
      <w:pPr>
        <w:tabs>
          <w:tab w:val="left" w:pos="90"/>
        </w:tabs>
        <w:autoSpaceDE w:val="0"/>
        <w:spacing w:line="340" w:lineRule="exact"/>
        <w:ind w:left="180"/>
        <w:jc w:val="both"/>
      </w:pPr>
      <w:r>
        <w:rPr>
          <w:color w:val="000000"/>
        </w:rPr>
        <w:tab/>
        <w:t>glMatrixMode(GL_PROJECTION);</w:t>
      </w:r>
    </w:p>
    <w:p w:rsidR="008D7F9B" w:rsidRDefault="008D7F9B" w:rsidP="008D7F9B">
      <w:pPr>
        <w:tabs>
          <w:tab w:val="left" w:pos="90"/>
        </w:tabs>
        <w:autoSpaceDE w:val="0"/>
        <w:spacing w:line="340" w:lineRule="exact"/>
        <w:ind w:left="180"/>
        <w:jc w:val="both"/>
      </w:pPr>
      <w:r>
        <w:rPr>
          <w:color w:val="000000"/>
        </w:rPr>
        <w:tab/>
        <w:t>glLoadIdentity();</w:t>
      </w:r>
    </w:p>
    <w:p w:rsidR="008D7F9B" w:rsidRDefault="008D7F9B" w:rsidP="008D7F9B">
      <w:pPr>
        <w:tabs>
          <w:tab w:val="left" w:pos="90"/>
        </w:tabs>
        <w:autoSpaceDE w:val="0"/>
        <w:spacing w:line="340" w:lineRule="exact"/>
        <w:ind w:left="180"/>
        <w:jc w:val="both"/>
      </w:pPr>
      <w:r>
        <w:rPr>
          <w:color w:val="000000"/>
        </w:rPr>
        <w:tab/>
        <w:t>gluOrtho2D(-500, 500, -500, 500);</w:t>
      </w:r>
    </w:p>
    <w:p w:rsidR="008D7F9B" w:rsidRDefault="008D7F9B" w:rsidP="008D7F9B">
      <w:pPr>
        <w:tabs>
          <w:tab w:val="left" w:pos="90"/>
        </w:tabs>
        <w:autoSpaceDE w:val="0"/>
        <w:spacing w:line="340" w:lineRule="exact"/>
        <w:ind w:left="180"/>
        <w:jc w:val="both"/>
      </w:pPr>
      <w:r>
        <w:rPr>
          <w:color w:val="000000"/>
        </w:rPr>
        <w:tab/>
        <w:t>glMatrixMode(GL_MODELVIEW);</w:t>
      </w:r>
    </w:p>
    <w:p w:rsidR="008D7F9B" w:rsidRDefault="008D7F9B" w:rsidP="008D7F9B">
      <w:pPr>
        <w:tabs>
          <w:tab w:val="left" w:pos="90"/>
        </w:tabs>
        <w:autoSpaceDE w:val="0"/>
        <w:spacing w:line="340" w:lineRule="exact"/>
        <w:ind w:left="180"/>
        <w:jc w:val="both"/>
      </w:pPr>
      <w:r>
        <w:rPr>
          <w:color w:val="000000"/>
        </w:rPr>
        <w:lastRenderedPageBreak/>
        <w:t>}</w:t>
      </w:r>
    </w:p>
    <w:p w:rsidR="008D7F9B" w:rsidRDefault="008D7F9B" w:rsidP="008D7F9B">
      <w:pPr>
        <w:tabs>
          <w:tab w:val="left" w:pos="90"/>
        </w:tabs>
        <w:autoSpaceDE w:val="0"/>
        <w:spacing w:line="340" w:lineRule="exact"/>
        <w:ind w:left="180"/>
        <w:jc w:val="both"/>
      </w:pPr>
      <w:r>
        <w:rPr>
          <w:color w:val="000000"/>
        </w:rPr>
        <w:t>void display()</w:t>
      </w:r>
    </w:p>
    <w:p w:rsidR="008D7F9B" w:rsidRDefault="008D7F9B" w:rsidP="008D7F9B">
      <w:pPr>
        <w:tabs>
          <w:tab w:val="left" w:pos="90"/>
        </w:tabs>
        <w:autoSpaceDE w:val="0"/>
        <w:spacing w:line="340" w:lineRule="exact"/>
        <w:ind w:left="180"/>
        <w:jc w:val="both"/>
      </w:pPr>
      <w:r>
        <w:rPr>
          <w:color w:val="000000"/>
        </w:rPr>
        <w:t>{</w:t>
      </w:r>
    </w:p>
    <w:p w:rsidR="008D7F9B" w:rsidRDefault="008D7F9B" w:rsidP="008D7F9B">
      <w:pPr>
        <w:tabs>
          <w:tab w:val="left" w:pos="90"/>
        </w:tabs>
        <w:autoSpaceDE w:val="0"/>
        <w:spacing w:line="340" w:lineRule="exact"/>
        <w:ind w:left="180"/>
        <w:jc w:val="both"/>
      </w:pPr>
      <w:r>
        <w:rPr>
          <w:color w:val="000000"/>
        </w:rPr>
        <w:tab/>
        <w:t>glClearColor(1, 1, 1, 0);</w:t>
      </w:r>
    </w:p>
    <w:p w:rsidR="008D7F9B" w:rsidRDefault="008D7F9B" w:rsidP="008D7F9B">
      <w:pPr>
        <w:tabs>
          <w:tab w:val="left" w:pos="90"/>
        </w:tabs>
        <w:autoSpaceDE w:val="0"/>
        <w:spacing w:line="340" w:lineRule="exact"/>
        <w:ind w:left="180"/>
        <w:jc w:val="both"/>
      </w:pPr>
      <w:r>
        <w:rPr>
          <w:color w:val="000000"/>
        </w:rPr>
        <w:tab/>
        <w:t>glClear(GL_COLOR_BUFFER_BIT);</w:t>
      </w:r>
    </w:p>
    <w:p w:rsidR="008D7F9B" w:rsidRDefault="008D7F9B" w:rsidP="008D7F9B">
      <w:pPr>
        <w:tabs>
          <w:tab w:val="left" w:pos="90"/>
        </w:tabs>
        <w:autoSpaceDE w:val="0"/>
        <w:spacing w:line="340" w:lineRule="exact"/>
        <w:ind w:left="180"/>
        <w:jc w:val="both"/>
      </w:pPr>
      <w:r>
        <w:rPr>
          <w:color w:val="000000"/>
        </w:rPr>
        <w:tab/>
        <w:t>glColor3f(1, 0, 0);</w:t>
      </w:r>
    </w:p>
    <w:p w:rsidR="008D7F9B" w:rsidRDefault="008D7F9B" w:rsidP="008D7F9B">
      <w:pPr>
        <w:tabs>
          <w:tab w:val="left" w:pos="90"/>
        </w:tabs>
        <w:autoSpaceDE w:val="0"/>
        <w:spacing w:line="340" w:lineRule="exact"/>
        <w:ind w:left="180"/>
        <w:jc w:val="both"/>
      </w:pPr>
      <w:r>
        <w:rPr>
          <w:color w:val="000000"/>
        </w:rPr>
        <w:tab/>
        <w:t>bresenhams(x1, y11, x2, y2);</w:t>
      </w:r>
    </w:p>
    <w:p w:rsidR="008D7F9B" w:rsidRDefault="008D7F9B" w:rsidP="008D7F9B">
      <w:pPr>
        <w:tabs>
          <w:tab w:val="left" w:pos="90"/>
        </w:tabs>
        <w:autoSpaceDE w:val="0"/>
        <w:spacing w:line="340" w:lineRule="exact"/>
        <w:ind w:left="180"/>
        <w:jc w:val="both"/>
      </w:pPr>
      <w:r>
        <w:rPr>
          <w:color w:val="000000"/>
        </w:rPr>
        <w:tab/>
        <w:t>glFlush();</w:t>
      </w:r>
    </w:p>
    <w:p w:rsidR="008D7F9B" w:rsidRDefault="008D7F9B" w:rsidP="008D7F9B">
      <w:pPr>
        <w:tabs>
          <w:tab w:val="left" w:pos="90"/>
        </w:tabs>
        <w:autoSpaceDE w:val="0"/>
        <w:spacing w:line="340" w:lineRule="exact"/>
        <w:ind w:left="180"/>
        <w:jc w:val="both"/>
        <w:rPr>
          <w:color w:val="000000"/>
        </w:rPr>
      </w:pPr>
    </w:p>
    <w:p w:rsidR="008D7F9B" w:rsidRDefault="008D7F9B" w:rsidP="008D7F9B">
      <w:pPr>
        <w:tabs>
          <w:tab w:val="left" w:pos="90"/>
        </w:tabs>
        <w:autoSpaceDE w:val="0"/>
        <w:spacing w:line="340" w:lineRule="exact"/>
        <w:ind w:left="180"/>
        <w:jc w:val="both"/>
      </w:pPr>
      <w:r>
        <w:rPr>
          <w:color w:val="000000"/>
        </w:rPr>
        <w:t>}</w:t>
      </w:r>
    </w:p>
    <w:p w:rsidR="008D7F9B" w:rsidRDefault="008D7F9B" w:rsidP="008D7F9B">
      <w:pPr>
        <w:tabs>
          <w:tab w:val="left" w:pos="90"/>
        </w:tabs>
        <w:autoSpaceDE w:val="0"/>
        <w:spacing w:line="340" w:lineRule="exact"/>
        <w:ind w:left="180"/>
        <w:jc w:val="both"/>
      </w:pPr>
      <w:r>
        <w:rPr>
          <w:color w:val="000000"/>
        </w:rPr>
        <w:t>void plotline(int x, int y)</w:t>
      </w:r>
    </w:p>
    <w:p w:rsidR="008D7F9B" w:rsidRDefault="008D7F9B" w:rsidP="008D7F9B">
      <w:pPr>
        <w:tabs>
          <w:tab w:val="left" w:pos="90"/>
        </w:tabs>
        <w:autoSpaceDE w:val="0"/>
        <w:spacing w:line="340" w:lineRule="exact"/>
        <w:ind w:left="180"/>
        <w:jc w:val="both"/>
      </w:pPr>
      <w:r>
        <w:rPr>
          <w:color w:val="000000"/>
        </w:rPr>
        <w:t>{</w:t>
      </w:r>
    </w:p>
    <w:p w:rsidR="008D7F9B" w:rsidRDefault="008D7F9B" w:rsidP="008D7F9B">
      <w:pPr>
        <w:tabs>
          <w:tab w:val="left" w:pos="90"/>
        </w:tabs>
        <w:autoSpaceDE w:val="0"/>
        <w:spacing w:line="340" w:lineRule="exact"/>
        <w:ind w:left="180"/>
        <w:jc w:val="both"/>
      </w:pPr>
      <w:r>
        <w:rPr>
          <w:color w:val="000000"/>
        </w:rPr>
        <w:tab/>
        <w:t>glPointSize(2);</w:t>
      </w:r>
    </w:p>
    <w:p w:rsidR="008D7F9B" w:rsidRDefault="008D7F9B" w:rsidP="008D7F9B">
      <w:pPr>
        <w:tabs>
          <w:tab w:val="left" w:pos="90"/>
        </w:tabs>
        <w:autoSpaceDE w:val="0"/>
        <w:spacing w:line="340" w:lineRule="exact"/>
        <w:ind w:left="180"/>
        <w:jc w:val="both"/>
      </w:pPr>
      <w:r>
        <w:rPr>
          <w:color w:val="000000"/>
        </w:rPr>
        <w:tab/>
        <w:t>glBegin(GL_POINTS);</w:t>
      </w:r>
    </w:p>
    <w:p w:rsidR="008D7F9B" w:rsidRDefault="008D7F9B" w:rsidP="008D7F9B">
      <w:pPr>
        <w:tabs>
          <w:tab w:val="left" w:pos="90"/>
        </w:tabs>
        <w:autoSpaceDE w:val="0"/>
        <w:spacing w:line="340" w:lineRule="exact"/>
        <w:ind w:left="180"/>
        <w:jc w:val="both"/>
      </w:pPr>
      <w:r>
        <w:rPr>
          <w:color w:val="000000"/>
        </w:rPr>
        <w:tab/>
      </w:r>
      <w:r>
        <w:rPr>
          <w:color w:val="000000"/>
        </w:rPr>
        <w:tab/>
        <w:t>glVertex2f(x,y);</w:t>
      </w:r>
    </w:p>
    <w:p w:rsidR="008D7F9B" w:rsidRDefault="008D7F9B" w:rsidP="008D7F9B">
      <w:pPr>
        <w:tabs>
          <w:tab w:val="left" w:pos="90"/>
        </w:tabs>
        <w:autoSpaceDE w:val="0"/>
        <w:spacing w:line="340" w:lineRule="exact"/>
        <w:ind w:left="180"/>
        <w:jc w:val="both"/>
      </w:pPr>
      <w:r>
        <w:rPr>
          <w:color w:val="000000"/>
        </w:rPr>
        <w:tab/>
        <w:t>glEnd();</w:t>
      </w:r>
    </w:p>
    <w:p w:rsidR="008D7F9B" w:rsidRDefault="008D7F9B" w:rsidP="008D7F9B">
      <w:pPr>
        <w:tabs>
          <w:tab w:val="left" w:pos="90"/>
        </w:tabs>
        <w:autoSpaceDE w:val="0"/>
        <w:spacing w:line="340" w:lineRule="exact"/>
        <w:ind w:left="180"/>
        <w:jc w:val="both"/>
      </w:pPr>
      <w:r>
        <w:rPr>
          <w:color w:val="000000"/>
        </w:rPr>
        <w:t>}</w:t>
      </w:r>
    </w:p>
    <w:p w:rsidR="008D7F9B" w:rsidRDefault="008D7F9B" w:rsidP="008D7F9B">
      <w:pPr>
        <w:tabs>
          <w:tab w:val="left" w:pos="90"/>
        </w:tabs>
        <w:autoSpaceDE w:val="0"/>
        <w:spacing w:line="340" w:lineRule="exact"/>
        <w:ind w:left="180"/>
        <w:jc w:val="both"/>
      </w:pPr>
      <w:r>
        <w:rPr>
          <w:color w:val="000000"/>
        </w:rPr>
        <w:t>void bresenhams(int x1, int y11, int x2, int y2)</w:t>
      </w:r>
    </w:p>
    <w:p w:rsidR="008D7F9B" w:rsidRDefault="008D7F9B" w:rsidP="008D7F9B">
      <w:pPr>
        <w:tabs>
          <w:tab w:val="left" w:pos="90"/>
        </w:tabs>
        <w:autoSpaceDE w:val="0"/>
        <w:spacing w:line="340" w:lineRule="exact"/>
        <w:ind w:left="180"/>
        <w:jc w:val="both"/>
      </w:pPr>
      <w:r>
        <w:rPr>
          <w:color w:val="000000"/>
        </w:rPr>
        <w:t>{</w:t>
      </w:r>
    </w:p>
    <w:p w:rsidR="008D7F9B" w:rsidRDefault="008D7F9B" w:rsidP="008D7F9B">
      <w:pPr>
        <w:tabs>
          <w:tab w:val="left" w:pos="90"/>
        </w:tabs>
        <w:autoSpaceDE w:val="0"/>
        <w:spacing w:line="340" w:lineRule="exact"/>
        <w:ind w:left="180"/>
        <w:jc w:val="both"/>
      </w:pPr>
      <w:r>
        <w:rPr>
          <w:color w:val="000000"/>
        </w:rPr>
        <w:tab/>
        <w:t>int dx, dy,pk,xinc,yinc,x,y;</w:t>
      </w:r>
    </w:p>
    <w:p w:rsidR="008D7F9B" w:rsidRDefault="008D7F9B" w:rsidP="008D7F9B">
      <w:pPr>
        <w:tabs>
          <w:tab w:val="left" w:pos="90"/>
        </w:tabs>
        <w:autoSpaceDE w:val="0"/>
        <w:spacing w:line="340" w:lineRule="exact"/>
        <w:ind w:left="180"/>
        <w:jc w:val="both"/>
      </w:pPr>
      <w:r>
        <w:rPr>
          <w:color w:val="000000"/>
        </w:rPr>
        <w:tab/>
        <w:t>dx = x2 - x1;</w:t>
      </w:r>
    </w:p>
    <w:p w:rsidR="008D7F9B" w:rsidRDefault="008D7F9B" w:rsidP="008D7F9B">
      <w:pPr>
        <w:tabs>
          <w:tab w:val="left" w:pos="90"/>
        </w:tabs>
        <w:autoSpaceDE w:val="0"/>
        <w:spacing w:line="340" w:lineRule="exact"/>
        <w:ind w:left="180"/>
        <w:jc w:val="both"/>
      </w:pPr>
      <w:r>
        <w:rPr>
          <w:color w:val="000000"/>
        </w:rPr>
        <w:tab/>
        <w:t>dy = y2 - y11;</w:t>
      </w:r>
    </w:p>
    <w:p w:rsidR="008D7F9B" w:rsidRDefault="008D7F9B" w:rsidP="008D7F9B">
      <w:pPr>
        <w:tabs>
          <w:tab w:val="left" w:pos="90"/>
        </w:tabs>
        <w:autoSpaceDE w:val="0"/>
        <w:spacing w:line="340" w:lineRule="exact"/>
        <w:ind w:left="180"/>
        <w:jc w:val="both"/>
      </w:pPr>
      <w:r>
        <w:rPr>
          <w:color w:val="000000"/>
        </w:rPr>
        <w:tab/>
        <w:t>x = x1, y = y11;</w:t>
      </w:r>
    </w:p>
    <w:p w:rsidR="008D7F9B" w:rsidRDefault="008D7F9B" w:rsidP="008D7F9B">
      <w:pPr>
        <w:tabs>
          <w:tab w:val="left" w:pos="90"/>
        </w:tabs>
        <w:autoSpaceDE w:val="0"/>
        <w:spacing w:line="340" w:lineRule="exact"/>
        <w:ind w:left="180"/>
        <w:jc w:val="both"/>
      </w:pPr>
      <w:r>
        <w:rPr>
          <w:color w:val="000000"/>
        </w:rPr>
        <w:tab/>
        <w:t>plotline(x, y);</w:t>
      </w:r>
    </w:p>
    <w:p w:rsidR="008D7F9B" w:rsidRDefault="008D7F9B" w:rsidP="008D7F9B">
      <w:pPr>
        <w:tabs>
          <w:tab w:val="left" w:pos="90"/>
        </w:tabs>
        <w:autoSpaceDE w:val="0"/>
        <w:spacing w:line="340" w:lineRule="exact"/>
        <w:ind w:left="180"/>
        <w:jc w:val="both"/>
      </w:pPr>
      <w:r>
        <w:rPr>
          <w:color w:val="000000"/>
        </w:rPr>
        <w:tab/>
        <w:t>if (dx &gt; 0)</w:t>
      </w:r>
    </w:p>
    <w:p w:rsidR="008D7F9B" w:rsidRDefault="008D7F9B" w:rsidP="008D7F9B">
      <w:pPr>
        <w:tabs>
          <w:tab w:val="left" w:pos="90"/>
        </w:tabs>
        <w:autoSpaceDE w:val="0"/>
        <w:spacing w:line="340" w:lineRule="exact"/>
        <w:ind w:left="180"/>
        <w:jc w:val="both"/>
      </w:pPr>
      <w:r>
        <w:rPr>
          <w:color w:val="000000"/>
        </w:rPr>
        <w:tab/>
      </w:r>
      <w:r>
        <w:rPr>
          <w:color w:val="000000"/>
        </w:rPr>
        <w:tab/>
        <w:t>xinc = 1;</w:t>
      </w:r>
    </w:p>
    <w:p w:rsidR="008D7F9B" w:rsidRDefault="008D7F9B" w:rsidP="008D7F9B">
      <w:pPr>
        <w:tabs>
          <w:tab w:val="left" w:pos="90"/>
        </w:tabs>
        <w:autoSpaceDE w:val="0"/>
        <w:spacing w:line="340" w:lineRule="exact"/>
        <w:ind w:left="180"/>
        <w:jc w:val="both"/>
      </w:pPr>
      <w:r>
        <w:rPr>
          <w:color w:val="000000"/>
        </w:rPr>
        <w:tab/>
        <w:t>else</w:t>
      </w:r>
    </w:p>
    <w:p w:rsidR="008D7F9B" w:rsidRDefault="008D7F9B" w:rsidP="008D7F9B">
      <w:pPr>
        <w:tabs>
          <w:tab w:val="left" w:pos="90"/>
        </w:tabs>
        <w:autoSpaceDE w:val="0"/>
        <w:spacing w:line="340" w:lineRule="exact"/>
        <w:ind w:left="180"/>
        <w:jc w:val="both"/>
      </w:pPr>
      <w:r>
        <w:rPr>
          <w:color w:val="000000"/>
        </w:rPr>
        <w:tab/>
      </w:r>
      <w:r>
        <w:rPr>
          <w:color w:val="000000"/>
        </w:rPr>
        <w:tab/>
        <w:t>xinc = -1;</w:t>
      </w:r>
    </w:p>
    <w:p w:rsidR="008D7F9B" w:rsidRDefault="008D7F9B" w:rsidP="008D7F9B">
      <w:pPr>
        <w:tabs>
          <w:tab w:val="left" w:pos="90"/>
        </w:tabs>
        <w:autoSpaceDE w:val="0"/>
        <w:spacing w:line="340" w:lineRule="exact"/>
        <w:ind w:left="180"/>
        <w:jc w:val="both"/>
      </w:pPr>
      <w:r>
        <w:rPr>
          <w:color w:val="000000"/>
        </w:rPr>
        <w:tab/>
        <w:t>if (dy &gt; 0)</w:t>
      </w:r>
    </w:p>
    <w:p w:rsidR="008D7F9B" w:rsidRDefault="008D7F9B" w:rsidP="008D7F9B">
      <w:pPr>
        <w:tabs>
          <w:tab w:val="left" w:pos="90"/>
        </w:tabs>
        <w:autoSpaceDE w:val="0"/>
        <w:spacing w:line="340" w:lineRule="exact"/>
        <w:ind w:left="180"/>
        <w:jc w:val="both"/>
      </w:pPr>
      <w:r>
        <w:rPr>
          <w:color w:val="000000"/>
        </w:rPr>
        <w:tab/>
      </w:r>
      <w:r>
        <w:rPr>
          <w:color w:val="000000"/>
        </w:rPr>
        <w:tab/>
        <w:t>yinc = 1;</w:t>
      </w:r>
    </w:p>
    <w:p w:rsidR="008D7F9B" w:rsidRDefault="008D7F9B" w:rsidP="008D7F9B">
      <w:pPr>
        <w:tabs>
          <w:tab w:val="left" w:pos="90"/>
        </w:tabs>
        <w:autoSpaceDE w:val="0"/>
        <w:spacing w:line="340" w:lineRule="exact"/>
        <w:ind w:left="180"/>
        <w:jc w:val="both"/>
      </w:pPr>
      <w:r>
        <w:rPr>
          <w:color w:val="000000"/>
        </w:rPr>
        <w:tab/>
        <w:t>else</w:t>
      </w:r>
    </w:p>
    <w:p w:rsidR="008D7F9B" w:rsidRDefault="008D7F9B" w:rsidP="008D7F9B">
      <w:pPr>
        <w:tabs>
          <w:tab w:val="left" w:pos="90"/>
        </w:tabs>
        <w:autoSpaceDE w:val="0"/>
        <w:spacing w:line="340" w:lineRule="exact"/>
        <w:ind w:left="180"/>
        <w:jc w:val="both"/>
      </w:pPr>
      <w:r>
        <w:rPr>
          <w:color w:val="000000"/>
        </w:rPr>
        <w:tab/>
      </w:r>
      <w:r>
        <w:rPr>
          <w:color w:val="000000"/>
        </w:rPr>
        <w:tab/>
        <w:t>yinc = -1;</w:t>
      </w:r>
    </w:p>
    <w:p w:rsidR="008D7F9B" w:rsidRDefault="008D7F9B" w:rsidP="008D7F9B">
      <w:pPr>
        <w:tabs>
          <w:tab w:val="left" w:pos="90"/>
        </w:tabs>
        <w:autoSpaceDE w:val="0"/>
        <w:spacing w:line="340" w:lineRule="exact"/>
        <w:ind w:left="180"/>
        <w:jc w:val="both"/>
      </w:pPr>
      <w:r>
        <w:rPr>
          <w:color w:val="000000"/>
        </w:rPr>
        <w:tab/>
        <w:t>if (fabs(dx) &gt; fabs(dy))</w:t>
      </w:r>
    </w:p>
    <w:p w:rsidR="008D7F9B" w:rsidRDefault="008D7F9B" w:rsidP="008D7F9B">
      <w:pPr>
        <w:tabs>
          <w:tab w:val="left" w:pos="90"/>
        </w:tabs>
        <w:autoSpaceDE w:val="0"/>
        <w:spacing w:line="340" w:lineRule="exact"/>
        <w:ind w:left="180"/>
        <w:jc w:val="both"/>
      </w:pPr>
      <w:r>
        <w:rPr>
          <w:color w:val="000000"/>
        </w:rPr>
        <w:tab/>
        <w:t>{</w:t>
      </w:r>
      <w:r>
        <w:rPr>
          <w:color w:val="000000"/>
        </w:rPr>
        <w:tab/>
      </w:r>
    </w:p>
    <w:p w:rsidR="008D7F9B" w:rsidRDefault="008D7F9B" w:rsidP="008D7F9B">
      <w:pPr>
        <w:tabs>
          <w:tab w:val="left" w:pos="90"/>
        </w:tabs>
        <w:autoSpaceDE w:val="0"/>
        <w:spacing w:line="340" w:lineRule="exact"/>
        <w:ind w:left="180"/>
        <w:jc w:val="both"/>
      </w:pPr>
      <w:r>
        <w:rPr>
          <w:color w:val="000000"/>
        </w:rPr>
        <w:tab/>
      </w:r>
      <w:r>
        <w:rPr>
          <w:color w:val="000000"/>
        </w:rPr>
        <w:tab/>
        <w:t>pk = 2 * fabs(dy) - fabs(dx);</w:t>
      </w:r>
    </w:p>
    <w:p w:rsidR="008D7F9B" w:rsidRDefault="008D7F9B" w:rsidP="008D7F9B">
      <w:pPr>
        <w:tabs>
          <w:tab w:val="left" w:pos="90"/>
        </w:tabs>
        <w:autoSpaceDE w:val="0"/>
        <w:spacing w:line="340" w:lineRule="exact"/>
        <w:ind w:left="180"/>
        <w:jc w:val="both"/>
      </w:pPr>
      <w:r>
        <w:rPr>
          <w:color w:val="000000"/>
        </w:rPr>
        <w:tab/>
      </w:r>
      <w:r>
        <w:rPr>
          <w:color w:val="000000"/>
        </w:rPr>
        <w:tab/>
        <w:t>for (int i = 0; i &lt;= fabs(dx) - 1; i++)</w:t>
      </w:r>
    </w:p>
    <w:p w:rsidR="008D7F9B" w:rsidRDefault="008D7F9B" w:rsidP="008D7F9B">
      <w:pPr>
        <w:tabs>
          <w:tab w:val="left" w:pos="90"/>
        </w:tabs>
        <w:autoSpaceDE w:val="0"/>
        <w:spacing w:line="340" w:lineRule="exact"/>
        <w:ind w:left="180"/>
        <w:jc w:val="both"/>
      </w:pPr>
      <w:r>
        <w:rPr>
          <w:color w:val="000000"/>
        </w:rPr>
        <w:tab/>
      </w:r>
      <w:r>
        <w:rPr>
          <w:color w:val="000000"/>
        </w:rPr>
        <w:tab/>
        <w:t>{</w:t>
      </w:r>
    </w:p>
    <w:p w:rsidR="008D7F9B" w:rsidRDefault="008D7F9B" w:rsidP="008D7F9B">
      <w:pPr>
        <w:tabs>
          <w:tab w:val="left" w:pos="90"/>
        </w:tabs>
        <w:autoSpaceDE w:val="0"/>
        <w:spacing w:line="340" w:lineRule="exact"/>
        <w:ind w:left="180"/>
        <w:jc w:val="both"/>
      </w:pPr>
      <w:r>
        <w:rPr>
          <w:color w:val="000000"/>
        </w:rPr>
        <w:tab/>
      </w:r>
      <w:r>
        <w:rPr>
          <w:color w:val="000000"/>
        </w:rPr>
        <w:tab/>
      </w:r>
      <w:r>
        <w:rPr>
          <w:color w:val="000000"/>
        </w:rPr>
        <w:tab/>
        <w:t>if (pk &gt; 0)</w:t>
      </w:r>
    </w:p>
    <w:p w:rsidR="008D7F9B" w:rsidRDefault="008D7F9B" w:rsidP="008D7F9B">
      <w:pPr>
        <w:tabs>
          <w:tab w:val="left" w:pos="90"/>
        </w:tabs>
        <w:autoSpaceDE w:val="0"/>
        <w:spacing w:line="340" w:lineRule="exact"/>
        <w:ind w:left="180"/>
        <w:jc w:val="both"/>
      </w:pPr>
      <w:r>
        <w:rPr>
          <w:color w:val="000000"/>
        </w:rPr>
        <w:tab/>
      </w:r>
      <w:r>
        <w:rPr>
          <w:color w:val="000000"/>
        </w:rPr>
        <w:tab/>
      </w:r>
      <w:r>
        <w:rPr>
          <w:color w:val="000000"/>
        </w:rPr>
        <w:tab/>
        <w:t>{</w:t>
      </w:r>
    </w:p>
    <w:p w:rsidR="008D7F9B" w:rsidRDefault="008D7F9B" w:rsidP="008D7F9B">
      <w:pPr>
        <w:tabs>
          <w:tab w:val="left" w:pos="90"/>
        </w:tabs>
        <w:autoSpaceDE w:val="0"/>
        <w:spacing w:line="340" w:lineRule="exact"/>
        <w:ind w:left="180"/>
        <w:jc w:val="both"/>
      </w:pPr>
      <w:r>
        <w:rPr>
          <w:color w:val="000000"/>
        </w:rPr>
        <w:tab/>
      </w:r>
      <w:r>
        <w:rPr>
          <w:color w:val="000000"/>
        </w:rPr>
        <w:tab/>
      </w:r>
      <w:r>
        <w:rPr>
          <w:color w:val="000000"/>
        </w:rPr>
        <w:tab/>
      </w:r>
      <w:r>
        <w:rPr>
          <w:color w:val="000000"/>
        </w:rPr>
        <w:tab/>
        <w:t>pk = pk + 2 * fabs(dy) - 2 * fabs(dx);</w:t>
      </w:r>
    </w:p>
    <w:p w:rsidR="008D7F9B" w:rsidRDefault="008D7F9B" w:rsidP="008D7F9B">
      <w:pPr>
        <w:tabs>
          <w:tab w:val="left" w:pos="90"/>
        </w:tabs>
        <w:autoSpaceDE w:val="0"/>
        <w:spacing w:line="340" w:lineRule="exact"/>
        <w:ind w:left="180"/>
        <w:jc w:val="both"/>
      </w:pPr>
      <w:r>
        <w:rPr>
          <w:color w:val="000000"/>
        </w:rPr>
        <w:tab/>
      </w:r>
      <w:r>
        <w:rPr>
          <w:color w:val="000000"/>
        </w:rPr>
        <w:tab/>
      </w:r>
      <w:r>
        <w:rPr>
          <w:color w:val="000000"/>
        </w:rPr>
        <w:tab/>
      </w:r>
      <w:r>
        <w:rPr>
          <w:color w:val="000000"/>
        </w:rPr>
        <w:tab/>
        <w:t>y = y+yinc;</w:t>
      </w:r>
    </w:p>
    <w:p w:rsidR="008D7F9B" w:rsidRDefault="008D7F9B" w:rsidP="008D7F9B">
      <w:pPr>
        <w:tabs>
          <w:tab w:val="left" w:pos="90"/>
        </w:tabs>
        <w:autoSpaceDE w:val="0"/>
        <w:spacing w:line="340" w:lineRule="exact"/>
        <w:ind w:left="180"/>
        <w:jc w:val="both"/>
      </w:pPr>
      <w:r>
        <w:rPr>
          <w:color w:val="000000"/>
        </w:rPr>
        <w:tab/>
      </w:r>
      <w:r>
        <w:rPr>
          <w:color w:val="000000"/>
        </w:rPr>
        <w:tab/>
      </w:r>
      <w:r>
        <w:rPr>
          <w:color w:val="000000"/>
        </w:rPr>
        <w:tab/>
        <w:t>}</w:t>
      </w:r>
    </w:p>
    <w:p w:rsidR="008D7F9B" w:rsidRDefault="008D7F9B" w:rsidP="008D7F9B">
      <w:pPr>
        <w:tabs>
          <w:tab w:val="left" w:pos="90"/>
        </w:tabs>
        <w:autoSpaceDE w:val="0"/>
        <w:spacing w:line="340" w:lineRule="exact"/>
        <w:ind w:left="180"/>
        <w:jc w:val="both"/>
      </w:pPr>
      <w:r>
        <w:rPr>
          <w:color w:val="000000"/>
        </w:rPr>
        <w:lastRenderedPageBreak/>
        <w:tab/>
      </w:r>
      <w:r>
        <w:rPr>
          <w:color w:val="000000"/>
        </w:rPr>
        <w:tab/>
      </w:r>
      <w:r>
        <w:rPr>
          <w:color w:val="000000"/>
        </w:rPr>
        <w:tab/>
        <w:t>else</w:t>
      </w:r>
    </w:p>
    <w:p w:rsidR="008D7F9B" w:rsidRDefault="008D7F9B" w:rsidP="008D7F9B">
      <w:pPr>
        <w:tabs>
          <w:tab w:val="left" w:pos="90"/>
        </w:tabs>
        <w:autoSpaceDE w:val="0"/>
        <w:spacing w:line="340" w:lineRule="exact"/>
        <w:ind w:left="180"/>
        <w:jc w:val="both"/>
      </w:pPr>
      <w:r>
        <w:rPr>
          <w:color w:val="000000"/>
        </w:rPr>
        <w:tab/>
      </w:r>
      <w:r>
        <w:rPr>
          <w:color w:val="000000"/>
        </w:rPr>
        <w:tab/>
      </w:r>
      <w:r>
        <w:rPr>
          <w:color w:val="000000"/>
        </w:rPr>
        <w:tab/>
        <w:t>{</w:t>
      </w:r>
    </w:p>
    <w:p w:rsidR="008D7F9B" w:rsidRDefault="008D7F9B" w:rsidP="008D7F9B">
      <w:pPr>
        <w:tabs>
          <w:tab w:val="left" w:pos="90"/>
        </w:tabs>
        <w:autoSpaceDE w:val="0"/>
        <w:spacing w:line="340" w:lineRule="exact"/>
        <w:ind w:left="180"/>
        <w:jc w:val="both"/>
      </w:pPr>
      <w:r>
        <w:rPr>
          <w:color w:val="000000"/>
        </w:rPr>
        <w:tab/>
      </w:r>
      <w:r>
        <w:rPr>
          <w:color w:val="000000"/>
        </w:rPr>
        <w:tab/>
      </w:r>
      <w:r>
        <w:rPr>
          <w:color w:val="000000"/>
        </w:rPr>
        <w:tab/>
      </w:r>
      <w:r>
        <w:rPr>
          <w:color w:val="000000"/>
        </w:rPr>
        <w:tab/>
        <w:t>pk = pk + 2 * fabs(dy);</w:t>
      </w:r>
    </w:p>
    <w:p w:rsidR="008D7F9B" w:rsidRDefault="008D7F9B" w:rsidP="008D7F9B">
      <w:pPr>
        <w:tabs>
          <w:tab w:val="left" w:pos="90"/>
        </w:tabs>
        <w:autoSpaceDE w:val="0"/>
        <w:spacing w:line="340" w:lineRule="exact"/>
        <w:ind w:left="180"/>
        <w:jc w:val="both"/>
      </w:pPr>
      <w:r>
        <w:rPr>
          <w:color w:val="000000"/>
        </w:rPr>
        <w:tab/>
      </w:r>
      <w:r>
        <w:rPr>
          <w:color w:val="000000"/>
        </w:rPr>
        <w:tab/>
      </w:r>
      <w:r>
        <w:rPr>
          <w:color w:val="000000"/>
        </w:rPr>
        <w:tab/>
      </w:r>
      <w:r>
        <w:rPr>
          <w:color w:val="000000"/>
        </w:rPr>
        <w:tab/>
        <w:t>y = y;</w:t>
      </w:r>
    </w:p>
    <w:p w:rsidR="008D7F9B" w:rsidRDefault="008D7F9B" w:rsidP="008D7F9B">
      <w:pPr>
        <w:tabs>
          <w:tab w:val="left" w:pos="90"/>
        </w:tabs>
        <w:autoSpaceDE w:val="0"/>
        <w:spacing w:line="340" w:lineRule="exact"/>
        <w:ind w:left="180"/>
        <w:jc w:val="both"/>
      </w:pPr>
      <w:r>
        <w:rPr>
          <w:color w:val="000000"/>
        </w:rPr>
        <w:tab/>
      </w:r>
      <w:r>
        <w:rPr>
          <w:color w:val="000000"/>
        </w:rPr>
        <w:tab/>
      </w:r>
      <w:r>
        <w:rPr>
          <w:color w:val="000000"/>
        </w:rPr>
        <w:tab/>
        <w:t>}</w:t>
      </w:r>
    </w:p>
    <w:p w:rsidR="008D7F9B" w:rsidRDefault="008D7F9B" w:rsidP="008D7F9B">
      <w:pPr>
        <w:tabs>
          <w:tab w:val="left" w:pos="90"/>
        </w:tabs>
        <w:autoSpaceDE w:val="0"/>
        <w:spacing w:line="340" w:lineRule="exact"/>
        <w:ind w:left="180"/>
        <w:jc w:val="both"/>
      </w:pPr>
      <w:r>
        <w:rPr>
          <w:color w:val="000000"/>
        </w:rPr>
        <w:tab/>
      </w:r>
      <w:r>
        <w:rPr>
          <w:color w:val="000000"/>
        </w:rPr>
        <w:tab/>
      </w:r>
      <w:r>
        <w:rPr>
          <w:color w:val="000000"/>
        </w:rPr>
        <w:tab/>
        <w:t>x = x + xinc;</w:t>
      </w:r>
    </w:p>
    <w:p w:rsidR="008D7F9B" w:rsidRDefault="008D7F9B" w:rsidP="008D7F9B">
      <w:pPr>
        <w:tabs>
          <w:tab w:val="left" w:pos="90"/>
        </w:tabs>
        <w:autoSpaceDE w:val="0"/>
        <w:spacing w:line="340" w:lineRule="exact"/>
        <w:ind w:left="180"/>
        <w:jc w:val="both"/>
      </w:pPr>
      <w:r>
        <w:rPr>
          <w:color w:val="000000"/>
        </w:rPr>
        <w:tab/>
      </w:r>
      <w:r>
        <w:rPr>
          <w:color w:val="000000"/>
        </w:rPr>
        <w:tab/>
      </w:r>
      <w:r>
        <w:rPr>
          <w:color w:val="000000"/>
        </w:rPr>
        <w:tab/>
        <w:t>plotline(x, y);</w:t>
      </w:r>
    </w:p>
    <w:p w:rsidR="008D7F9B" w:rsidRDefault="008D7F9B" w:rsidP="008D7F9B">
      <w:pPr>
        <w:tabs>
          <w:tab w:val="left" w:pos="90"/>
        </w:tabs>
        <w:autoSpaceDE w:val="0"/>
        <w:spacing w:line="340" w:lineRule="exact"/>
        <w:ind w:left="180"/>
        <w:jc w:val="both"/>
      </w:pPr>
      <w:r>
        <w:rPr>
          <w:color w:val="000000"/>
        </w:rPr>
        <w:tab/>
      </w:r>
      <w:r>
        <w:rPr>
          <w:color w:val="000000"/>
        </w:rPr>
        <w:tab/>
        <w:t>}</w:t>
      </w:r>
    </w:p>
    <w:p w:rsidR="008D7F9B" w:rsidRDefault="008D7F9B" w:rsidP="008D7F9B">
      <w:pPr>
        <w:tabs>
          <w:tab w:val="left" w:pos="90"/>
        </w:tabs>
        <w:autoSpaceDE w:val="0"/>
        <w:spacing w:line="340" w:lineRule="exact"/>
        <w:ind w:left="180"/>
        <w:jc w:val="both"/>
      </w:pPr>
      <w:r>
        <w:rPr>
          <w:color w:val="000000"/>
        </w:rPr>
        <w:tab/>
        <w:t>}</w:t>
      </w:r>
    </w:p>
    <w:p w:rsidR="008D7F9B" w:rsidRDefault="008D7F9B" w:rsidP="008D7F9B">
      <w:pPr>
        <w:tabs>
          <w:tab w:val="left" w:pos="90"/>
        </w:tabs>
        <w:autoSpaceDE w:val="0"/>
        <w:spacing w:line="340" w:lineRule="exact"/>
        <w:ind w:left="180"/>
        <w:jc w:val="both"/>
      </w:pPr>
      <w:r>
        <w:rPr>
          <w:color w:val="000000"/>
        </w:rPr>
        <w:tab/>
        <w:t>else</w:t>
      </w:r>
    </w:p>
    <w:p w:rsidR="008D7F9B" w:rsidRDefault="008D7F9B" w:rsidP="008D7F9B">
      <w:pPr>
        <w:tabs>
          <w:tab w:val="left" w:pos="90"/>
        </w:tabs>
        <w:autoSpaceDE w:val="0"/>
        <w:spacing w:line="340" w:lineRule="exact"/>
        <w:ind w:left="180"/>
        <w:jc w:val="both"/>
      </w:pPr>
      <w:r>
        <w:rPr>
          <w:color w:val="000000"/>
        </w:rPr>
        <w:tab/>
        <w:t>{</w:t>
      </w:r>
    </w:p>
    <w:p w:rsidR="008D7F9B" w:rsidRDefault="008D7F9B" w:rsidP="008D7F9B">
      <w:pPr>
        <w:tabs>
          <w:tab w:val="left" w:pos="90"/>
        </w:tabs>
        <w:autoSpaceDE w:val="0"/>
        <w:spacing w:line="340" w:lineRule="exact"/>
        <w:ind w:left="180"/>
        <w:jc w:val="both"/>
      </w:pPr>
      <w:r>
        <w:rPr>
          <w:color w:val="000000"/>
        </w:rPr>
        <w:tab/>
      </w:r>
      <w:r>
        <w:rPr>
          <w:color w:val="000000"/>
        </w:rPr>
        <w:tab/>
        <w:t>pk = 2 * fabs(dx) - fabs(dy);</w:t>
      </w:r>
    </w:p>
    <w:p w:rsidR="008D7F9B" w:rsidRDefault="008D7F9B" w:rsidP="008D7F9B">
      <w:pPr>
        <w:tabs>
          <w:tab w:val="left" w:pos="90"/>
        </w:tabs>
        <w:autoSpaceDE w:val="0"/>
        <w:spacing w:line="340" w:lineRule="exact"/>
        <w:ind w:left="180"/>
        <w:jc w:val="both"/>
      </w:pPr>
      <w:r>
        <w:rPr>
          <w:color w:val="000000"/>
        </w:rPr>
        <w:tab/>
      </w:r>
      <w:r>
        <w:rPr>
          <w:color w:val="000000"/>
        </w:rPr>
        <w:tab/>
        <w:t>for (int i = 0; i &lt;= fabs(dy) - 1; i++)</w:t>
      </w:r>
    </w:p>
    <w:p w:rsidR="008D7F9B" w:rsidRDefault="008D7F9B" w:rsidP="008D7F9B">
      <w:pPr>
        <w:tabs>
          <w:tab w:val="left" w:pos="90"/>
        </w:tabs>
        <w:autoSpaceDE w:val="0"/>
        <w:spacing w:line="340" w:lineRule="exact"/>
        <w:ind w:left="180"/>
        <w:jc w:val="both"/>
      </w:pPr>
      <w:r>
        <w:rPr>
          <w:color w:val="000000"/>
        </w:rPr>
        <w:tab/>
      </w:r>
      <w:r>
        <w:rPr>
          <w:color w:val="000000"/>
        </w:rPr>
        <w:tab/>
        <w:t>{</w:t>
      </w:r>
    </w:p>
    <w:p w:rsidR="008D7F9B" w:rsidRDefault="008D7F9B" w:rsidP="008D7F9B">
      <w:pPr>
        <w:tabs>
          <w:tab w:val="left" w:pos="90"/>
        </w:tabs>
        <w:autoSpaceDE w:val="0"/>
        <w:spacing w:line="340" w:lineRule="exact"/>
        <w:ind w:left="180"/>
        <w:jc w:val="both"/>
        <w:rPr>
          <w:color w:val="000000"/>
        </w:rPr>
      </w:pPr>
    </w:p>
    <w:p w:rsidR="008D7F9B" w:rsidRDefault="008D7F9B" w:rsidP="008D7F9B">
      <w:pPr>
        <w:tabs>
          <w:tab w:val="left" w:pos="90"/>
        </w:tabs>
        <w:autoSpaceDE w:val="0"/>
        <w:spacing w:line="340" w:lineRule="exact"/>
        <w:ind w:left="180"/>
        <w:jc w:val="both"/>
      </w:pPr>
      <w:r>
        <w:rPr>
          <w:color w:val="000000"/>
        </w:rPr>
        <w:tab/>
      </w:r>
      <w:r>
        <w:rPr>
          <w:color w:val="000000"/>
        </w:rPr>
        <w:tab/>
      </w:r>
      <w:r>
        <w:rPr>
          <w:color w:val="000000"/>
        </w:rPr>
        <w:tab/>
        <w:t>if (pk &gt; 0)</w:t>
      </w:r>
    </w:p>
    <w:p w:rsidR="008D7F9B" w:rsidRDefault="008D7F9B" w:rsidP="008D7F9B">
      <w:pPr>
        <w:tabs>
          <w:tab w:val="left" w:pos="90"/>
        </w:tabs>
        <w:autoSpaceDE w:val="0"/>
        <w:spacing w:line="340" w:lineRule="exact"/>
        <w:ind w:left="180"/>
        <w:jc w:val="both"/>
      </w:pPr>
      <w:r>
        <w:rPr>
          <w:color w:val="000000"/>
        </w:rPr>
        <w:tab/>
      </w:r>
      <w:r>
        <w:rPr>
          <w:color w:val="000000"/>
        </w:rPr>
        <w:tab/>
      </w:r>
      <w:r>
        <w:rPr>
          <w:color w:val="000000"/>
        </w:rPr>
        <w:tab/>
        <w:t>{</w:t>
      </w:r>
    </w:p>
    <w:p w:rsidR="008D7F9B" w:rsidRDefault="008D7F9B" w:rsidP="008D7F9B">
      <w:pPr>
        <w:tabs>
          <w:tab w:val="left" w:pos="90"/>
        </w:tabs>
        <w:autoSpaceDE w:val="0"/>
        <w:spacing w:line="340" w:lineRule="exact"/>
        <w:ind w:left="180"/>
        <w:jc w:val="both"/>
      </w:pPr>
      <w:r>
        <w:rPr>
          <w:color w:val="000000"/>
        </w:rPr>
        <w:tab/>
      </w:r>
      <w:r>
        <w:rPr>
          <w:color w:val="000000"/>
        </w:rPr>
        <w:tab/>
      </w:r>
      <w:r>
        <w:rPr>
          <w:color w:val="000000"/>
        </w:rPr>
        <w:tab/>
      </w:r>
      <w:r>
        <w:rPr>
          <w:color w:val="000000"/>
        </w:rPr>
        <w:tab/>
        <w:t>pk = pk + 2 * fabs(dx) - 2 * fabs(dy);</w:t>
      </w:r>
    </w:p>
    <w:p w:rsidR="008D7F9B" w:rsidRDefault="008D7F9B" w:rsidP="008D7F9B">
      <w:pPr>
        <w:tabs>
          <w:tab w:val="left" w:pos="90"/>
        </w:tabs>
        <w:autoSpaceDE w:val="0"/>
        <w:spacing w:line="340" w:lineRule="exact"/>
        <w:ind w:left="180"/>
        <w:jc w:val="both"/>
      </w:pPr>
      <w:r>
        <w:rPr>
          <w:color w:val="000000"/>
        </w:rPr>
        <w:tab/>
      </w:r>
      <w:r>
        <w:rPr>
          <w:color w:val="000000"/>
        </w:rPr>
        <w:tab/>
      </w:r>
      <w:r>
        <w:rPr>
          <w:color w:val="000000"/>
        </w:rPr>
        <w:tab/>
      </w:r>
      <w:r>
        <w:rPr>
          <w:color w:val="000000"/>
        </w:rPr>
        <w:tab/>
        <w:t>x = x + xinc;</w:t>
      </w:r>
    </w:p>
    <w:p w:rsidR="008D7F9B" w:rsidRDefault="008D7F9B" w:rsidP="008D7F9B">
      <w:pPr>
        <w:tabs>
          <w:tab w:val="left" w:pos="90"/>
        </w:tabs>
        <w:autoSpaceDE w:val="0"/>
        <w:spacing w:line="340" w:lineRule="exact"/>
        <w:ind w:left="180"/>
        <w:jc w:val="both"/>
      </w:pPr>
      <w:r>
        <w:rPr>
          <w:color w:val="000000"/>
        </w:rPr>
        <w:tab/>
      </w:r>
      <w:r>
        <w:rPr>
          <w:color w:val="000000"/>
        </w:rPr>
        <w:tab/>
      </w:r>
      <w:r>
        <w:rPr>
          <w:color w:val="000000"/>
        </w:rPr>
        <w:tab/>
        <w:t>}</w:t>
      </w:r>
    </w:p>
    <w:p w:rsidR="008D7F9B" w:rsidRDefault="008D7F9B" w:rsidP="008D7F9B">
      <w:pPr>
        <w:tabs>
          <w:tab w:val="left" w:pos="90"/>
        </w:tabs>
        <w:autoSpaceDE w:val="0"/>
        <w:spacing w:line="340" w:lineRule="exact"/>
        <w:ind w:left="180"/>
        <w:jc w:val="both"/>
      </w:pPr>
      <w:r>
        <w:rPr>
          <w:color w:val="000000"/>
        </w:rPr>
        <w:tab/>
      </w:r>
      <w:r>
        <w:rPr>
          <w:color w:val="000000"/>
        </w:rPr>
        <w:tab/>
      </w:r>
      <w:r>
        <w:rPr>
          <w:color w:val="000000"/>
        </w:rPr>
        <w:tab/>
        <w:t>else</w:t>
      </w:r>
    </w:p>
    <w:p w:rsidR="008D7F9B" w:rsidRDefault="008D7F9B" w:rsidP="008D7F9B">
      <w:pPr>
        <w:tabs>
          <w:tab w:val="left" w:pos="90"/>
        </w:tabs>
        <w:autoSpaceDE w:val="0"/>
        <w:spacing w:line="340" w:lineRule="exact"/>
        <w:ind w:left="180"/>
        <w:jc w:val="both"/>
      </w:pPr>
      <w:r>
        <w:rPr>
          <w:color w:val="000000"/>
        </w:rPr>
        <w:tab/>
      </w:r>
      <w:r>
        <w:rPr>
          <w:color w:val="000000"/>
        </w:rPr>
        <w:tab/>
      </w:r>
      <w:r>
        <w:rPr>
          <w:color w:val="000000"/>
        </w:rPr>
        <w:tab/>
        <w:t>{</w:t>
      </w:r>
    </w:p>
    <w:p w:rsidR="008D7F9B" w:rsidRDefault="008D7F9B" w:rsidP="008D7F9B">
      <w:pPr>
        <w:tabs>
          <w:tab w:val="left" w:pos="90"/>
        </w:tabs>
        <w:autoSpaceDE w:val="0"/>
        <w:spacing w:line="340" w:lineRule="exact"/>
        <w:ind w:left="180"/>
        <w:jc w:val="both"/>
      </w:pPr>
      <w:r>
        <w:rPr>
          <w:color w:val="000000"/>
        </w:rPr>
        <w:tab/>
      </w:r>
      <w:r>
        <w:rPr>
          <w:color w:val="000000"/>
        </w:rPr>
        <w:tab/>
      </w:r>
      <w:r>
        <w:rPr>
          <w:color w:val="000000"/>
        </w:rPr>
        <w:tab/>
      </w:r>
      <w:r>
        <w:rPr>
          <w:color w:val="000000"/>
        </w:rPr>
        <w:tab/>
        <w:t>pk = pk + 2 * fabs(dx);</w:t>
      </w:r>
    </w:p>
    <w:p w:rsidR="008D7F9B" w:rsidRDefault="008D7F9B" w:rsidP="008D7F9B">
      <w:pPr>
        <w:tabs>
          <w:tab w:val="left" w:pos="90"/>
        </w:tabs>
        <w:autoSpaceDE w:val="0"/>
        <w:spacing w:line="340" w:lineRule="exact"/>
        <w:ind w:left="180"/>
        <w:jc w:val="both"/>
      </w:pPr>
      <w:r>
        <w:rPr>
          <w:color w:val="000000"/>
        </w:rPr>
        <w:tab/>
      </w:r>
      <w:r>
        <w:rPr>
          <w:color w:val="000000"/>
        </w:rPr>
        <w:tab/>
      </w:r>
      <w:r>
        <w:rPr>
          <w:color w:val="000000"/>
        </w:rPr>
        <w:tab/>
      </w:r>
      <w:r>
        <w:rPr>
          <w:color w:val="000000"/>
        </w:rPr>
        <w:tab/>
        <w:t>x = x;</w:t>
      </w:r>
    </w:p>
    <w:p w:rsidR="008D7F9B" w:rsidRDefault="008D7F9B" w:rsidP="008D7F9B">
      <w:pPr>
        <w:tabs>
          <w:tab w:val="left" w:pos="90"/>
        </w:tabs>
        <w:autoSpaceDE w:val="0"/>
        <w:spacing w:line="340" w:lineRule="exact"/>
        <w:ind w:left="180"/>
        <w:jc w:val="both"/>
      </w:pPr>
      <w:r>
        <w:rPr>
          <w:color w:val="000000"/>
        </w:rPr>
        <w:tab/>
      </w:r>
      <w:r>
        <w:rPr>
          <w:color w:val="000000"/>
        </w:rPr>
        <w:tab/>
      </w:r>
      <w:r>
        <w:rPr>
          <w:color w:val="000000"/>
        </w:rPr>
        <w:tab/>
        <w:t>}</w:t>
      </w:r>
    </w:p>
    <w:p w:rsidR="008D7F9B" w:rsidRDefault="008D7F9B" w:rsidP="008D7F9B">
      <w:pPr>
        <w:tabs>
          <w:tab w:val="left" w:pos="90"/>
        </w:tabs>
        <w:autoSpaceDE w:val="0"/>
        <w:spacing w:line="340" w:lineRule="exact"/>
        <w:ind w:left="180"/>
        <w:jc w:val="both"/>
      </w:pPr>
      <w:r>
        <w:rPr>
          <w:color w:val="000000"/>
        </w:rPr>
        <w:tab/>
      </w:r>
      <w:r>
        <w:rPr>
          <w:color w:val="000000"/>
        </w:rPr>
        <w:tab/>
      </w:r>
      <w:r>
        <w:rPr>
          <w:color w:val="000000"/>
        </w:rPr>
        <w:tab/>
        <w:t>y = y + yinc;</w:t>
      </w:r>
    </w:p>
    <w:p w:rsidR="008D7F9B" w:rsidRDefault="008D7F9B" w:rsidP="008D7F9B">
      <w:pPr>
        <w:tabs>
          <w:tab w:val="left" w:pos="90"/>
        </w:tabs>
        <w:autoSpaceDE w:val="0"/>
        <w:spacing w:line="340" w:lineRule="exact"/>
        <w:ind w:left="180"/>
        <w:jc w:val="both"/>
      </w:pPr>
      <w:r>
        <w:rPr>
          <w:color w:val="000000"/>
        </w:rPr>
        <w:tab/>
      </w:r>
      <w:r>
        <w:rPr>
          <w:color w:val="000000"/>
        </w:rPr>
        <w:tab/>
      </w:r>
      <w:r>
        <w:rPr>
          <w:color w:val="000000"/>
        </w:rPr>
        <w:tab/>
        <w:t>plotline(x, y);</w:t>
      </w:r>
    </w:p>
    <w:p w:rsidR="008D7F9B" w:rsidRDefault="008D7F9B" w:rsidP="008D7F9B">
      <w:pPr>
        <w:tabs>
          <w:tab w:val="left" w:pos="90"/>
        </w:tabs>
        <w:autoSpaceDE w:val="0"/>
        <w:spacing w:line="340" w:lineRule="exact"/>
        <w:ind w:left="180"/>
        <w:jc w:val="both"/>
      </w:pPr>
      <w:r>
        <w:rPr>
          <w:color w:val="000000"/>
        </w:rPr>
        <w:tab/>
      </w:r>
      <w:r>
        <w:rPr>
          <w:color w:val="000000"/>
        </w:rPr>
        <w:tab/>
        <w:t>}</w:t>
      </w:r>
    </w:p>
    <w:p w:rsidR="008D7F9B" w:rsidRDefault="008D7F9B" w:rsidP="008D7F9B">
      <w:pPr>
        <w:tabs>
          <w:tab w:val="left" w:pos="90"/>
        </w:tabs>
        <w:autoSpaceDE w:val="0"/>
        <w:spacing w:line="340" w:lineRule="exact"/>
        <w:ind w:left="180"/>
        <w:jc w:val="both"/>
      </w:pPr>
      <w:r>
        <w:rPr>
          <w:color w:val="000000"/>
        </w:rPr>
        <w:tab/>
        <w:t>}</w:t>
      </w:r>
    </w:p>
    <w:p w:rsidR="008D7F9B" w:rsidRDefault="008D7F9B" w:rsidP="008D7F9B">
      <w:pPr>
        <w:tabs>
          <w:tab w:val="left" w:pos="90"/>
        </w:tabs>
        <w:autoSpaceDE w:val="0"/>
        <w:spacing w:line="340" w:lineRule="exact"/>
        <w:ind w:left="180"/>
        <w:jc w:val="both"/>
      </w:pPr>
      <w:r>
        <w:rPr>
          <w:color w:val="000000"/>
        </w:rPr>
        <w:t>}</w:t>
      </w:r>
    </w:p>
    <w:p w:rsidR="008D7F9B" w:rsidRDefault="008D7F9B" w:rsidP="008D7F9B">
      <w:pPr>
        <w:tabs>
          <w:tab w:val="left" w:pos="90"/>
        </w:tabs>
        <w:autoSpaceDE w:val="0"/>
        <w:spacing w:line="340" w:lineRule="exact"/>
        <w:ind w:left="180"/>
        <w:jc w:val="both"/>
        <w:rPr>
          <w:color w:val="000000"/>
        </w:rPr>
      </w:pPr>
    </w:p>
    <w:p w:rsidR="008D7F9B" w:rsidRDefault="008D7F9B" w:rsidP="008D7F9B">
      <w:pPr>
        <w:tabs>
          <w:tab w:val="left" w:pos="90"/>
        </w:tabs>
        <w:spacing w:line="300" w:lineRule="exact"/>
        <w:ind w:left="180"/>
        <w:jc w:val="both"/>
      </w:pPr>
      <w:r>
        <w:rPr>
          <w:b/>
          <w:bCs/>
          <w:color w:val="000000"/>
          <w:u w:val="single"/>
          <w:lang w:val="en-IN" w:eastAsia="en-IN"/>
        </w:rPr>
        <w:t>STEPS TO EXECUTE</w:t>
      </w:r>
    </w:p>
    <w:p w:rsidR="008D7F9B" w:rsidRDefault="008D7F9B" w:rsidP="008D7F9B">
      <w:pPr>
        <w:tabs>
          <w:tab w:val="left" w:pos="90"/>
        </w:tabs>
        <w:spacing w:line="300" w:lineRule="exact"/>
        <w:ind w:left="180"/>
        <w:jc w:val="both"/>
      </w:pPr>
      <w:r>
        <w:rPr>
          <w:color w:val="000000"/>
          <w:lang w:val="en-IN" w:eastAsia="en-IN"/>
        </w:rPr>
        <w:t>1 gedit  bresen.c</w:t>
      </w:r>
    </w:p>
    <w:p w:rsidR="008D7F9B" w:rsidRDefault="008D7F9B" w:rsidP="008D7F9B">
      <w:pPr>
        <w:tabs>
          <w:tab w:val="left" w:pos="90"/>
        </w:tabs>
        <w:spacing w:line="300" w:lineRule="exact"/>
        <w:ind w:left="180"/>
        <w:jc w:val="both"/>
      </w:pPr>
      <w:r>
        <w:rPr>
          <w:color w:val="000000"/>
          <w:lang w:val="en-IN" w:eastAsia="en-IN"/>
        </w:rPr>
        <w:t xml:space="preserve">2 gcc bresen.c -lGL -lGLU -lglut </w:t>
      </w:r>
    </w:p>
    <w:p w:rsidR="008D7F9B" w:rsidRDefault="008D7F9B" w:rsidP="008D7F9B">
      <w:pPr>
        <w:tabs>
          <w:tab w:val="left" w:pos="90"/>
        </w:tabs>
        <w:autoSpaceDE w:val="0"/>
        <w:spacing w:line="300" w:lineRule="exact"/>
        <w:ind w:left="180"/>
        <w:jc w:val="both"/>
      </w:pPr>
      <w:r>
        <w:rPr>
          <w:color w:val="000000"/>
          <w:lang w:val="en-IN" w:eastAsia="en-IN"/>
        </w:rPr>
        <w:t>3 ./a.out</w:t>
      </w:r>
    </w:p>
    <w:p w:rsidR="008D7F9B" w:rsidRDefault="008D7F9B" w:rsidP="008D7F9B">
      <w:pPr>
        <w:tabs>
          <w:tab w:val="left" w:pos="90"/>
        </w:tabs>
        <w:autoSpaceDE w:val="0"/>
        <w:spacing w:line="340" w:lineRule="exact"/>
        <w:ind w:left="180"/>
        <w:jc w:val="both"/>
        <w:rPr>
          <w:color w:val="000000"/>
        </w:rPr>
      </w:pPr>
    </w:p>
    <w:p w:rsidR="008D7F9B" w:rsidRDefault="008D7F9B" w:rsidP="008D7F9B">
      <w:pPr>
        <w:tabs>
          <w:tab w:val="left" w:pos="90"/>
        </w:tabs>
        <w:autoSpaceDE w:val="0"/>
        <w:spacing w:line="340" w:lineRule="exact"/>
        <w:ind w:left="180"/>
        <w:jc w:val="both"/>
        <w:rPr>
          <w:color w:val="000000"/>
        </w:rPr>
      </w:pPr>
    </w:p>
    <w:p w:rsidR="008D7F9B" w:rsidRDefault="008D7F9B" w:rsidP="008D7F9B">
      <w:pPr>
        <w:tabs>
          <w:tab w:val="left" w:pos="90"/>
        </w:tabs>
        <w:autoSpaceDE w:val="0"/>
        <w:spacing w:line="340" w:lineRule="exact"/>
        <w:ind w:left="180"/>
        <w:jc w:val="both"/>
        <w:rPr>
          <w:color w:val="000000"/>
        </w:rPr>
      </w:pPr>
    </w:p>
    <w:p w:rsidR="008D7F9B" w:rsidRDefault="008D7F9B" w:rsidP="008D7F9B">
      <w:pPr>
        <w:tabs>
          <w:tab w:val="left" w:pos="90"/>
        </w:tabs>
        <w:autoSpaceDE w:val="0"/>
        <w:spacing w:line="340" w:lineRule="exact"/>
        <w:ind w:left="180"/>
        <w:jc w:val="both"/>
        <w:rPr>
          <w:color w:val="000000"/>
        </w:rPr>
      </w:pPr>
    </w:p>
    <w:p w:rsidR="008D7F9B" w:rsidRDefault="008D7F9B" w:rsidP="008D7F9B">
      <w:pPr>
        <w:tabs>
          <w:tab w:val="left" w:pos="90"/>
        </w:tabs>
        <w:autoSpaceDE w:val="0"/>
        <w:spacing w:line="340" w:lineRule="exact"/>
        <w:ind w:left="180"/>
        <w:jc w:val="both"/>
        <w:rPr>
          <w:color w:val="000000"/>
        </w:rPr>
      </w:pPr>
    </w:p>
    <w:p w:rsidR="008D7F9B" w:rsidRDefault="008D7F9B" w:rsidP="008D7F9B">
      <w:pPr>
        <w:tabs>
          <w:tab w:val="left" w:pos="90"/>
        </w:tabs>
        <w:autoSpaceDE w:val="0"/>
        <w:spacing w:line="340" w:lineRule="exact"/>
        <w:ind w:left="180"/>
        <w:jc w:val="both"/>
        <w:rPr>
          <w:color w:val="000000"/>
        </w:rPr>
      </w:pPr>
    </w:p>
    <w:p w:rsidR="008D7F9B" w:rsidRDefault="008D7F9B" w:rsidP="008D7F9B">
      <w:pPr>
        <w:tabs>
          <w:tab w:val="left" w:pos="90"/>
        </w:tabs>
        <w:autoSpaceDE w:val="0"/>
        <w:spacing w:line="340" w:lineRule="exact"/>
        <w:ind w:left="180"/>
        <w:jc w:val="both"/>
        <w:rPr>
          <w:color w:val="000000"/>
        </w:rPr>
      </w:pPr>
    </w:p>
    <w:p w:rsidR="008D7F9B" w:rsidRDefault="008D7F9B" w:rsidP="008D7F9B">
      <w:pPr>
        <w:tabs>
          <w:tab w:val="left" w:pos="90"/>
        </w:tabs>
        <w:autoSpaceDE w:val="0"/>
        <w:spacing w:line="340" w:lineRule="exact"/>
        <w:ind w:left="180"/>
        <w:jc w:val="both"/>
      </w:pPr>
      <w:r>
        <w:rPr>
          <w:b/>
          <w:color w:val="000000"/>
        </w:rPr>
        <w:lastRenderedPageBreak/>
        <w:t>Output 1:</w:t>
      </w:r>
    </w:p>
    <w:p w:rsidR="008D7F9B" w:rsidRDefault="008D7F9B" w:rsidP="008D7F9B">
      <w:pPr>
        <w:tabs>
          <w:tab w:val="left" w:pos="90"/>
        </w:tabs>
        <w:autoSpaceDE w:val="0"/>
        <w:ind w:left="180"/>
        <w:jc w:val="both"/>
      </w:pPr>
      <w:r>
        <w:rPr>
          <w:color w:val="000000"/>
        </w:rPr>
        <w:t xml:space="preserve">enter the end points of the line </w:t>
      </w:r>
    </w:p>
    <w:p w:rsidR="008D7F9B" w:rsidRDefault="008D7F9B" w:rsidP="008D7F9B">
      <w:pPr>
        <w:tabs>
          <w:tab w:val="left" w:pos="90"/>
        </w:tabs>
        <w:autoSpaceDE w:val="0"/>
        <w:ind w:left="180"/>
        <w:jc w:val="both"/>
      </w:pPr>
      <w:r>
        <w:rPr>
          <w:color w:val="000000"/>
        </w:rPr>
        <w:t>-400 50</w:t>
      </w:r>
    </w:p>
    <w:p w:rsidR="008D7F9B" w:rsidRDefault="008D7F9B" w:rsidP="008D7F9B">
      <w:pPr>
        <w:tabs>
          <w:tab w:val="left" w:pos="90"/>
        </w:tabs>
        <w:autoSpaceDE w:val="0"/>
        <w:ind w:left="180"/>
        <w:jc w:val="both"/>
      </w:pPr>
      <w:r>
        <w:rPr>
          <w:color w:val="000000"/>
        </w:rPr>
        <w:t>-300 400</w:t>
      </w: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r>
        <w:rPr>
          <w:lang w:val="en-US"/>
        </w:rPr>
        <w:drawing>
          <wp:anchor distT="0" distB="0" distL="0" distR="0" simplePos="0" relativeHeight="251661312" behindDoc="0" locked="0" layoutInCell="1" allowOverlap="1" wp14:anchorId="07237244" wp14:editId="75E342A3">
            <wp:simplePos x="0" y="0"/>
            <wp:positionH relativeFrom="column">
              <wp:posOffset>196215</wp:posOffset>
            </wp:positionH>
            <wp:positionV relativeFrom="paragraph">
              <wp:posOffset>635</wp:posOffset>
            </wp:positionV>
            <wp:extent cx="2337435" cy="2337435"/>
            <wp:effectExtent l="19050" t="19050" r="24765" b="24765"/>
            <wp:wrapSquare wrapText="larges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7435" cy="2337435"/>
                    </a:xfrm>
                    <a:prstGeom prst="rect">
                      <a:avLst/>
                    </a:prstGeom>
                    <a:solidFill>
                      <a:srgbClr val="FFFFFF">
                        <a:alpha val="0"/>
                      </a:srgbClr>
                    </a:solid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spacing w:line="340" w:lineRule="exact"/>
        <w:ind w:left="180"/>
        <w:jc w:val="both"/>
        <w:rPr>
          <w:color w:val="000000"/>
        </w:rPr>
      </w:pPr>
    </w:p>
    <w:p w:rsidR="008D7F9B" w:rsidRDefault="008D7F9B" w:rsidP="008D7F9B">
      <w:pPr>
        <w:tabs>
          <w:tab w:val="left" w:pos="90"/>
        </w:tabs>
        <w:autoSpaceDE w:val="0"/>
        <w:spacing w:line="340" w:lineRule="exact"/>
        <w:ind w:left="180"/>
        <w:jc w:val="both"/>
        <w:rPr>
          <w:color w:val="000000"/>
        </w:rPr>
      </w:pPr>
    </w:p>
    <w:p w:rsidR="008D7F9B" w:rsidRDefault="008D7F9B" w:rsidP="008D7F9B">
      <w:pPr>
        <w:tabs>
          <w:tab w:val="left" w:pos="90"/>
        </w:tabs>
        <w:autoSpaceDE w:val="0"/>
        <w:spacing w:line="340" w:lineRule="exact"/>
        <w:ind w:left="180"/>
        <w:jc w:val="both"/>
        <w:rPr>
          <w:color w:val="000000"/>
        </w:rPr>
      </w:pPr>
    </w:p>
    <w:p w:rsidR="008D7F9B" w:rsidRDefault="008D7F9B" w:rsidP="008D7F9B">
      <w:pPr>
        <w:tabs>
          <w:tab w:val="left" w:pos="90"/>
        </w:tabs>
        <w:autoSpaceDE w:val="0"/>
        <w:spacing w:line="340" w:lineRule="exact"/>
        <w:ind w:left="180"/>
        <w:jc w:val="both"/>
        <w:rPr>
          <w:color w:val="000000"/>
        </w:rPr>
      </w:pPr>
    </w:p>
    <w:p w:rsidR="008D7F9B" w:rsidRDefault="008D7F9B" w:rsidP="008D7F9B">
      <w:pPr>
        <w:tabs>
          <w:tab w:val="left" w:pos="90"/>
        </w:tabs>
        <w:autoSpaceDE w:val="0"/>
        <w:spacing w:line="340" w:lineRule="exact"/>
        <w:ind w:left="180"/>
        <w:jc w:val="both"/>
      </w:pPr>
      <w:r>
        <w:rPr>
          <w:b/>
          <w:color w:val="000000"/>
        </w:rPr>
        <w:t>Output 2:</w:t>
      </w:r>
    </w:p>
    <w:p w:rsidR="008D7F9B" w:rsidRDefault="008D7F9B" w:rsidP="008D7F9B">
      <w:pPr>
        <w:tabs>
          <w:tab w:val="left" w:pos="90"/>
        </w:tabs>
        <w:autoSpaceDE w:val="0"/>
        <w:spacing w:line="340" w:lineRule="exact"/>
        <w:ind w:left="180"/>
        <w:jc w:val="both"/>
      </w:pPr>
      <w:r>
        <w:rPr>
          <w:color w:val="000000"/>
        </w:rPr>
        <w:t>enter the end points of the line</w:t>
      </w:r>
    </w:p>
    <w:p w:rsidR="008D7F9B" w:rsidRDefault="008D7F9B" w:rsidP="008D7F9B">
      <w:pPr>
        <w:tabs>
          <w:tab w:val="left" w:pos="90"/>
        </w:tabs>
        <w:autoSpaceDE w:val="0"/>
        <w:spacing w:line="340" w:lineRule="exact"/>
        <w:ind w:left="180"/>
        <w:jc w:val="both"/>
      </w:pPr>
      <w:r>
        <w:rPr>
          <w:color w:val="000000"/>
        </w:rPr>
        <w:t>200 400</w:t>
      </w:r>
    </w:p>
    <w:p w:rsidR="008D7F9B" w:rsidRDefault="008D7F9B" w:rsidP="008D7F9B">
      <w:pPr>
        <w:tabs>
          <w:tab w:val="left" w:pos="90"/>
        </w:tabs>
        <w:autoSpaceDE w:val="0"/>
        <w:spacing w:line="340" w:lineRule="exact"/>
        <w:ind w:left="180"/>
        <w:jc w:val="both"/>
      </w:pPr>
      <w:r>
        <w:rPr>
          <w:color w:val="000000"/>
        </w:rPr>
        <w:t>300 100</w:t>
      </w:r>
    </w:p>
    <w:p w:rsidR="008D7F9B" w:rsidRDefault="008D7F9B" w:rsidP="008D7F9B">
      <w:pPr>
        <w:tabs>
          <w:tab w:val="left" w:pos="90"/>
        </w:tabs>
        <w:autoSpaceDE w:val="0"/>
        <w:spacing w:line="340" w:lineRule="exact"/>
        <w:ind w:left="180"/>
        <w:jc w:val="both"/>
        <w:rPr>
          <w:color w:val="000000"/>
        </w:rPr>
      </w:pPr>
    </w:p>
    <w:p w:rsidR="008D7F9B" w:rsidRDefault="008D7F9B" w:rsidP="008D7F9B">
      <w:pPr>
        <w:tabs>
          <w:tab w:val="left" w:pos="90"/>
        </w:tabs>
        <w:autoSpaceDE w:val="0"/>
        <w:spacing w:line="340" w:lineRule="exact"/>
        <w:ind w:left="180"/>
        <w:jc w:val="both"/>
        <w:rPr>
          <w:color w:val="000000"/>
        </w:rPr>
      </w:pPr>
      <w:r>
        <w:rPr>
          <w:lang w:val="en-US"/>
        </w:rPr>
        <w:drawing>
          <wp:anchor distT="0" distB="0" distL="0" distR="0" simplePos="0" relativeHeight="251662336" behindDoc="0" locked="0" layoutInCell="1" allowOverlap="1" wp14:anchorId="2A80604D" wp14:editId="19FB31D5">
            <wp:simplePos x="0" y="0"/>
            <wp:positionH relativeFrom="column">
              <wp:posOffset>187960</wp:posOffset>
            </wp:positionH>
            <wp:positionV relativeFrom="paragraph">
              <wp:posOffset>635</wp:posOffset>
            </wp:positionV>
            <wp:extent cx="2337435" cy="2337435"/>
            <wp:effectExtent l="19050" t="19050" r="24765" b="24765"/>
            <wp:wrapSquare wrapText="larges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7435" cy="2337435"/>
                    </a:xfrm>
                    <a:prstGeom prst="rect">
                      <a:avLst/>
                    </a:prstGeom>
                    <a:solidFill>
                      <a:srgbClr val="FFFFFF">
                        <a:alpha val="0"/>
                      </a:srgbClr>
                    </a:solidFill>
                    <a:ln w="635">
                      <a:solidFill>
                        <a:srgbClr val="000080"/>
                      </a:solidFill>
                      <a:miter lim="800000"/>
                      <a:headEnd/>
                      <a:tailEnd/>
                    </a:ln>
                  </pic:spPr>
                </pic:pic>
              </a:graphicData>
            </a:graphic>
            <wp14:sizeRelH relativeFrom="page">
              <wp14:pctWidth>0</wp14:pctWidth>
            </wp14:sizeRelH>
            <wp14:sizeRelV relativeFrom="page">
              <wp14:pctHeight>0</wp14:pctHeight>
            </wp14:sizeRelV>
          </wp:anchor>
        </w:drawing>
      </w: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spacing w:line="340" w:lineRule="exact"/>
        <w:ind w:left="180"/>
        <w:jc w:val="both"/>
        <w:rPr>
          <w:color w:val="000000"/>
        </w:rPr>
      </w:pPr>
    </w:p>
    <w:p w:rsidR="008D7F9B" w:rsidRDefault="008D7F9B" w:rsidP="008D7F9B">
      <w:pPr>
        <w:tabs>
          <w:tab w:val="left" w:pos="90"/>
        </w:tabs>
        <w:autoSpaceDE w:val="0"/>
        <w:spacing w:line="340" w:lineRule="exact"/>
        <w:ind w:left="180"/>
        <w:jc w:val="both"/>
      </w:pPr>
      <w:r>
        <w:rPr>
          <w:b/>
          <w:color w:val="000000"/>
        </w:rPr>
        <w:t>Output 3:</w:t>
      </w:r>
    </w:p>
    <w:p w:rsidR="008D7F9B" w:rsidRDefault="008D7F9B" w:rsidP="008D7F9B">
      <w:pPr>
        <w:tabs>
          <w:tab w:val="left" w:pos="90"/>
        </w:tabs>
        <w:autoSpaceDE w:val="0"/>
        <w:spacing w:line="340" w:lineRule="exact"/>
        <w:ind w:left="180"/>
        <w:jc w:val="both"/>
      </w:pPr>
      <w:r>
        <w:rPr>
          <w:color w:val="000000"/>
        </w:rPr>
        <w:t>enter the end points of the line</w:t>
      </w:r>
    </w:p>
    <w:p w:rsidR="008D7F9B" w:rsidRDefault="008D7F9B" w:rsidP="008D7F9B">
      <w:pPr>
        <w:tabs>
          <w:tab w:val="left" w:pos="90"/>
        </w:tabs>
        <w:autoSpaceDE w:val="0"/>
        <w:spacing w:line="340" w:lineRule="exact"/>
        <w:ind w:left="180"/>
        <w:jc w:val="both"/>
      </w:pPr>
      <w:r>
        <w:rPr>
          <w:color w:val="000000"/>
        </w:rPr>
        <w:t>-400 -300</w:t>
      </w:r>
    </w:p>
    <w:p w:rsidR="008D7F9B" w:rsidRDefault="008D7F9B" w:rsidP="008D7F9B">
      <w:pPr>
        <w:tabs>
          <w:tab w:val="left" w:pos="90"/>
        </w:tabs>
        <w:autoSpaceDE w:val="0"/>
        <w:spacing w:line="340" w:lineRule="exact"/>
        <w:ind w:left="180"/>
        <w:jc w:val="both"/>
      </w:pPr>
      <w:r>
        <w:rPr>
          <w:color w:val="000000"/>
        </w:rPr>
        <w:t>100 -100</w:t>
      </w:r>
    </w:p>
    <w:p w:rsidR="008D7F9B" w:rsidRDefault="008D7F9B" w:rsidP="008D7F9B">
      <w:pPr>
        <w:tabs>
          <w:tab w:val="left" w:pos="90"/>
        </w:tabs>
        <w:autoSpaceDE w:val="0"/>
        <w:spacing w:line="340" w:lineRule="exact"/>
        <w:ind w:left="180"/>
        <w:jc w:val="both"/>
        <w:rPr>
          <w:color w:val="000000"/>
        </w:rPr>
      </w:pPr>
    </w:p>
    <w:p w:rsidR="008D7F9B" w:rsidRDefault="008D7F9B" w:rsidP="008D7F9B">
      <w:pPr>
        <w:tabs>
          <w:tab w:val="left" w:pos="90"/>
        </w:tabs>
        <w:autoSpaceDE w:val="0"/>
        <w:spacing w:line="340" w:lineRule="exact"/>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1D7ADB" w:rsidP="008D7F9B">
      <w:pPr>
        <w:tabs>
          <w:tab w:val="left" w:pos="90"/>
        </w:tabs>
        <w:autoSpaceDE w:val="0"/>
        <w:ind w:left="180"/>
        <w:jc w:val="both"/>
        <w:rPr>
          <w:color w:val="000000"/>
        </w:rPr>
      </w:pPr>
      <w:r>
        <w:rPr>
          <w:lang w:val="en-US"/>
        </w:rPr>
        <w:drawing>
          <wp:anchor distT="0" distB="0" distL="0" distR="0" simplePos="0" relativeHeight="251663360" behindDoc="0" locked="0" layoutInCell="1" allowOverlap="1" wp14:anchorId="12C404BB" wp14:editId="04F62D1D">
            <wp:simplePos x="0" y="0"/>
            <wp:positionH relativeFrom="column">
              <wp:posOffset>187325</wp:posOffset>
            </wp:positionH>
            <wp:positionV relativeFrom="paragraph">
              <wp:posOffset>63500</wp:posOffset>
            </wp:positionV>
            <wp:extent cx="2337435" cy="2337435"/>
            <wp:effectExtent l="19050" t="19050" r="24765" b="24765"/>
            <wp:wrapSquare wrapText="larges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7435" cy="2337435"/>
                    </a:xfrm>
                    <a:prstGeom prst="rect">
                      <a:avLst/>
                    </a:prstGeom>
                    <a:solidFill>
                      <a:srgbClr val="FFFFFF">
                        <a:alpha val="0"/>
                      </a:srgbClr>
                    </a:solid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1D7ADB" w:rsidRDefault="001D7ADB" w:rsidP="008D7F9B">
      <w:pPr>
        <w:tabs>
          <w:tab w:val="left" w:pos="90"/>
        </w:tabs>
        <w:autoSpaceDE w:val="0"/>
        <w:spacing w:line="340" w:lineRule="exact"/>
        <w:ind w:left="180"/>
        <w:jc w:val="both"/>
        <w:rPr>
          <w:b/>
          <w:color w:val="000000"/>
        </w:rPr>
      </w:pPr>
    </w:p>
    <w:p w:rsidR="001D7ADB" w:rsidRDefault="001D7ADB" w:rsidP="008D7F9B">
      <w:pPr>
        <w:tabs>
          <w:tab w:val="left" w:pos="90"/>
        </w:tabs>
        <w:autoSpaceDE w:val="0"/>
        <w:spacing w:line="340" w:lineRule="exact"/>
        <w:ind w:left="180"/>
        <w:jc w:val="both"/>
        <w:rPr>
          <w:b/>
          <w:color w:val="000000"/>
        </w:rPr>
      </w:pPr>
    </w:p>
    <w:p w:rsidR="001D7ADB" w:rsidRDefault="001D7ADB" w:rsidP="008D7F9B">
      <w:pPr>
        <w:tabs>
          <w:tab w:val="left" w:pos="90"/>
        </w:tabs>
        <w:autoSpaceDE w:val="0"/>
        <w:spacing w:line="340" w:lineRule="exact"/>
        <w:ind w:left="180"/>
        <w:jc w:val="both"/>
        <w:rPr>
          <w:b/>
          <w:color w:val="000000"/>
        </w:rPr>
      </w:pPr>
    </w:p>
    <w:p w:rsidR="001D7ADB" w:rsidRDefault="001D7ADB" w:rsidP="008D7F9B">
      <w:pPr>
        <w:tabs>
          <w:tab w:val="left" w:pos="90"/>
        </w:tabs>
        <w:autoSpaceDE w:val="0"/>
        <w:spacing w:line="340" w:lineRule="exact"/>
        <w:ind w:left="180"/>
        <w:jc w:val="both"/>
        <w:rPr>
          <w:b/>
          <w:color w:val="000000"/>
        </w:rPr>
      </w:pPr>
    </w:p>
    <w:p w:rsidR="008D7F9B" w:rsidRDefault="008D7F9B" w:rsidP="008D7F9B">
      <w:pPr>
        <w:tabs>
          <w:tab w:val="left" w:pos="90"/>
        </w:tabs>
        <w:autoSpaceDE w:val="0"/>
        <w:spacing w:line="340" w:lineRule="exact"/>
        <w:ind w:left="180"/>
        <w:jc w:val="both"/>
      </w:pPr>
      <w:r>
        <w:rPr>
          <w:b/>
          <w:color w:val="000000"/>
        </w:rPr>
        <w:t>Output 4:</w:t>
      </w:r>
    </w:p>
    <w:p w:rsidR="008D7F9B" w:rsidRDefault="008D7F9B" w:rsidP="008D7F9B">
      <w:pPr>
        <w:tabs>
          <w:tab w:val="left" w:pos="90"/>
        </w:tabs>
        <w:autoSpaceDE w:val="0"/>
        <w:spacing w:line="340" w:lineRule="exact"/>
        <w:ind w:left="180"/>
        <w:jc w:val="both"/>
      </w:pPr>
      <w:r>
        <w:rPr>
          <w:color w:val="000000"/>
        </w:rPr>
        <w:t>enter the end points of the line</w:t>
      </w:r>
    </w:p>
    <w:p w:rsidR="008D7F9B" w:rsidRDefault="008D7F9B" w:rsidP="008D7F9B">
      <w:pPr>
        <w:tabs>
          <w:tab w:val="left" w:pos="90"/>
        </w:tabs>
        <w:autoSpaceDE w:val="0"/>
        <w:spacing w:line="340" w:lineRule="exact"/>
        <w:ind w:left="180"/>
        <w:jc w:val="both"/>
      </w:pPr>
      <w:r>
        <w:rPr>
          <w:color w:val="000000"/>
        </w:rPr>
        <w:t>400 50</w:t>
      </w:r>
    </w:p>
    <w:p w:rsidR="008D7F9B" w:rsidRDefault="008D7F9B" w:rsidP="008D7F9B">
      <w:pPr>
        <w:tabs>
          <w:tab w:val="left" w:pos="90"/>
        </w:tabs>
        <w:autoSpaceDE w:val="0"/>
        <w:spacing w:line="340" w:lineRule="exact"/>
        <w:ind w:left="180"/>
        <w:jc w:val="both"/>
      </w:pPr>
      <w:r>
        <w:rPr>
          <w:color w:val="000000"/>
        </w:rPr>
        <w:t>-200 300</w:t>
      </w:r>
    </w:p>
    <w:p w:rsidR="008D7F9B" w:rsidRDefault="008D7F9B" w:rsidP="008D7F9B">
      <w:pPr>
        <w:tabs>
          <w:tab w:val="left" w:pos="90"/>
        </w:tabs>
        <w:autoSpaceDE w:val="0"/>
        <w:spacing w:line="340" w:lineRule="exact"/>
        <w:ind w:left="180"/>
        <w:jc w:val="both"/>
        <w:rPr>
          <w:color w:val="000000"/>
        </w:rPr>
      </w:pPr>
      <w:r>
        <w:rPr>
          <w:lang w:val="en-US"/>
        </w:rPr>
        <w:drawing>
          <wp:anchor distT="0" distB="0" distL="0" distR="0" simplePos="0" relativeHeight="251664384" behindDoc="0" locked="0" layoutInCell="1" allowOverlap="1" wp14:anchorId="31F4DE00" wp14:editId="19F572F4">
            <wp:simplePos x="0" y="0"/>
            <wp:positionH relativeFrom="column">
              <wp:posOffset>185420</wp:posOffset>
            </wp:positionH>
            <wp:positionV relativeFrom="paragraph">
              <wp:posOffset>76835</wp:posOffset>
            </wp:positionV>
            <wp:extent cx="2337435" cy="2337435"/>
            <wp:effectExtent l="19050" t="19050" r="24765" b="24765"/>
            <wp:wrapSquare wrapText="larges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7435" cy="2337435"/>
                    </a:xfrm>
                    <a:prstGeom prst="rect">
                      <a:avLst/>
                    </a:prstGeom>
                    <a:solidFill>
                      <a:srgbClr val="FFFFFF">
                        <a:alpha val="0"/>
                      </a:srgbClr>
                    </a:solid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8D7F9B" w:rsidRDefault="008D7F9B" w:rsidP="008D7F9B">
      <w:pPr>
        <w:tabs>
          <w:tab w:val="left" w:pos="90"/>
        </w:tabs>
        <w:autoSpaceDE w:val="0"/>
        <w:spacing w:line="340" w:lineRule="exact"/>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spacing w:line="340" w:lineRule="exact"/>
        <w:ind w:left="180"/>
        <w:jc w:val="both"/>
      </w:pPr>
      <w:r>
        <w:rPr>
          <w:b/>
          <w:color w:val="000000"/>
        </w:rPr>
        <w:t>Output 5:</w:t>
      </w:r>
    </w:p>
    <w:p w:rsidR="008D7F9B" w:rsidRDefault="008D7F9B" w:rsidP="008D7F9B">
      <w:pPr>
        <w:tabs>
          <w:tab w:val="left" w:pos="90"/>
        </w:tabs>
        <w:autoSpaceDE w:val="0"/>
        <w:spacing w:line="340" w:lineRule="exact"/>
        <w:ind w:left="180"/>
        <w:jc w:val="both"/>
      </w:pPr>
      <w:r>
        <w:rPr>
          <w:color w:val="000000"/>
        </w:rPr>
        <w:t>enter the end points of the line</w:t>
      </w:r>
    </w:p>
    <w:p w:rsidR="008D7F9B" w:rsidRDefault="008D7F9B" w:rsidP="001D7ADB">
      <w:pPr>
        <w:tabs>
          <w:tab w:val="left" w:pos="90"/>
        </w:tabs>
        <w:autoSpaceDE w:val="0"/>
        <w:spacing w:line="340" w:lineRule="exact"/>
        <w:ind w:left="180"/>
        <w:jc w:val="both"/>
      </w:pPr>
      <w:r>
        <w:rPr>
          <w:color w:val="000000"/>
        </w:rPr>
        <w:t>-200</w:t>
      </w:r>
      <w:r w:rsidR="001D7ADB">
        <w:t xml:space="preserve"> </w:t>
      </w:r>
      <w:r>
        <w:rPr>
          <w:color w:val="000000"/>
        </w:rPr>
        <w:t>-300</w:t>
      </w:r>
    </w:p>
    <w:p w:rsidR="008D7F9B" w:rsidRDefault="008D7F9B" w:rsidP="001D7ADB">
      <w:pPr>
        <w:tabs>
          <w:tab w:val="left" w:pos="90"/>
        </w:tabs>
        <w:autoSpaceDE w:val="0"/>
        <w:spacing w:line="340" w:lineRule="exact"/>
        <w:ind w:left="180"/>
        <w:jc w:val="both"/>
      </w:pPr>
      <w:r>
        <w:rPr>
          <w:color w:val="000000"/>
        </w:rPr>
        <w:t>300</w:t>
      </w:r>
      <w:r w:rsidR="001D7ADB">
        <w:t xml:space="preserve"> </w:t>
      </w:r>
      <w:r>
        <w:rPr>
          <w:color w:val="000000"/>
        </w:rPr>
        <w:t>-300</w:t>
      </w:r>
    </w:p>
    <w:p w:rsidR="008D7F9B" w:rsidRDefault="00FA7894" w:rsidP="008D7F9B">
      <w:pPr>
        <w:tabs>
          <w:tab w:val="left" w:pos="90"/>
        </w:tabs>
        <w:autoSpaceDE w:val="0"/>
        <w:spacing w:line="340" w:lineRule="exact"/>
        <w:ind w:left="180"/>
        <w:jc w:val="both"/>
        <w:rPr>
          <w:color w:val="000000"/>
        </w:rPr>
      </w:pPr>
      <w:r>
        <w:rPr>
          <w:lang w:val="en-US"/>
        </w:rPr>
        <w:drawing>
          <wp:anchor distT="0" distB="0" distL="0" distR="0" simplePos="0" relativeHeight="251659264" behindDoc="0" locked="0" layoutInCell="1" allowOverlap="1" wp14:anchorId="731E6657" wp14:editId="704907EC">
            <wp:simplePos x="0" y="0"/>
            <wp:positionH relativeFrom="column">
              <wp:posOffset>207010</wp:posOffset>
            </wp:positionH>
            <wp:positionV relativeFrom="paragraph">
              <wp:posOffset>92075</wp:posOffset>
            </wp:positionV>
            <wp:extent cx="2335530" cy="2335530"/>
            <wp:effectExtent l="19050" t="19050" r="26670" b="26670"/>
            <wp:wrapSquare wrapText="larges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5530" cy="2335530"/>
                    </a:xfrm>
                    <a:prstGeom prst="rect">
                      <a:avLst/>
                    </a:prstGeom>
                    <a:solidFill>
                      <a:srgbClr val="FFFFFF">
                        <a:alpha val="0"/>
                      </a:srgbClr>
                    </a:solid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spacing w:line="340" w:lineRule="exact"/>
        <w:ind w:left="180"/>
        <w:jc w:val="both"/>
      </w:pPr>
      <w:r>
        <w:rPr>
          <w:b/>
          <w:color w:val="000000"/>
        </w:rPr>
        <w:t>Output 6:</w:t>
      </w:r>
    </w:p>
    <w:p w:rsidR="008D7F9B" w:rsidRDefault="008D7F9B" w:rsidP="008D7F9B">
      <w:pPr>
        <w:tabs>
          <w:tab w:val="left" w:pos="90"/>
        </w:tabs>
        <w:autoSpaceDE w:val="0"/>
        <w:spacing w:line="340" w:lineRule="exact"/>
        <w:ind w:left="180"/>
        <w:jc w:val="both"/>
      </w:pPr>
      <w:r>
        <w:rPr>
          <w:color w:val="000000"/>
        </w:rPr>
        <w:t>enter the end points of the line</w:t>
      </w:r>
    </w:p>
    <w:p w:rsidR="008D7F9B" w:rsidRDefault="008D7F9B" w:rsidP="00D200D3">
      <w:pPr>
        <w:tabs>
          <w:tab w:val="left" w:pos="90"/>
        </w:tabs>
        <w:autoSpaceDE w:val="0"/>
        <w:spacing w:line="340" w:lineRule="exact"/>
        <w:ind w:left="180"/>
        <w:jc w:val="both"/>
      </w:pPr>
      <w:r>
        <w:rPr>
          <w:color w:val="000000"/>
        </w:rPr>
        <w:t>100</w:t>
      </w:r>
      <w:r w:rsidR="00D200D3">
        <w:t xml:space="preserve"> </w:t>
      </w:r>
      <w:r>
        <w:rPr>
          <w:color w:val="000000"/>
        </w:rPr>
        <w:t xml:space="preserve">0  </w:t>
      </w:r>
    </w:p>
    <w:p w:rsidR="008D7F9B" w:rsidRDefault="008D7F9B" w:rsidP="00D200D3">
      <w:pPr>
        <w:tabs>
          <w:tab w:val="left" w:pos="90"/>
        </w:tabs>
        <w:autoSpaceDE w:val="0"/>
        <w:spacing w:line="340" w:lineRule="exact"/>
        <w:ind w:left="180"/>
        <w:jc w:val="both"/>
      </w:pPr>
      <w:r>
        <w:rPr>
          <w:color w:val="000000"/>
        </w:rPr>
        <w:lastRenderedPageBreak/>
        <w:t>100</w:t>
      </w:r>
      <w:r w:rsidR="00D200D3">
        <w:t xml:space="preserve"> </w:t>
      </w:r>
      <w:r>
        <w:rPr>
          <w:color w:val="000000"/>
        </w:rPr>
        <w:t>400</w:t>
      </w:r>
    </w:p>
    <w:p w:rsidR="008D7F9B" w:rsidRDefault="008D7F9B" w:rsidP="008D7F9B">
      <w:pPr>
        <w:tabs>
          <w:tab w:val="left" w:pos="90"/>
        </w:tabs>
        <w:autoSpaceDE w:val="0"/>
        <w:spacing w:line="340" w:lineRule="exact"/>
        <w:ind w:left="180"/>
        <w:jc w:val="both"/>
        <w:rPr>
          <w:color w:val="000000"/>
        </w:rPr>
      </w:pPr>
    </w:p>
    <w:p w:rsidR="008D7F9B" w:rsidRDefault="00D200D3" w:rsidP="008D7F9B">
      <w:pPr>
        <w:tabs>
          <w:tab w:val="left" w:pos="90"/>
        </w:tabs>
        <w:autoSpaceDE w:val="0"/>
        <w:ind w:left="180"/>
        <w:jc w:val="both"/>
        <w:rPr>
          <w:color w:val="000000"/>
        </w:rPr>
      </w:pPr>
      <w:r>
        <w:rPr>
          <w:lang w:val="en-US"/>
        </w:rPr>
        <w:drawing>
          <wp:anchor distT="0" distB="0" distL="0" distR="0" simplePos="0" relativeHeight="251660288" behindDoc="0" locked="0" layoutInCell="1" allowOverlap="1" wp14:anchorId="09807FAB" wp14:editId="21AE7CBE">
            <wp:simplePos x="0" y="0"/>
            <wp:positionH relativeFrom="column">
              <wp:posOffset>226060</wp:posOffset>
            </wp:positionH>
            <wp:positionV relativeFrom="paragraph">
              <wp:posOffset>24765</wp:posOffset>
            </wp:positionV>
            <wp:extent cx="2335530" cy="2335530"/>
            <wp:effectExtent l="19050" t="19050" r="26670" b="26670"/>
            <wp:wrapSquare wrapText="larges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5530" cy="2335530"/>
                    </a:xfrm>
                    <a:prstGeom prst="rect">
                      <a:avLst/>
                    </a:prstGeom>
                    <a:solidFill>
                      <a:srgbClr val="FFFFFF">
                        <a:alpha val="0"/>
                      </a:srgbClr>
                    </a:solid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945DA7" w:rsidRDefault="00945DA7" w:rsidP="008D7F9B">
      <w:pPr>
        <w:tabs>
          <w:tab w:val="left" w:pos="90"/>
        </w:tabs>
        <w:autoSpaceDE w:val="0"/>
        <w:ind w:left="180"/>
        <w:jc w:val="both"/>
        <w:rPr>
          <w:color w:val="000000"/>
        </w:rPr>
      </w:pPr>
    </w:p>
    <w:p w:rsidR="00945DA7" w:rsidRDefault="00945DA7" w:rsidP="008D7F9B">
      <w:pPr>
        <w:tabs>
          <w:tab w:val="left" w:pos="90"/>
        </w:tabs>
        <w:autoSpaceDE w:val="0"/>
        <w:ind w:left="180"/>
        <w:jc w:val="both"/>
        <w:rPr>
          <w:color w:val="000000"/>
        </w:rPr>
      </w:pPr>
    </w:p>
    <w:p w:rsidR="00945DA7" w:rsidRDefault="00945DA7" w:rsidP="008D7F9B">
      <w:pPr>
        <w:tabs>
          <w:tab w:val="left" w:pos="90"/>
        </w:tabs>
        <w:autoSpaceDE w:val="0"/>
        <w:ind w:left="180"/>
        <w:jc w:val="both"/>
        <w:rPr>
          <w:color w:val="000000"/>
        </w:rPr>
      </w:pPr>
    </w:p>
    <w:p w:rsidR="00945DA7" w:rsidRDefault="00945DA7" w:rsidP="008D7F9B">
      <w:pPr>
        <w:tabs>
          <w:tab w:val="left" w:pos="90"/>
        </w:tabs>
        <w:autoSpaceDE w:val="0"/>
        <w:ind w:left="180"/>
        <w:jc w:val="both"/>
        <w:rPr>
          <w:color w:val="000000"/>
        </w:rPr>
      </w:pPr>
    </w:p>
    <w:p w:rsidR="00945DA7" w:rsidRDefault="00945DA7" w:rsidP="008D7F9B">
      <w:pPr>
        <w:tabs>
          <w:tab w:val="left" w:pos="90"/>
        </w:tabs>
        <w:autoSpaceDE w:val="0"/>
        <w:ind w:left="180"/>
        <w:jc w:val="both"/>
        <w:rPr>
          <w:color w:val="000000"/>
        </w:rPr>
      </w:pPr>
    </w:p>
    <w:p w:rsidR="00945DA7" w:rsidRDefault="00945DA7" w:rsidP="008D7F9B">
      <w:pPr>
        <w:tabs>
          <w:tab w:val="left" w:pos="90"/>
        </w:tabs>
        <w:autoSpaceDE w:val="0"/>
        <w:ind w:left="180"/>
        <w:jc w:val="both"/>
        <w:rPr>
          <w:color w:val="000000"/>
        </w:rPr>
      </w:pPr>
    </w:p>
    <w:p w:rsidR="00945DA7" w:rsidRDefault="00945DA7" w:rsidP="008D7F9B">
      <w:pPr>
        <w:tabs>
          <w:tab w:val="left" w:pos="90"/>
        </w:tabs>
        <w:autoSpaceDE w:val="0"/>
        <w:ind w:left="180"/>
        <w:jc w:val="both"/>
        <w:rPr>
          <w:color w:val="000000"/>
        </w:rPr>
      </w:pPr>
    </w:p>
    <w:p w:rsidR="00945DA7" w:rsidRDefault="00945DA7" w:rsidP="008D7F9B">
      <w:pPr>
        <w:tabs>
          <w:tab w:val="left" w:pos="90"/>
        </w:tabs>
        <w:autoSpaceDE w:val="0"/>
        <w:ind w:left="180"/>
        <w:jc w:val="both"/>
        <w:rPr>
          <w:color w:val="000000"/>
        </w:rPr>
      </w:pPr>
    </w:p>
    <w:p w:rsidR="00945DA7" w:rsidRDefault="00945DA7" w:rsidP="008D7F9B">
      <w:pPr>
        <w:tabs>
          <w:tab w:val="left" w:pos="90"/>
        </w:tabs>
        <w:autoSpaceDE w:val="0"/>
        <w:ind w:left="180"/>
        <w:jc w:val="both"/>
        <w:rPr>
          <w:color w:val="000000"/>
        </w:rPr>
      </w:pPr>
    </w:p>
    <w:p w:rsidR="00945DA7" w:rsidRDefault="00945DA7" w:rsidP="008D7F9B">
      <w:pPr>
        <w:tabs>
          <w:tab w:val="left" w:pos="90"/>
        </w:tabs>
        <w:autoSpaceDE w:val="0"/>
        <w:ind w:left="180"/>
        <w:jc w:val="both"/>
        <w:rPr>
          <w:color w:val="000000"/>
        </w:rPr>
      </w:pPr>
    </w:p>
    <w:p w:rsidR="00945DA7" w:rsidRDefault="00945DA7" w:rsidP="008D7F9B">
      <w:pPr>
        <w:tabs>
          <w:tab w:val="left" w:pos="90"/>
        </w:tabs>
        <w:autoSpaceDE w:val="0"/>
        <w:ind w:left="180"/>
        <w:jc w:val="both"/>
        <w:rPr>
          <w:color w:val="000000"/>
        </w:rPr>
      </w:pPr>
    </w:p>
    <w:p w:rsidR="00945DA7" w:rsidRDefault="00945DA7" w:rsidP="008D7F9B">
      <w:pPr>
        <w:tabs>
          <w:tab w:val="left" w:pos="90"/>
        </w:tabs>
        <w:autoSpaceDE w:val="0"/>
        <w:ind w:left="180"/>
        <w:jc w:val="both"/>
        <w:rPr>
          <w:color w:val="000000"/>
        </w:rPr>
      </w:pPr>
    </w:p>
    <w:p w:rsidR="00945DA7" w:rsidRDefault="00945DA7" w:rsidP="008D7F9B">
      <w:pPr>
        <w:tabs>
          <w:tab w:val="left" w:pos="90"/>
        </w:tabs>
        <w:autoSpaceDE w:val="0"/>
        <w:ind w:left="180"/>
        <w:jc w:val="both"/>
        <w:rPr>
          <w:color w:val="000000"/>
        </w:rPr>
      </w:pPr>
    </w:p>
    <w:p w:rsidR="00945DA7" w:rsidRDefault="00945DA7" w:rsidP="008D7F9B">
      <w:pPr>
        <w:tabs>
          <w:tab w:val="left" w:pos="90"/>
        </w:tabs>
        <w:autoSpaceDE w:val="0"/>
        <w:ind w:left="180"/>
        <w:jc w:val="both"/>
        <w:rPr>
          <w:color w:val="000000"/>
        </w:rPr>
      </w:pPr>
    </w:p>
    <w:p w:rsidR="00945DA7" w:rsidRDefault="00945DA7" w:rsidP="008D7F9B">
      <w:pPr>
        <w:tabs>
          <w:tab w:val="left" w:pos="90"/>
        </w:tabs>
        <w:autoSpaceDE w:val="0"/>
        <w:ind w:left="180"/>
        <w:jc w:val="both"/>
        <w:rPr>
          <w:color w:val="000000"/>
        </w:rPr>
      </w:pPr>
    </w:p>
    <w:p w:rsidR="00945DA7" w:rsidRDefault="00945DA7" w:rsidP="008D7F9B">
      <w:pPr>
        <w:tabs>
          <w:tab w:val="left" w:pos="90"/>
        </w:tabs>
        <w:autoSpaceDE w:val="0"/>
        <w:ind w:left="180"/>
        <w:jc w:val="both"/>
        <w:rPr>
          <w:color w:val="000000"/>
        </w:rPr>
      </w:pPr>
    </w:p>
    <w:p w:rsidR="00945DA7" w:rsidRDefault="00945DA7" w:rsidP="008D7F9B">
      <w:pPr>
        <w:tabs>
          <w:tab w:val="left" w:pos="90"/>
        </w:tabs>
        <w:autoSpaceDE w:val="0"/>
        <w:ind w:left="180"/>
        <w:jc w:val="both"/>
        <w:rPr>
          <w:color w:val="000000"/>
        </w:rPr>
      </w:pPr>
    </w:p>
    <w:p w:rsidR="00945DA7" w:rsidRDefault="00945DA7" w:rsidP="008D7F9B">
      <w:pPr>
        <w:tabs>
          <w:tab w:val="left" w:pos="90"/>
        </w:tabs>
        <w:autoSpaceDE w:val="0"/>
        <w:ind w:left="180"/>
        <w:jc w:val="both"/>
        <w:rPr>
          <w:color w:val="000000"/>
        </w:rPr>
      </w:pPr>
    </w:p>
    <w:p w:rsidR="00945DA7" w:rsidRDefault="00945DA7" w:rsidP="008D7F9B">
      <w:pPr>
        <w:tabs>
          <w:tab w:val="left" w:pos="90"/>
        </w:tabs>
        <w:autoSpaceDE w:val="0"/>
        <w:ind w:left="180"/>
        <w:jc w:val="both"/>
        <w:rPr>
          <w:color w:val="000000"/>
        </w:rPr>
      </w:pPr>
    </w:p>
    <w:p w:rsidR="00945DA7" w:rsidRDefault="00945DA7" w:rsidP="008D7F9B">
      <w:pPr>
        <w:tabs>
          <w:tab w:val="left" w:pos="90"/>
        </w:tabs>
        <w:autoSpaceDE w:val="0"/>
        <w:ind w:left="180"/>
        <w:jc w:val="both"/>
        <w:rPr>
          <w:color w:val="000000"/>
        </w:rPr>
      </w:pPr>
    </w:p>
    <w:p w:rsidR="00945DA7" w:rsidRDefault="00945DA7" w:rsidP="008D7F9B">
      <w:pPr>
        <w:tabs>
          <w:tab w:val="left" w:pos="90"/>
        </w:tabs>
        <w:autoSpaceDE w:val="0"/>
        <w:ind w:left="180"/>
        <w:jc w:val="both"/>
        <w:rPr>
          <w:color w:val="000000"/>
        </w:rPr>
      </w:pPr>
    </w:p>
    <w:p w:rsidR="00945DA7" w:rsidRDefault="00945DA7" w:rsidP="008D7F9B">
      <w:pPr>
        <w:tabs>
          <w:tab w:val="left" w:pos="90"/>
        </w:tabs>
        <w:autoSpaceDE w:val="0"/>
        <w:ind w:left="180"/>
        <w:jc w:val="both"/>
        <w:rPr>
          <w:color w:val="000000"/>
        </w:rPr>
      </w:pPr>
    </w:p>
    <w:p w:rsidR="00945DA7" w:rsidRDefault="00945DA7" w:rsidP="008D7F9B">
      <w:pPr>
        <w:tabs>
          <w:tab w:val="left" w:pos="90"/>
        </w:tabs>
        <w:autoSpaceDE w:val="0"/>
        <w:ind w:left="180"/>
        <w:jc w:val="both"/>
        <w:rPr>
          <w:color w:val="000000"/>
        </w:rPr>
      </w:pPr>
    </w:p>
    <w:p w:rsidR="00945DA7" w:rsidRDefault="00945DA7" w:rsidP="008D7F9B">
      <w:pPr>
        <w:tabs>
          <w:tab w:val="left" w:pos="90"/>
        </w:tabs>
        <w:autoSpaceDE w:val="0"/>
        <w:ind w:left="180"/>
        <w:jc w:val="both"/>
        <w:rPr>
          <w:color w:val="000000"/>
        </w:rPr>
      </w:pPr>
    </w:p>
    <w:p w:rsidR="00945DA7" w:rsidRDefault="00945DA7" w:rsidP="008D7F9B">
      <w:pPr>
        <w:tabs>
          <w:tab w:val="left" w:pos="90"/>
        </w:tabs>
        <w:autoSpaceDE w:val="0"/>
        <w:ind w:left="180"/>
        <w:jc w:val="both"/>
        <w:rPr>
          <w:color w:val="000000"/>
        </w:rPr>
      </w:pPr>
    </w:p>
    <w:p w:rsidR="00945DA7" w:rsidRDefault="00945DA7" w:rsidP="008D7F9B">
      <w:pPr>
        <w:tabs>
          <w:tab w:val="left" w:pos="90"/>
        </w:tabs>
        <w:autoSpaceDE w:val="0"/>
        <w:ind w:left="180"/>
        <w:jc w:val="both"/>
        <w:rPr>
          <w:color w:val="000000"/>
        </w:rPr>
      </w:pPr>
    </w:p>
    <w:p w:rsidR="00945DA7" w:rsidRDefault="00945DA7" w:rsidP="008D7F9B">
      <w:pPr>
        <w:tabs>
          <w:tab w:val="left" w:pos="90"/>
        </w:tabs>
        <w:autoSpaceDE w:val="0"/>
        <w:ind w:left="180"/>
        <w:jc w:val="both"/>
        <w:rPr>
          <w:color w:val="000000"/>
        </w:rPr>
      </w:pPr>
    </w:p>
    <w:p w:rsidR="00945DA7" w:rsidRDefault="00945DA7" w:rsidP="008D7F9B">
      <w:pPr>
        <w:tabs>
          <w:tab w:val="left" w:pos="90"/>
        </w:tabs>
        <w:autoSpaceDE w:val="0"/>
        <w:ind w:left="180"/>
        <w:jc w:val="both"/>
        <w:rPr>
          <w:color w:val="000000"/>
        </w:rPr>
      </w:pPr>
    </w:p>
    <w:p w:rsidR="008D7F9B" w:rsidRPr="00BA68DF" w:rsidRDefault="008D7F9B" w:rsidP="008D7F9B">
      <w:pPr>
        <w:tabs>
          <w:tab w:val="left" w:pos="90"/>
        </w:tabs>
        <w:autoSpaceDE w:val="0"/>
        <w:spacing w:line="340" w:lineRule="exact"/>
        <w:ind w:left="180"/>
        <w:jc w:val="both"/>
        <w:rPr>
          <w:b/>
        </w:rPr>
      </w:pPr>
      <w:r w:rsidRPr="00BA68DF">
        <w:rPr>
          <w:b/>
          <w:color w:val="000000"/>
        </w:rPr>
        <w:t>2. Create and rotate a triangle about the origin and a fixed point.</w:t>
      </w:r>
    </w:p>
    <w:p w:rsidR="008D7F9B" w:rsidRDefault="008D7F9B" w:rsidP="008D7F9B">
      <w:pPr>
        <w:tabs>
          <w:tab w:val="left" w:pos="90"/>
        </w:tabs>
        <w:autoSpaceDE w:val="0"/>
        <w:spacing w:line="340" w:lineRule="exact"/>
        <w:ind w:left="180"/>
        <w:jc w:val="both"/>
        <w:rPr>
          <w:color w:val="000000"/>
        </w:rPr>
      </w:pPr>
    </w:p>
    <w:p w:rsidR="00945DA7" w:rsidRPr="0085216A" w:rsidRDefault="00945DA7" w:rsidP="00945DA7">
      <w:pPr>
        <w:tabs>
          <w:tab w:val="left" w:pos="90"/>
        </w:tabs>
        <w:autoSpaceDE w:val="0"/>
        <w:spacing w:line="340" w:lineRule="exact"/>
        <w:ind w:left="180"/>
        <w:jc w:val="both"/>
        <w:rPr>
          <w:b/>
          <w:color w:val="000000"/>
        </w:rPr>
      </w:pPr>
      <w:r w:rsidRPr="0085216A">
        <w:rPr>
          <w:b/>
          <w:color w:val="000000"/>
        </w:rPr>
        <w:t>Program:</w:t>
      </w:r>
    </w:p>
    <w:p w:rsidR="008D7F9B" w:rsidRDefault="008D7F9B" w:rsidP="008D7F9B">
      <w:pPr>
        <w:tabs>
          <w:tab w:val="left" w:pos="90"/>
        </w:tabs>
        <w:autoSpaceDE w:val="0"/>
        <w:ind w:left="180"/>
        <w:jc w:val="both"/>
      </w:pPr>
      <w:r>
        <w:rPr>
          <w:color w:val="000000"/>
        </w:rPr>
        <w:t>#include&lt;stdio.h&gt;</w:t>
      </w:r>
    </w:p>
    <w:p w:rsidR="008D7F9B" w:rsidRDefault="008D7F9B" w:rsidP="008D7F9B">
      <w:pPr>
        <w:tabs>
          <w:tab w:val="left" w:pos="90"/>
        </w:tabs>
        <w:autoSpaceDE w:val="0"/>
        <w:ind w:left="180"/>
        <w:jc w:val="both"/>
      </w:pPr>
      <w:r>
        <w:rPr>
          <w:color w:val="000000"/>
        </w:rPr>
        <w:t>#include&lt;GL/glut.h&gt;</w:t>
      </w:r>
    </w:p>
    <w:p w:rsidR="008D7F9B" w:rsidRDefault="008D7F9B" w:rsidP="008D7F9B">
      <w:pPr>
        <w:tabs>
          <w:tab w:val="left" w:pos="90"/>
        </w:tabs>
        <w:autoSpaceDE w:val="0"/>
        <w:ind w:left="180"/>
        <w:jc w:val="both"/>
      </w:pPr>
      <w:r>
        <w:rPr>
          <w:color w:val="000000"/>
        </w:rPr>
        <w:lastRenderedPageBreak/>
        <w:t>#include&lt;string.h&gt;</w:t>
      </w:r>
    </w:p>
    <w:p w:rsidR="008D7F9B" w:rsidRDefault="008D7F9B" w:rsidP="008D7F9B">
      <w:pPr>
        <w:tabs>
          <w:tab w:val="left" w:pos="90"/>
        </w:tabs>
        <w:autoSpaceDE w:val="0"/>
        <w:ind w:left="180"/>
        <w:jc w:val="both"/>
      </w:pPr>
      <w:r>
        <w:rPr>
          <w:color w:val="000000"/>
        </w:rPr>
        <w:t>float theta;</w:t>
      </w:r>
    </w:p>
    <w:p w:rsidR="008D7F9B" w:rsidRDefault="008D7F9B" w:rsidP="008D7F9B">
      <w:pPr>
        <w:tabs>
          <w:tab w:val="left" w:pos="90"/>
        </w:tabs>
        <w:autoSpaceDE w:val="0"/>
        <w:ind w:left="180"/>
        <w:jc w:val="both"/>
      </w:pPr>
      <w:r>
        <w:rPr>
          <w:color w:val="000000"/>
        </w:rPr>
        <w:t>void triangle(float *a,float *b, float *c)</w:t>
      </w:r>
    </w:p>
    <w:p w:rsidR="008D7F9B" w:rsidRDefault="008D7F9B" w:rsidP="008D7F9B">
      <w:pPr>
        <w:tabs>
          <w:tab w:val="left" w:pos="90"/>
        </w:tabs>
        <w:autoSpaceDE w:val="0"/>
        <w:ind w:left="180"/>
        <w:jc w:val="both"/>
      </w:pPr>
      <w:r>
        <w:rPr>
          <w:color w:val="000000"/>
        </w:rPr>
        <w:t>{</w:t>
      </w:r>
    </w:p>
    <w:p w:rsidR="008D7F9B" w:rsidRDefault="008D7F9B" w:rsidP="008D7F9B">
      <w:pPr>
        <w:tabs>
          <w:tab w:val="left" w:pos="90"/>
        </w:tabs>
        <w:autoSpaceDE w:val="0"/>
        <w:ind w:left="180"/>
        <w:jc w:val="both"/>
      </w:pPr>
      <w:r>
        <w:rPr>
          <w:color w:val="000000"/>
        </w:rPr>
        <w:tab/>
        <w:t>glPolygonMode(GL_FRONT_AND_BACK,GL_FILL);</w:t>
      </w:r>
    </w:p>
    <w:p w:rsidR="008D7F9B" w:rsidRDefault="008D7F9B" w:rsidP="008D7F9B">
      <w:pPr>
        <w:tabs>
          <w:tab w:val="left" w:pos="90"/>
        </w:tabs>
        <w:autoSpaceDE w:val="0"/>
        <w:ind w:left="180"/>
        <w:jc w:val="both"/>
      </w:pPr>
      <w:r>
        <w:rPr>
          <w:color w:val="000000"/>
        </w:rPr>
        <w:tab/>
        <w:t>glColor3f(0.9,0.1,0.7);</w:t>
      </w:r>
    </w:p>
    <w:p w:rsidR="008D7F9B" w:rsidRDefault="008D7F9B" w:rsidP="008D7F9B">
      <w:pPr>
        <w:tabs>
          <w:tab w:val="left" w:pos="90"/>
        </w:tabs>
        <w:autoSpaceDE w:val="0"/>
        <w:ind w:left="180"/>
        <w:jc w:val="both"/>
      </w:pPr>
      <w:r>
        <w:rPr>
          <w:color w:val="000000"/>
        </w:rPr>
        <w:tab/>
        <w:t>glBegin(GL_TRIANGLES);</w:t>
      </w:r>
    </w:p>
    <w:p w:rsidR="008D7F9B" w:rsidRDefault="008D7F9B" w:rsidP="008D7F9B">
      <w:pPr>
        <w:tabs>
          <w:tab w:val="left" w:pos="90"/>
        </w:tabs>
        <w:autoSpaceDE w:val="0"/>
        <w:ind w:left="180"/>
        <w:jc w:val="both"/>
      </w:pPr>
      <w:r>
        <w:rPr>
          <w:color w:val="000000"/>
        </w:rPr>
        <w:tab/>
      </w:r>
      <w:r>
        <w:rPr>
          <w:color w:val="000000"/>
        </w:rPr>
        <w:tab/>
        <w:t>glVertex2fv(a);</w:t>
      </w:r>
    </w:p>
    <w:p w:rsidR="008D7F9B" w:rsidRDefault="008D7F9B" w:rsidP="008D7F9B">
      <w:pPr>
        <w:tabs>
          <w:tab w:val="left" w:pos="90"/>
        </w:tabs>
        <w:autoSpaceDE w:val="0"/>
        <w:ind w:left="180"/>
        <w:jc w:val="both"/>
      </w:pPr>
      <w:r>
        <w:rPr>
          <w:color w:val="000000"/>
        </w:rPr>
        <w:tab/>
      </w:r>
      <w:r>
        <w:rPr>
          <w:color w:val="000000"/>
        </w:rPr>
        <w:tab/>
        <w:t>glVertex2fv(b);</w:t>
      </w:r>
    </w:p>
    <w:p w:rsidR="008D7F9B" w:rsidRDefault="008D7F9B" w:rsidP="008D7F9B">
      <w:pPr>
        <w:tabs>
          <w:tab w:val="left" w:pos="90"/>
        </w:tabs>
        <w:autoSpaceDE w:val="0"/>
        <w:ind w:left="180"/>
        <w:jc w:val="both"/>
      </w:pPr>
      <w:r>
        <w:rPr>
          <w:color w:val="000000"/>
        </w:rPr>
        <w:tab/>
      </w:r>
      <w:r>
        <w:rPr>
          <w:color w:val="000000"/>
        </w:rPr>
        <w:tab/>
        <w:t>glVertex2fv(c);</w:t>
      </w:r>
    </w:p>
    <w:p w:rsidR="008D7F9B" w:rsidRDefault="008D7F9B" w:rsidP="008D7F9B">
      <w:pPr>
        <w:tabs>
          <w:tab w:val="left" w:pos="90"/>
        </w:tabs>
        <w:autoSpaceDE w:val="0"/>
        <w:ind w:left="180"/>
        <w:jc w:val="both"/>
      </w:pPr>
      <w:r>
        <w:rPr>
          <w:color w:val="000000"/>
        </w:rPr>
        <w:tab/>
        <w:t>glEnd();</w:t>
      </w:r>
    </w:p>
    <w:p w:rsidR="008D7F9B" w:rsidRDefault="008D7F9B" w:rsidP="008D7F9B">
      <w:pPr>
        <w:tabs>
          <w:tab w:val="left" w:pos="90"/>
        </w:tabs>
        <w:autoSpaceDE w:val="0"/>
        <w:ind w:left="180"/>
        <w:jc w:val="both"/>
      </w:pPr>
      <w:r>
        <w:rPr>
          <w:color w:val="000000"/>
        </w:rPr>
        <w:tab/>
        <w:t>glPolygonMode(GL_FRONT_AND_BACK,GL_LINE);</w:t>
      </w:r>
    </w:p>
    <w:p w:rsidR="008D7F9B" w:rsidRDefault="008D7F9B" w:rsidP="008D7F9B">
      <w:pPr>
        <w:tabs>
          <w:tab w:val="left" w:pos="90"/>
        </w:tabs>
        <w:autoSpaceDE w:val="0"/>
        <w:ind w:left="180"/>
        <w:jc w:val="both"/>
      </w:pPr>
      <w:r>
        <w:rPr>
          <w:color w:val="000000"/>
        </w:rPr>
        <w:tab/>
        <w:t>glLineWidth(4);</w:t>
      </w:r>
    </w:p>
    <w:p w:rsidR="008D7F9B" w:rsidRDefault="008D7F9B" w:rsidP="008D7F9B">
      <w:pPr>
        <w:tabs>
          <w:tab w:val="left" w:pos="90"/>
        </w:tabs>
        <w:autoSpaceDE w:val="0"/>
        <w:ind w:left="180"/>
        <w:jc w:val="both"/>
      </w:pPr>
      <w:r>
        <w:rPr>
          <w:color w:val="000000"/>
        </w:rPr>
        <w:tab/>
        <w:t>glColor3f(0.0,0.0,1.0);</w:t>
      </w:r>
    </w:p>
    <w:p w:rsidR="008D7F9B" w:rsidRDefault="008D7F9B" w:rsidP="008D7F9B">
      <w:pPr>
        <w:tabs>
          <w:tab w:val="left" w:pos="90"/>
        </w:tabs>
        <w:autoSpaceDE w:val="0"/>
        <w:ind w:left="180"/>
        <w:jc w:val="both"/>
      </w:pPr>
      <w:r>
        <w:rPr>
          <w:color w:val="000000"/>
        </w:rPr>
        <w:tab/>
        <w:t>glBegin(GL_TRIANGLES);</w:t>
      </w:r>
    </w:p>
    <w:p w:rsidR="008D7F9B" w:rsidRDefault="008D7F9B" w:rsidP="008D7F9B">
      <w:pPr>
        <w:tabs>
          <w:tab w:val="left" w:pos="90"/>
        </w:tabs>
        <w:autoSpaceDE w:val="0"/>
        <w:ind w:left="180"/>
        <w:jc w:val="both"/>
      </w:pPr>
      <w:r>
        <w:rPr>
          <w:color w:val="000000"/>
        </w:rPr>
        <w:tab/>
      </w:r>
      <w:r>
        <w:rPr>
          <w:color w:val="000000"/>
        </w:rPr>
        <w:tab/>
        <w:t>glVertex2fv(a);</w:t>
      </w:r>
    </w:p>
    <w:p w:rsidR="008D7F9B" w:rsidRDefault="008D7F9B" w:rsidP="008D7F9B">
      <w:pPr>
        <w:tabs>
          <w:tab w:val="left" w:pos="90"/>
        </w:tabs>
        <w:autoSpaceDE w:val="0"/>
        <w:ind w:left="180"/>
        <w:jc w:val="both"/>
      </w:pPr>
      <w:r>
        <w:rPr>
          <w:color w:val="000000"/>
        </w:rPr>
        <w:tab/>
      </w:r>
      <w:r>
        <w:rPr>
          <w:color w:val="000000"/>
        </w:rPr>
        <w:tab/>
        <w:t>glVertex2fv(b);</w:t>
      </w:r>
    </w:p>
    <w:p w:rsidR="008D7F9B" w:rsidRDefault="008D7F9B" w:rsidP="008D7F9B">
      <w:pPr>
        <w:tabs>
          <w:tab w:val="left" w:pos="90"/>
        </w:tabs>
        <w:autoSpaceDE w:val="0"/>
        <w:ind w:left="180"/>
        <w:jc w:val="both"/>
      </w:pPr>
      <w:r>
        <w:rPr>
          <w:color w:val="000000"/>
        </w:rPr>
        <w:tab/>
      </w:r>
      <w:r>
        <w:rPr>
          <w:color w:val="000000"/>
        </w:rPr>
        <w:tab/>
        <w:t>glVertex2fv(c);</w:t>
      </w:r>
    </w:p>
    <w:p w:rsidR="008D7F9B" w:rsidRDefault="008D7F9B" w:rsidP="008D7F9B">
      <w:pPr>
        <w:tabs>
          <w:tab w:val="left" w:pos="90"/>
        </w:tabs>
        <w:autoSpaceDE w:val="0"/>
        <w:ind w:left="180"/>
        <w:jc w:val="both"/>
      </w:pPr>
      <w:r>
        <w:rPr>
          <w:color w:val="000000"/>
        </w:rPr>
        <w:tab/>
        <w:t>glEnd();</w:t>
      </w:r>
    </w:p>
    <w:p w:rsidR="008D7F9B" w:rsidRDefault="008D7F9B" w:rsidP="008D7F9B">
      <w:pPr>
        <w:tabs>
          <w:tab w:val="left" w:pos="90"/>
        </w:tabs>
        <w:autoSpaceDE w:val="0"/>
        <w:ind w:left="180"/>
        <w:jc w:val="both"/>
      </w:pPr>
      <w:r>
        <w:rPr>
          <w:color w:val="000000"/>
        </w:rPr>
        <w:t>}</w:t>
      </w:r>
    </w:p>
    <w:p w:rsidR="008D7F9B" w:rsidRDefault="008D7F9B" w:rsidP="008D7F9B">
      <w:pPr>
        <w:tabs>
          <w:tab w:val="left" w:pos="90"/>
        </w:tabs>
        <w:autoSpaceDE w:val="0"/>
        <w:ind w:left="180"/>
        <w:jc w:val="both"/>
      </w:pPr>
      <w:r>
        <w:rPr>
          <w:color w:val="000000"/>
        </w:rPr>
        <w:t>void init()</w:t>
      </w:r>
    </w:p>
    <w:p w:rsidR="008D7F9B" w:rsidRDefault="008D7F9B" w:rsidP="008D7F9B">
      <w:pPr>
        <w:tabs>
          <w:tab w:val="left" w:pos="90"/>
        </w:tabs>
        <w:autoSpaceDE w:val="0"/>
        <w:ind w:left="180"/>
        <w:jc w:val="both"/>
      </w:pPr>
      <w:r>
        <w:rPr>
          <w:color w:val="000000"/>
        </w:rPr>
        <w:t>{</w:t>
      </w:r>
    </w:p>
    <w:p w:rsidR="008D7F9B" w:rsidRDefault="008D7F9B" w:rsidP="008D7F9B">
      <w:pPr>
        <w:tabs>
          <w:tab w:val="left" w:pos="90"/>
        </w:tabs>
        <w:autoSpaceDE w:val="0"/>
        <w:ind w:left="180"/>
        <w:jc w:val="both"/>
      </w:pPr>
      <w:r>
        <w:rPr>
          <w:color w:val="000000"/>
        </w:rPr>
        <w:tab/>
        <w:t>glMatrixMode(GL_PROJECTION);</w:t>
      </w:r>
    </w:p>
    <w:p w:rsidR="008D7F9B" w:rsidRDefault="008D7F9B" w:rsidP="008D7F9B">
      <w:pPr>
        <w:tabs>
          <w:tab w:val="left" w:pos="90"/>
        </w:tabs>
        <w:autoSpaceDE w:val="0"/>
        <w:ind w:left="180"/>
        <w:jc w:val="both"/>
      </w:pPr>
      <w:r>
        <w:rPr>
          <w:color w:val="000000"/>
        </w:rPr>
        <w:tab/>
        <w:t>glLoadIdentity();</w:t>
      </w:r>
    </w:p>
    <w:p w:rsidR="008D7F9B" w:rsidRDefault="008D7F9B" w:rsidP="008D7F9B">
      <w:pPr>
        <w:tabs>
          <w:tab w:val="left" w:pos="90"/>
        </w:tabs>
        <w:autoSpaceDE w:val="0"/>
        <w:ind w:left="180"/>
        <w:jc w:val="both"/>
      </w:pPr>
      <w:r>
        <w:rPr>
          <w:color w:val="000000"/>
        </w:rPr>
        <w:tab/>
        <w:t>gluOrtho2D(-100, 100, -100, 100);</w:t>
      </w:r>
    </w:p>
    <w:p w:rsidR="008D7F9B" w:rsidRDefault="008D7F9B" w:rsidP="008D7F9B">
      <w:pPr>
        <w:tabs>
          <w:tab w:val="left" w:pos="90"/>
        </w:tabs>
        <w:autoSpaceDE w:val="0"/>
        <w:ind w:left="180"/>
        <w:jc w:val="both"/>
      </w:pPr>
      <w:r>
        <w:rPr>
          <w:color w:val="000000"/>
        </w:rPr>
        <w:tab/>
        <w:t>glMatrixMode(GL_MODELVIEW);</w:t>
      </w:r>
    </w:p>
    <w:p w:rsidR="008D7F9B" w:rsidRDefault="008D7F9B" w:rsidP="008D7F9B">
      <w:pPr>
        <w:tabs>
          <w:tab w:val="left" w:pos="90"/>
        </w:tabs>
        <w:autoSpaceDE w:val="0"/>
        <w:ind w:left="180"/>
        <w:jc w:val="both"/>
      </w:pPr>
      <w:r>
        <w:rPr>
          <w:color w:val="000000"/>
        </w:rPr>
        <w:tab/>
        <w:t>glLoadIdentity();</w:t>
      </w:r>
    </w:p>
    <w:p w:rsidR="008D7F9B" w:rsidRDefault="008D7F9B" w:rsidP="008D7F9B">
      <w:pPr>
        <w:tabs>
          <w:tab w:val="left" w:pos="90"/>
        </w:tabs>
        <w:autoSpaceDE w:val="0"/>
        <w:ind w:left="180"/>
        <w:jc w:val="both"/>
      </w:pPr>
      <w:r>
        <w:rPr>
          <w:color w:val="000000"/>
        </w:rPr>
        <w:t>}</w:t>
      </w:r>
    </w:p>
    <w:p w:rsidR="008D7F9B" w:rsidRDefault="008D7F9B" w:rsidP="008D7F9B">
      <w:pPr>
        <w:tabs>
          <w:tab w:val="left" w:pos="90"/>
        </w:tabs>
        <w:autoSpaceDE w:val="0"/>
        <w:ind w:left="180"/>
        <w:jc w:val="both"/>
      </w:pPr>
      <w:r>
        <w:rPr>
          <w:color w:val="000000"/>
        </w:rPr>
        <w:t>void display()</w:t>
      </w:r>
    </w:p>
    <w:p w:rsidR="008D7F9B" w:rsidRDefault="008D7F9B" w:rsidP="008D7F9B">
      <w:pPr>
        <w:tabs>
          <w:tab w:val="left" w:pos="90"/>
        </w:tabs>
        <w:autoSpaceDE w:val="0"/>
        <w:ind w:left="180"/>
        <w:jc w:val="both"/>
      </w:pPr>
      <w:r>
        <w:rPr>
          <w:color w:val="000000"/>
        </w:rPr>
        <w:t>{</w:t>
      </w:r>
    </w:p>
    <w:p w:rsidR="008D7F9B" w:rsidRDefault="008D7F9B" w:rsidP="008D7F9B">
      <w:pPr>
        <w:tabs>
          <w:tab w:val="left" w:pos="90"/>
        </w:tabs>
        <w:autoSpaceDE w:val="0"/>
        <w:ind w:left="180"/>
        <w:jc w:val="both"/>
      </w:pPr>
      <w:r>
        <w:rPr>
          <w:color w:val="000000"/>
        </w:rPr>
        <w:tab/>
        <w:t>float tri_fix[3][2]={{-80,-60},{-20,-60},{-40,-20}};</w:t>
      </w:r>
    </w:p>
    <w:p w:rsidR="008D7F9B" w:rsidRDefault="008D7F9B" w:rsidP="008D7F9B">
      <w:pPr>
        <w:tabs>
          <w:tab w:val="left" w:pos="90"/>
        </w:tabs>
        <w:autoSpaceDE w:val="0"/>
        <w:ind w:left="180"/>
        <w:jc w:val="both"/>
      </w:pPr>
      <w:r>
        <w:rPr>
          <w:color w:val="000000"/>
        </w:rPr>
        <w:tab/>
        <w:t>float tri_org[3][2]={{40,20},{80,20},{60,60}};</w:t>
      </w:r>
    </w:p>
    <w:p w:rsidR="008D7F9B" w:rsidRDefault="008D7F9B" w:rsidP="008D7F9B">
      <w:pPr>
        <w:tabs>
          <w:tab w:val="left" w:pos="90"/>
        </w:tabs>
        <w:autoSpaceDE w:val="0"/>
        <w:ind w:left="180"/>
        <w:jc w:val="both"/>
      </w:pPr>
      <w:r>
        <w:rPr>
          <w:color w:val="000000"/>
        </w:rPr>
        <w:tab/>
        <w:t>glClearColor(1.0,1.0,1.0,1.0);</w:t>
      </w:r>
    </w:p>
    <w:p w:rsidR="008D7F9B" w:rsidRDefault="008D7F9B" w:rsidP="008D7F9B">
      <w:pPr>
        <w:tabs>
          <w:tab w:val="left" w:pos="90"/>
        </w:tabs>
        <w:autoSpaceDE w:val="0"/>
        <w:ind w:left="180"/>
        <w:jc w:val="both"/>
      </w:pPr>
      <w:r>
        <w:rPr>
          <w:color w:val="000000"/>
        </w:rPr>
        <w:tab/>
        <w:t>glClear(GL_COLOR_BUFFER_BIT);</w:t>
      </w:r>
    </w:p>
    <w:p w:rsidR="008D7F9B" w:rsidRDefault="008D7F9B" w:rsidP="008D7F9B">
      <w:pPr>
        <w:tabs>
          <w:tab w:val="left" w:pos="90"/>
        </w:tabs>
        <w:autoSpaceDE w:val="0"/>
        <w:ind w:left="180"/>
        <w:jc w:val="both"/>
      </w:pPr>
      <w:r>
        <w:rPr>
          <w:color w:val="000000"/>
        </w:rPr>
        <w:tab/>
        <w:t>glEnable(GL_POLYGON_STIPPLE);</w:t>
      </w: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pPr>
      <w:r>
        <w:rPr>
          <w:color w:val="000000"/>
        </w:rPr>
        <w:tab/>
        <w:t>/*rotation about origin*/</w:t>
      </w:r>
    </w:p>
    <w:p w:rsidR="008D7F9B" w:rsidRDefault="008D7F9B" w:rsidP="008D7F9B">
      <w:pPr>
        <w:tabs>
          <w:tab w:val="left" w:pos="90"/>
        </w:tabs>
        <w:autoSpaceDE w:val="0"/>
        <w:ind w:left="180"/>
        <w:jc w:val="both"/>
      </w:pPr>
      <w:r>
        <w:rPr>
          <w:color w:val="000000"/>
        </w:rPr>
        <w:tab/>
        <w:t>triangle(tri_org[0],tri_org[1], tri_org[2]);</w:t>
      </w:r>
    </w:p>
    <w:p w:rsidR="008D7F9B" w:rsidRDefault="008D7F9B" w:rsidP="008D7F9B">
      <w:pPr>
        <w:tabs>
          <w:tab w:val="left" w:pos="90"/>
        </w:tabs>
        <w:autoSpaceDE w:val="0"/>
        <w:ind w:left="180"/>
        <w:jc w:val="both"/>
      </w:pPr>
      <w:r>
        <w:rPr>
          <w:color w:val="000000"/>
        </w:rPr>
        <w:tab/>
        <w:t>glPushMatrix();</w:t>
      </w:r>
    </w:p>
    <w:p w:rsidR="008D7F9B" w:rsidRDefault="008D7F9B" w:rsidP="008D7F9B">
      <w:pPr>
        <w:tabs>
          <w:tab w:val="left" w:pos="90"/>
        </w:tabs>
        <w:autoSpaceDE w:val="0"/>
        <w:ind w:left="180"/>
        <w:jc w:val="both"/>
      </w:pPr>
      <w:r>
        <w:rPr>
          <w:color w:val="000000"/>
        </w:rPr>
        <w:tab/>
        <w:t>glRotatef(theta,0.0,0.0,1.0);</w:t>
      </w:r>
    </w:p>
    <w:p w:rsidR="008D7F9B" w:rsidRDefault="008D7F9B" w:rsidP="008D7F9B">
      <w:pPr>
        <w:tabs>
          <w:tab w:val="left" w:pos="90"/>
        </w:tabs>
        <w:autoSpaceDE w:val="0"/>
        <w:ind w:left="180"/>
        <w:jc w:val="both"/>
      </w:pPr>
      <w:r>
        <w:rPr>
          <w:color w:val="000000"/>
        </w:rPr>
        <w:tab/>
        <w:t>triangle(tri_org[0],tri_org[1], tri_org[2]);</w:t>
      </w:r>
    </w:p>
    <w:p w:rsidR="008D7F9B" w:rsidRDefault="008D7F9B" w:rsidP="008D7F9B">
      <w:pPr>
        <w:tabs>
          <w:tab w:val="left" w:pos="90"/>
        </w:tabs>
        <w:autoSpaceDE w:val="0"/>
        <w:ind w:left="180"/>
        <w:jc w:val="both"/>
      </w:pPr>
      <w:r>
        <w:rPr>
          <w:color w:val="000000"/>
        </w:rPr>
        <w:tab/>
        <w:t>glPopMatrix();</w:t>
      </w: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pPr>
      <w:r>
        <w:rPr>
          <w:color w:val="000000"/>
        </w:rPr>
        <w:tab/>
        <w:t>char s[]="Rotation about origin";</w:t>
      </w:r>
    </w:p>
    <w:p w:rsidR="008D7F9B" w:rsidRDefault="008D7F9B" w:rsidP="008D7F9B">
      <w:pPr>
        <w:tabs>
          <w:tab w:val="left" w:pos="90"/>
        </w:tabs>
        <w:autoSpaceDE w:val="0"/>
        <w:ind w:left="180"/>
        <w:jc w:val="both"/>
      </w:pPr>
      <w:r>
        <w:rPr>
          <w:color w:val="000000"/>
        </w:rPr>
        <w:tab/>
        <w:t>glRasterPos2f(-15,10);</w:t>
      </w:r>
    </w:p>
    <w:p w:rsidR="008D7F9B" w:rsidRDefault="008D7F9B" w:rsidP="008D7F9B">
      <w:pPr>
        <w:tabs>
          <w:tab w:val="left" w:pos="90"/>
        </w:tabs>
        <w:autoSpaceDE w:val="0"/>
        <w:ind w:left="180"/>
        <w:jc w:val="both"/>
      </w:pPr>
      <w:r>
        <w:rPr>
          <w:color w:val="000000"/>
        </w:rPr>
        <w:tab/>
        <w:t>for(int i=0;i&lt;strlen(s);i++)</w:t>
      </w:r>
    </w:p>
    <w:p w:rsidR="008D7F9B" w:rsidRDefault="008D7F9B" w:rsidP="008D7F9B">
      <w:pPr>
        <w:tabs>
          <w:tab w:val="left" w:pos="90"/>
        </w:tabs>
        <w:autoSpaceDE w:val="0"/>
        <w:ind w:left="180"/>
        <w:jc w:val="both"/>
      </w:pPr>
      <w:r>
        <w:rPr>
          <w:color w:val="000000"/>
        </w:rPr>
        <w:tab/>
        <w:t>{</w:t>
      </w:r>
    </w:p>
    <w:p w:rsidR="008D7F9B" w:rsidRDefault="008D7F9B" w:rsidP="008D7F9B">
      <w:pPr>
        <w:tabs>
          <w:tab w:val="left" w:pos="90"/>
        </w:tabs>
        <w:autoSpaceDE w:val="0"/>
        <w:ind w:left="180"/>
        <w:jc w:val="both"/>
      </w:pPr>
      <w:r>
        <w:rPr>
          <w:color w:val="000000"/>
        </w:rPr>
        <w:tab/>
      </w:r>
      <w:r>
        <w:rPr>
          <w:color w:val="000000"/>
        </w:rPr>
        <w:tab/>
        <w:t>glutBitmapCharacter(GLUT_BITMAP_8_BY_13,s[i]);</w:t>
      </w:r>
    </w:p>
    <w:p w:rsidR="008D7F9B" w:rsidRDefault="008D7F9B" w:rsidP="008D7F9B">
      <w:pPr>
        <w:tabs>
          <w:tab w:val="left" w:pos="90"/>
        </w:tabs>
        <w:autoSpaceDE w:val="0"/>
        <w:ind w:left="180"/>
        <w:jc w:val="both"/>
      </w:pPr>
      <w:r>
        <w:rPr>
          <w:color w:val="000000"/>
        </w:rPr>
        <w:tab/>
        <w:t>}</w:t>
      </w: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pPr>
      <w:r>
        <w:rPr>
          <w:color w:val="000000"/>
        </w:rPr>
        <w:tab/>
        <w:t>/*rotation about fixed point*/</w:t>
      </w:r>
    </w:p>
    <w:p w:rsidR="008D7F9B" w:rsidRDefault="008D7F9B" w:rsidP="008D7F9B">
      <w:pPr>
        <w:tabs>
          <w:tab w:val="left" w:pos="90"/>
        </w:tabs>
        <w:autoSpaceDE w:val="0"/>
        <w:ind w:left="180"/>
        <w:jc w:val="both"/>
      </w:pPr>
      <w:r>
        <w:rPr>
          <w:color w:val="000000"/>
        </w:rPr>
        <w:tab/>
        <w:t>triangle(tri_fix[0],tri_fix[1], tri_fix[2]);</w:t>
      </w:r>
    </w:p>
    <w:p w:rsidR="008D7F9B" w:rsidRDefault="008D7F9B" w:rsidP="008D7F9B">
      <w:pPr>
        <w:tabs>
          <w:tab w:val="left" w:pos="90"/>
        </w:tabs>
        <w:autoSpaceDE w:val="0"/>
        <w:ind w:left="180"/>
        <w:jc w:val="both"/>
      </w:pPr>
      <w:r>
        <w:rPr>
          <w:color w:val="000000"/>
        </w:rPr>
        <w:tab/>
        <w:t>glPushMatrix();</w:t>
      </w:r>
    </w:p>
    <w:p w:rsidR="008D7F9B" w:rsidRDefault="008D7F9B" w:rsidP="008D7F9B">
      <w:pPr>
        <w:tabs>
          <w:tab w:val="left" w:pos="90"/>
        </w:tabs>
        <w:autoSpaceDE w:val="0"/>
        <w:ind w:left="180"/>
        <w:jc w:val="both"/>
      </w:pPr>
      <w:r>
        <w:rPr>
          <w:color w:val="000000"/>
        </w:rPr>
        <w:tab/>
        <w:t>glTranslatef(-40,-20,0);</w:t>
      </w:r>
    </w:p>
    <w:p w:rsidR="008D7F9B" w:rsidRDefault="008D7F9B" w:rsidP="008D7F9B">
      <w:pPr>
        <w:tabs>
          <w:tab w:val="left" w:pos="90"/>
        </w:tabs>
        <w:autoSpaceDE w:val="0"/>
        <w:ind w:left="180"/>
        <w:jc w:val="both"/>
      </w:pPr>
      <w:r>
        <w:rPr>
          <w:color w:val="000000"/>
        </w:rPr>
        <w:lastRenderedPageBreak/>
        <w:tab/>
        <w:t>glRotatef(theta,0.0,0.0,1.0);</w:t>
      </w:r>
    </w:p>
    <w:p w:rsidR="008D7F9B" w:rsidRDefault="008D7F9B" w:rsidP="008D7F9B">
      <w:pPr>
        <w:tabs>
          <w:tab w:val="left" w:pos="90"/>
        </w:tabs>
        <w:autoSpaceDE w:val="0"/>
        <w:ind w:left="180"/>
        <w:jc w:val="both"/>
      </w:pPr>
      <w:r>
        <w:rPr>
          <w:color w:val="000000"/>
        </w:rPr>
        <w:tab/>
        <w:t>glTranslatef(40,20,0);</w:t>
      </w:r>
    </w:p>
    <w:p w:rsidR="008D7F9B" w:rsidRDefault="008D7F9B" w:rsidP="008D7F9B">
      <w:pPr>
        <w:tabs>
          <w:tab w:val="left" w:pos="90"/>
        </w:tabs>
        <w:autoSpaceDE w:val="0"/>
        <w:ind w:left="180"/>
        <w:jc w:val="both"/>
      </w:pPr>
      <w:r>
        <w:rPr>
          <w:color w:val="000000"/>
        </w:rPr>
        <w:tab/>
        <w:t>triangle(tri_fix[0],tri_fix[1], tri_fix[2]);</w:t>
      </w:r>
    </w:p>
    <w:p w:rsidR="008D7F9B" w:rsidRDefault="008D7F9B" w:rsidP="008D7F9B">
      <w:pPr>
        <w:tabs>
          <w:tab w:val="left" w:pos="90"/>
        </w:tabs>
        <w:autoSpaceDE w:val="0"/>
        <w:ind w:left="180"/>
        <w:jc w:val="both"/>
      </w:pPr>
      <w:r>
        <w:rPr>
          <w:color w:val="000000"/>
        </w:rPr>
        <w:tab/>
        <w:t>glPopMatrix();</w:t>
      </w: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pPr>
      <w:r>
        <w:rPr>
          <w:color w:val="000000"/>
        </w:rPr>
        <w:tab/>
        <w:t>char s1[]="Rotation about fixed point";</w:t>
      </w:r>
    </w:p>
    <w:p w:rsidR="008D7F9B" w:rsidRDefault="008D7F9B" w:rsidP="008D7F9B">
      <w:pPr>
        <w:tabs>
          <w:tab w:val="left" w:pos="90"/>
        </w:tabs>
        <w:autoSpaceDE w:val="0"/>
        <w:ind w:left="180"/>
        <w:jc w:val="both"/>
      </w:pPr>
      <w:r>
        <w:rPr>
          <w:color w:val="000000"/>
        </w:rPr>
        <w:tab/>
        <w:t>glRasterPos2f(-80,-90);</w:t>
      </w:r>
    </w:p>
    <w:p w:rsidR="008D7F9B" w:rsidRDefault="008D7F9B" w:rsidP="008D7F9B">
      <w:pPr>
        <w:tabs>
          <w:tab w:val="left" w:pos="90"/>
        </w:tabs>
        <w:autoSpaceDE w:val="0"/>
        <w:ind w:left="180"/>
        <w:jc w:val="both"/>
      </w:pPr>
      <w:r>
        <w:rPr>
          <w:color w:val="000000"/>
        </w:rPr>
        <w:tab/>
        <w:t>for(int i=0;i&lt;strlen(s1);i++)</w:t>
      </w:r>
    </w:p>
    <w:p w:rsidR="008D7F9B" w:rsidRDefault="008D7F9B" w:rsidP="008D7F9B">
      <w:pPr>
        <w:tabs>
          <w:tab w:val="left" w:pos="90"/>
        </w:tabs>
        <w:autoSpaceDE w:val="0"/>
        <w:ind w:left="180"/>
        <w:jc w:val="both"/>
      </w:pPr>
      <w:r>
        <w:rPr>
          <w:color w:val="000000"/>
        </w:rPr>
        <w:tab/>
        <w:t>{</w:t>
      </w:r>
    </w:p>
    <w:p w:rsidR="008D7F9B" w:rsidRDefault="008D7F9B" w:rsidP="008D7F9B">
      <w:pPr>
        <w:tabs>
          <w:tab w:val="left" w:pos="90"/>
        </w:tabs>
        <w:autoSpaceDE w:val="0"/>
        <w:ind w:left="180"/>
        <w:jc w:val="both"/>
      </w:pPr>
      <w:r>
        <w:rPr>
          <w:color w:val="000000"/>
        </w:rPr>
        <w:tab/>
      </w:r>
      <w:r>
        <w:rPr>
          <w:color w:val="000000"/>
        </w:rPr>
        <w:tab/>
        <w:t>glutBitmapCharacter(GLUT_BITMAP_8_BY_13,s1[i]);</w:t>
      </w:r>
    </w:p>
    <w:p w:rsidR="008D7F9B" w:rsidRDefault="008D7F9B" w:rsidP="008D7F9B">
      <w:pPr>
        <w:tabs>
          <w:tab w:val="left" w:pos="90"/>
        </w:tabs>
        <w:autoSpaceDE w:val="0"/>
        <w:ind w:left="180"/>
        <w:jc w:val="both"/>
      </w:pPr>
      <w:r>
        <w:rPr>
          <w:color w:val="000000"/>
        </w:rPr>
        <w:tab/>
        <w:t>}</w:t>
      </w: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pPr>
      <w:r>
        <w:rPr>
          <w:color w:val="000000"/>
        </w:rPr>
        <w:tab/>
        <w:t>glFlush();</w:t>
      </w:r>
    </w:p>
    <w:p w:rsidR="008D7F9B" w:rsidRDefault="008D7F9B" w:rsidP="008D7F9B">
      <w:pPr>
        <w:tabs>
          <w:tab w:val="left" w:pos="90"/>
        </w:tabs>
        <w:autoSpaceDE w:val="0"/>
        <w:ind w:left="180"/>
        <w:jc w:val="both"/>
      </w:pPr>
      <w:r>
        <w:rPr>
          <w:color w:val="000000"/>
        </w:rPr>
        <w:t>}</w:t>
      </w: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pPr>
      <w:r>
        <w:rPr>
          <w:color w:val="000000"/>
        </w:rPr>
        <w:t>void main(int argc, char **argv)</w:t>
      </w:r>
    </w:p>
    <w:p w:rsidR="008D7F9B" w:rsidRDefault="008D7F9B" w:rsidP="008D7F9B">
      <w:pPr>
        <w:tabs>
          <w:tab w:val="left" w:pos="90"/>
        </w:tabs>
        <w:autoSpaceDE w:val="0"/>
        <w:ind w:left="180"/>
        <w:jc w:val="both"/>
      </w:pPr>
      <w:r>
        <w:rPr>
          <w:color w:val="000000"/>
        </w:rPr>
        <w:t>{</w:t>
      </w:r>
    </w:p>
    <w:p w:rsidR="008D7F9B" w:rsidRDefault="008D7F9B" w:rsidP="008D7F9B">
      <w:pPr>
        <w:tabs>
          <w:tab w:val="left" w:pos="90"/>
        </w:tabs>
        <w:autoSpaceDE w:val="0"/>
        <w:ind w:left="180"/>
        <w:jc w:val="both"/>
      </w:pPr>
      <w:r>
        <w:rPr>
          <w:color w:val="000000"/>
        </w:rPr>
        <w:tab/>
        <w:t>printf("Enter the rotation angle\n");</w:t>
      </w:r>
    </w:p>
    <w:p w:rsidR="008D7F9B" w:rsidRDefault="008D7F9B" w:rsidP="008D7F9B">
      <w:pPr>
        <w:tabs>
          <w:tab w:val="left" w:pos="90"/>
        </w:tabs>
        <w:autoSpaceDE w:val="0"/>
        <w:ind w:left="180"/>
        <w:jc w:val="both"/>
      </w:pPr>
      <w:r>
        <w:rPr>
          <w:color w:val="000000"/>
        </w:rPr>
        <w:tab/>
        <w:t>scanf("%f",&amp;theta);</w:t>
      </w:r>
    </w:p>
    <w:p w:rsidR="008D7F9B" w:rsidRDefault="008D7F9B" w:rsidP="008D7F9B">
      <w:pPr>
        <w:tabs>
          <w:tab w:val="left" w:pos="90"/>
        </w:tabs>
        <w:autoSpaceDE w:val="0"/>
        <w:ind w:left="180"/>
        <w:jc w:val="both"/>
      </w:pPr>
      <w:r>
        <w:rPr>
          <w:color w:val="000000"/>
        </w:rPr>
        <w:tab/>
        <w:t>glutInit(&amp;argc,argv);</w:t>
      </w:r>
    </w:p>
    <w:p w:rsidR="008D7F9B" w:rsidRDefault="008D7F9B" w:rsidP="008D7F9B">
      <w:pPr>
        <w:tabs>
          <w:tab w:val="left" w:pos="90"/>
        </w:tabs>
        <w:autoSpaceDE w:val="0"/>
        <w:ind w:left="180"/>
        <w:jc w:val="both"/>
      </w:pPr>
      <w:r>
        <w:rPr>
          <w:color w:val="000000"/>
        </w:rPr>
        <w:tab/>
        <w:t>glutInitDisplayMode(GLUT_SINGLE|GLUT_RGB);</w:t>
      </w:r>
    </w:p>
    <w:p w:rsidR="008D7F9B" w:rsidRDefault="008D7F9B" w:rsidP="008D7F9B">
      <w:pPr>
        <w:tabs>
          <w:tab w:val="left" w:pos="90"/>
        </w:tabs>
        <w:autoSpaceDE w:val="0"/>
        <w:ind w:left="180"/>
        <w:jc w:val="both"/>
      </w:pPr>
      <w:r>
        <w:rPr>
          <w:color w:val="000000"/>
        </w:rPr>
        <w:tab/>
        <w:t>glutInitWindowSize(300,300);</w:t>
      </w:r>
    </w:p>
    <w:p w:rsidR="008D7F9B" w:rsidRDefault="008D7F9B" w:rsidP="008D7F9B">
      <w:pPr>
        <w:tabs>
          <w:tab w:val="left" w:pos="90"/>
        </w:tabs>
        <w:autoSpaceDE w:val="0"/>
        <w:ind w:left="180"/>
        <w:jc w:val="both"/>
      </w:pPr>
      <w:r>
        <w:rPr>
          <w:color w:val="000000"/>
        </w:rPr>
        <w:tab/>
        <w:t>glutInitWindowPosition(10,10);</w:t>
      </w:r>
    </w:p>
    <w:p w:rsidR="008D7F9B" w:rsidRDefault="008D7F9B" w:rsidP="008D7F9B">
      <w:pPr>
        <w:tabs>
          <w:tab w:val="left" w:pos="90"/>
        </w:tabs>
        <w:autoSpaceDE w:val="0"/>
        <w:ind w:left="180"/>
        <w:jc w:val="both"/>
      </w:pPr>
      <w:r>
        <w:rPr>
          <w:color w:val="000000"/>
        </w:rPr>
        <w:tab/>
        <w:t>glutCreateWindow("Triangle Rotation");</w:t>
      </w:r>
    </w:p>
    <w:p w:rsidR="008D7F9B" w:rsidRDefault="008D7F9B" w:rsidP="008D7F9B">
      <w:pPr>
        <w:tabs>
          <w:tab w:val="left" w:pos="90"/>
        </w:tabs>
        <w:autoSpaceDE w:val="0"/>
        <w:ind w:left="180"/>
        <w:jc w:val="both"/>
      </w:pPr>
      <w:r>
        <w:rPr>
          <w:color w:val="000000"/>
        </w:rPr>
        <w:tab/>
        <w:t>init();</w:t>
      </w:r>
    </w:p>
    <w:p w:rsidR="008D7F9B" w:rsidRDefault="008D7F9B" w:rsidP="008D7F9B">
      <w:pPr>
        <w:tabs>
          <w:tab w:val="left" w:pos="90"/>
        </w:tabs>
        <w:autoSpaceDE w:val="0"/>
        <w:ind w:left="180"/>
        <w:jc w:val="both"/>
      </w:pPr>
      <w:r>
        <w:rPr>
          <w:color w:val="000000"/>
        </w:rPr>
        <w:tab/>
        <w:t>glutDisplayFunc(display);</w:t>
      </w:r>
    </w:p>
    <w:p w:rsidR="008D7F9B" w:rsidRDefault="008D7F9B" w:rsidP="008D7F9B">
      <w:pPr>
        <w:tabs>
          <w:tab w:val="left" w:pos="90"/>
        </w:tabs>
        <w:autoSpaceDE w:val="0"/>
        <w:ind w:left="180"/>
        <w:jc w:val="both"/>
      </w:pPr>
      <w:r>
        <w:rPr>
          <w:color w:val="000000"/>
        </w:rPr>
        <w:tab/>
        <w:t>glutMainLoop();</w:t>
      </w:r>
    </w:p>
    <w:p w:rsidR="008D7F9B" w:rsidRDefault="008D7F9B" w:rsidP="008D7F9B">
      <w:pPr>
        <w:tabs>
          <w:tab w:val="left" w:pos="90"/>
        </w:tabs>
        <w:autoSpaceDE w:val="0"/>
        <w:ind w:left="180"/>
        <w:jc w:val="both"/>
      </w:pPr>
      <w:r>
        <w:rPr>
          <w:color w:val="000000"/>
        </w:rPr>
        <w:t>}</w:t>
      </w: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pPr>
      <w:r>
        <w:rPr>
          <w:b/>
          <w:color w:val="000000"/>
        </w:rPr>
        <w:t>Output 1:</w:t>
      </w:r>
    </w:p>
    <w:p w:rsidR="008D7F9B" w:rsidRDefault="008D7F9B" w:rsidP="008D7F9B">
      <w:pPr>
        <w:tabs>
          <w:tab w:val="left" w:pos="90"/>
        </w:tabs>
        <w:autoSpaceDE w:val="0"/>
        <w:ind w:left="180"/>
        <w:jc w:val="both"/>
      </w:pPr>
      <w:r>
        <w:rPr>
          <w:color w:val="000000"/>
        </w:rPr>
        <w:t>Enter the rotation angle</w:t>
      </w:r>
    </w:p>
    <w:p w:rsidR="008D7F9B" w:rsidRDefault="008D7F9B" w:rsidP="008D7F9B">
      <w:pPr>
        <w:tabs>
          <w:tab w:val="left" w:pos="90"/>
        </w:tabs>
        <w:autoSpaceDE w:val="0"/>
        <w:ind w:left="180"/>
        <w:jc w:val="both"/>
      </w:pPr>
      <w:r>
        <w:rPr>
          <w:color w:val="000000"/>
        </w:rPr>
        <w:t>45</w:t>
      </w:r>
    </w:p>
    <w:p w:rsidR="008D7F9B" w:rsidRDefault="008D7F9B" w:rsidP="008D7F9B">
      <w:pPr>
        <w:tabs>
          <w:tab w:val="left" w:pos="90"/>
        </w:tabs>
        <w:autoSpaceDE w:val="0"/>
        <w:ind w:left="180"/>
        <w:jc w:val="both"/>
        <w:rPr>
          <w:color w:val="000000"/>
        </w:rPr>
      </w:pPr>
      <w:r>
        <w:rPr>
          <w:lang w:val="en-US"/>
        </w:rPr>
        <w:drawing>
          <wp:anchor distT="0" distB="0" distL="0" distR="0" simplePos="0" relativeHeight="251665408" behindDoc="0" locked="0" layoutInCell="1" allowOverlap="1" wp14:anchorId="743B88E6" wp14:editId="2AFFD3C5">
            <wp:simplePos x="0" y="0"/>
            <wp:positionH relativeFrom="column">
              <wp:posOffset>281305</wp:posOffset>
            </wp:positionH>
            <wp:positionV relativeFrom="paragraph">
              <wp:posOffset>61595</wp:posOffset>
            </wp:positionV>
            <wp:extent cx="2337435" cy="2337435"/>
            <wp:effectExtent l="19050" t="19050" r="24765" b="24765"/>
            <wp:wrapSquare wrapText="larges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7435" cy="2337435"/>
                    </a:xfrm>
                    <a:prstGeom prst="rect">
                      <a:avLst/>
                    </a:prstGeom>
                    <a:solidFill>
                      <a:srgbClr val="FFFFFF">
                        <a:alpha val="0"/>
                      </a:srgbClr>
                    </a:solid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pPr>
      <w:r>
        <w:rPr>
          <w:b/>
          <w:color w:val="000000"/>
        </w:rPr>
        <w:t>Output 2:</w:t>
      </w:r>
    </w:p>
    <w:p w:rsidR="008D7F9B" w:rsidRDefault="008D7F9B" w:rsidP="008D7F9B">
      <w:pPr>
        <w:tabs>
          <w:tab w:val="left" w:pos="90"/>
        </w:tabs>
        <w:autoSpaceDE w:val="0"/>
        <w:ind w:left="180"/>
        <w:jc w:val="both"/>
      </w:pPr>
      <w:r>
        <w:rPr>
          <w:color w:val="000000"/>
        </w:rPr>
        <w:t>Enter the rotation angle</w:t>
      </w:r>
    </w:p>
    <w:p w:rsidR="008D7F9B" w:rsidRDefault="008D7F9B" w:rsidP="008D7F9B">
      <w:pPr>
        <w:tabs>
          <w:tab w:val="left" w:pos="90"/>
        </w:tabs>
        <w:autoSpaceDE w:val="0"/>
        <w:ind w:left="180"/>
        <w:jc w:val="both"/>
      </w:pPr>
      <w:r>
        <w:rPr>
          <w:color w:val="000000"/>
        </w:rPr>
        <w:t>60</w:t>
      </w:r>
    </w:p>
    <w:p w:rsidR="008D7F9B" w:rsidRDefault="008D7F9B" w:rsidP="008D7F9B">
      <w:pPr>
        <w:tabs>
          <w:tab w:val="left" w:pos="90"/>
        </w:tabs>
        <w:autoSpaceDE w:val="0"/>
        <w:ind w:left="180"/>
        <w:jc w:val="both"/>
        <w:rPr>
          <w:color w:val="000000"/>
        </w:rPr>
      </w:pPr>
      <w:r>
        <w:rPr>
          <w:lang w:val="en-US"/>
        </w:rPr>
        <w:drawing>
          <wp:anchor distT="0" distB="0" distL="0" distR="0" simplePos="0" relativeHeight="251666432" behindDoc="0" locked="0" layoutInCell="1" allowOverlap="1" wp14:anchorId="336BFBEB" wp14:editId="50AC278F">
            <wp:simplePos x="0" y="0"/>
            <wp:positionH relativeFrom="column">
              <wp:posOffset>208280</wp:posOffset>
            </wp:positionH>
            <wp:positionV relativeFrom="paragraph">
              <wp:posOffset>38735</wp:posOffset>
            </wp:positionV>
            <wp:extent cx="2337435" cy="2337435"/>
            <wp:effectExtent l="19050" t="19050" r="24765" b="24765"/>
            <wp:wrapSquare wrapText="larges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7435" cy="2337435"/>
                    </a:xfrm>
                    <a:prstGeom prst="rect">
                      <a:avLst/>
                    </a:prstGeom>
                    <a:solidFill>
                      <a:srgbClr val="FFFFFF">
                        <a:alpha val="0"/>
                      </a:srgbClr>
                    </a:solid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945DA7" w:rsidRDefault="00945DA7" w:rsidP="008D7F9B">
      <w:pPr>
        <w:tabs>
          <w:tab w:val="left" w:pos="90"/>
        </w:tabs>
        <w:autoSpaceDE w:val="0"/>
        <w:ind w:left="180"/>
        <w:jc w:val="both"/>
        <w:rPr>
          <w:color w:val="000000"/>
        </w:rPr>
      </w:pPr>
    </w:p>
    <w:p w:rsidR="00945DA7" w:rsidRDefault="00945DA7" w:rsidP="008D7F9B">
      <w:pPr>
        <w:tabs>
          <w:tab w:val="left" w:pos="90"/>
        </w:tabs>
        <w:autoSpaceDE w:val="0"/>
        <w:ind w:left="180"/>
        <w:jc w:val="both"/>
        <w:rPr>
          <w:color w:val="000000"/>
        </w:rPr>
      </w:pPr>
    </w:p>
    <w:p w:rsidR="00945DA7" w:rsidRDefault="00945DA7" w:rsidP="008D7F9B">
      <w:pPr>
        <w:tabs>
          <w:tab w:val="left" w:pos="90"/>
        </w:tabs>
        <w:autoSpaceDE w:val="0"/>
        <w:ind w:left="180"/>
        <w:jc w:val="both"/>
        <w:rPr>
          <w:color w:val="000000"/>
        </w:rPr>
      </w:pPr>
    </w:p>
    <w:p w:rsidR="00945DA7" w:rsidRDefault="00945DA7" w:rsidP="008D7F9B">
      <w:pPr>
        <w:tabs>
          <w:tab w:val="left" w:pos="90"/>
        </w:tabs>
        <w:autoSpaceDE w:val="0"/>
        <w:ind w:left="180"/>
        <w:jc w:val="both"/>
        <w:rPr>
          <w:color w:val="000000"/>
        </w:rPr>
      </w:pPr>
    </w:p>
    <w:p w:rsidR="00945DA7" w:rsidRDefault="00945DA7" w:rsidP="008D7F9B">
      <w:pPr>
        <w:tabs>
          <w:tab w:val="left" w:pos="90"/>
        </w:tabs>
        <w:autoSpaceDE w:val="0"/>
        <w:ind w:left="180"/>
        <w:jc w:val="both"/>
        <w:rPr>
          <w:color w:val="000000"/>
        </w:rPr>
      </w:pPr>
    </w:p>
    <w:p w:rsidR="00945DA7" w:rsidRDefault="00945DA7" w:rsidP="008D7F9B">
      <w:pPr>
        <w:tabs>
          <w:tab w:val="left" w:pos="90"/>
        </w:tabs>
        <w:autoSpaceDE w:val="0"/>
        <w:ind w:left="180"/>
        <w:jc w:val="both"/>
        <w:rPr>
          <w:color w:val="000000"/>
        </w:rPr>
      </w:pPr>
    </w:p>
    <w:p w:rsidR="00945DA7" w:rsidRDefault="00945DA7" w:rsidP="008D7F9B">
      <w:pPr>
        <w:tabs>
          <w:tab w:val="left" w:pos="90"/>
        </w:tabs>
        <w:autoSpaceDE w:val="0"/>
        <w:ind w:left="180"/>
        <w:jc w:val="both"/>
        <w:rPr>
          <w:color w:val="000000"/>
        </w:rPr>
      </w:pPr>
    </w:p>
    <w:p w:rsidR="00945DA7" w:rsidRDefault="00945DA7" w:rsidP="008D7F9B">
      <w:pPr>
        <w:tabs>
          <w:tab w:val="left" w:pos="90"/>
        </w:tabs>
        <w:autoSpaceDE w:val="0"/>
        <w:ind w:left="180"/>
        <w:jc w:val="both"/>
        <w:rPr>
          <w:color w:val="000000"/>
        </w:rPr>
      </w:pPr>
    </w:p>
    <w:p w:rsidR="00945DA7" w:rsidRDefault="00945DA7" w:rsidP="008D7F9B">
      <w:pPr>
        <w:tabs>
          <w:tab w:val="left" w:pos="90"/>
        </w:tabs>
        <w:autoSpaceDE w:val="0"/>
        <w:ind w:left="180"/>
        <w:jc w:val="both"/>
        <w:rPr>
          <w:color w:val="000000"/>
        </w:rPr>
      </w:pPr>
    </w:p>
    <w:p w:rsidR="00945DA7" w:rsidRDefault="00945DA7" w:rsidP="008D7F9B">
      <w:pPr>
        <w:tabs>
          <w:tab w:val="left" w:pos="90"/>
        </w:tabs>
        <w:autoSpaceDE w:val="0"/>
        <w:ind w:left="180"/>
        <w:jc w:val="both"/>
        <w:rPr>
          <w:color w:val="000000"/>
        </w:rPr>
      </w:pPr>
    </w:p>
    <w:p w:rsidR="00945DA7" w:rsidRDefault="00945DA7" w:rsidP="008D7F9B">
      <w:pPr>
        <w:tabs>
          <w:tab w:val="left" w:pos="90"/>
        </w:tabs>
        <w:autoSpaceDE w:val="0"/>
        <w:ind w:left="180"/>
        <w:jc w:val="both"/>
        <w:rPr>
          <w:color w:val="000000"/>
        </w:rPr>
      </w:pPr>
    </w:p>
    <w:p w:rsidR="00945DA7" w:rsidRDefault="00945DA7" w:rsidP="008D7F9B">
      <w:pPr>
        <w:tabs>
          <w:tab w:val="left" w:pos="90"/>
        </w:tabs>
        <w:autoSpaceDE w:val="0"/>
        <w:ind w:left="180"/>
        <w:jc w:val="both"/>
        <w:rPr>
          <w:color w:val="000000"/>
        </w:rPr>
      </w:pPr>
    </w:p>
    <w:p w:rsidR="00945DA7" w:rsidRDefault="00945DA7" w:rsidP="008D7F9B">
      <w:pPr>
        <w:tabs>
          <w:tab w:val="left" w:pos="90"/>
        </w:tabs>
        <w:autoSpaceDE w:val="0"/>
        <w:ind w:left="180"/>
        <w:jc w:val="both"/>
        <w:rPr>
          <w:color w:val="000000"/>
        </w:rPr>
      </w:pPr>
    </w:p>
    <w:p w:rsidR="00945DA7" w:rsidRDefault="00945DA7" w:rsidP="008D7F9B">
      <w:pPr>
        <w:tabs>
          <w:tab w:val="left" w:pos="90"/>
        </w:tabs>
        <w:autoSpaceDE w:val="0"/>
        <w:ind w:left="180"/>
        <w:jc w:val="both"/>
        <w:rPr>
          <w:color w:val="000000"/>
        </w:rPr>
      </w:pPr>
    </w:p>
    <w:p w:rsidR="00945DA7" w:rsidRDefault="00945DA7" w:rsidP="008D7F9B">
      <w:pPr>
        <w:tabs>
          <w:tab w:val="left" w:pos="90"/>
        </w:tabs>
        <w:autoSpaceDE w:val="0"/>
        <w:ind w:left="180"/>
        <w:jc w:val="both"/>
        <w:rPr>
          <w:color w:val="000000"/>
        </w:rPr>
      </w:pPr>
    </w:p>
    <w:p w:rsidR="00945DA7" w:rsidRDefault="00945DA7" w:rsidP="008D7F9B">
      <w:pPr>
        <w:tabs>
          <w:tab w:val="left" w:pos="90"/>
        </w:tabs>
        <w:autoSpaceDE w:val="0"/>
        <w:ind w:left="180"/>
        <w:jc w:val="both"/>
        <w:rPr>
          <w:color w:val="000000"/>
        </w:rPr>
      </w:pPr>
    </w:p>
    <w:p w:rsidR="00945DA7" w:rsidRDefault="00945DA7" w:rsidP="008D7F9B">
      <w:pPr>
        <w:tabs>
          <w:tab w:val="left" w:pos="90"/>
        </w:tabs>
        <w:autoSpaceDE w:val="0"/>
        <w:ind w:left="180"/>
        <w:jc w:val="both"/>
        <w:rPr>
          <w:color w:val="000000"/>
        </w:rPr>
      </w:pPr>
    </w:p>
    <w:p w:rsidR="00945DA7" w:rsidRDefault="00945DA7" w:rsidP="008D7F9B">
      <w:pPr>
        <w:tabs>
          <w:tab w:val="left" w:pos="90"/>
        </w:tabs>
        <w:autoSpaceDE w:val="0"/>
        <w:ind w:left="180"/>
        <w:jc w:val="both"/>
        <w:rPr>
          <w:color w:val="000000"/>
        </w:rPr>
      </w:pPr>
    </w:p>
    <w:p w:rsidR="00945DA7" w:rsidRDefault="00945DA7" w:rsidP="008D7F9B">
      <w:pPr>
        <w:tabs>
          <w:tab w:val="left" w:pos="90"/>
        </w:tabs>
        <w:autoSpaceDE w:val="0"/>
        <w:ind w:left="180"/>
        <w:jc w:val="both"/>
        <w:rPr>
          <w:color w:val="000000"/>
        </w:rPr>
      </w:pPr>
    </w:p>
    <w:p w:rsidR="00945DA7" w:rsidRDefault="00945DA7" w:rsidP="008D7F9B">
      <w:pPr>
        <w:tabs>
          <w:tab w:val="left" w:pos="90"/>
        </w:tabs>
        <w:autoSpaceDE w:val="0"/>
        <w:ind w:left="180"/>
        <w:jc w:val="both"/>
        <w:rPr>
          <w:color w:val="000000"/>
        </w:rPr>
      </w:pPr>
    </w:p>
    <w:p w:rsidR="00945DA7" w:rsidRDefault="00945DA7"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Pr="00BA68DF" w:rsidRDefault="008D7F9B" w:rsidP="008D7F9B">
      <w:pPr>
        <w:tabs>
          <w:tab w:val="left" w:pos="90"/>
        </w:tabs>
        <w:autoSpaceDE w:val="0"/>
        <w:spacing w:line="340" w:lineRule="exact"/>
        <w:ind w:left="180"/>
        <w:jc w:val="both"/>
        <w:rPr>
          <w:b/>
        </w:rPr>
      </w:pPr>
      <w:r w:rsidRPr="00BA68DF">
        <w:rPr>
          <w:b/>
          <w:color w:val="000000"/>
        </w:rPr>
        <w:t>3. Draw a colour cube and spin it using OpenGL transformation matrices.</w:t>
      </w:r>
    </w:p>
    <w:p w:rsidR="00945DA7" w:rsidRDefault="00945DA7" w:rsidP="00945DA7">
      <w:pPr>
        <w:tabs>
          <w:tab w:val="left" w:pos="90"/>
        </w:tabs>
        <w:autoSpaceDE w:val="0"/>
        <w:spacing w:line="340" w:lineRule="exact"/>
        <w:ind w:left="180"/>
        <w:jc w:val="both"/>
        <w:rPr>
          <w:b/>
          <w:color w:val="000000"/>
        </w:rPr>
      </w:pPr>
    </w:p>
    <w:p w:rsidR="008D7F9B" w:rsidRPr="00945DA7" w:rsidRDefault="00945DA7" w:rsidP="00945DA7">
      <w:pPr>
        <w:tabs>
          <w:tab w:val="left" w:pos="90"/>
        </w:tabs>
        <w:autoSpaceDE w:val="0"/>
        <w:spacing w:line="340" w:lineRule="exact"/>
        <w:ind w:left="180"/>
        <w:jc w:val="both"/>
        <w:rPr>
          <w:b/>
          <w:color w:val="000000"/>
        </w:rPr>
      </w:pPr>
      <w:r w:rsidRPr="0085216A">
        <w:rPr>
          <w:b/>
          <w:color w:val="000000"/>
        </w:rPr>
        <w:t>Program:</w:t>
      </w:r>
    </w:p>
    <w:p w:rsidR="008D7F9B" w:rsidRDefault="008D7F9B" w:rsidP="008D7F9B">
      <w:pPr>
        <w:tabs>
          <w:tab w:val="left" w:pos="90"/>
        </w:tabs>
        <w:autoSpaceDE w:val="0"/>
        <w:ind w:left="180"/>
      </w:pPr>
      <w:r>
        <w:rPr>
          <w:color w:val="000000"/>
          <w:lang w:val="en-US"/>
        </w:rPr>
        <w:t>#include&lt;stdio.h&gt;</w:t>
      </w:r>
    </w:p>
    <w:p w:rsidR="008D7F9B" w:rsidRDefault="008D7F9B" w:rsidP="008D7F9B">
      <w:pPr>
        <w:tabs>
          <w:tab w:val="left" w:pos="90"/>
        </w:tabs>
        <w:autoSpaceDE w:val="0"/>
        <w:ind w:left="180"/>
      </w:pPr>
      <w:r>
        <w:rPr>
          <w:color w:val="000000"/>
          <w:lang w:val="en-US"/>
        </w:rPr>
        <w:t>#include&lt;stdlib.h&gt;</w:t>
      </w:r>
    </w:p>
    <w:p w:rsidR="008D7F9B" w:rsidRDefault="008D7F9B" w:rsidP="008D7F9B">
      <w:pPr>
        <w:tabs>
          <w:tab w:val="left" w:pos="90"/>
        </w:tabs>
        <w:autoSpaceDE w:val="0"/>
        <w:ind w:left="180"/>
      </w:pPr>
      <w:r>
        <w:rPr>
          <w:color w:val="000000"/>
          <w:lang w:val="en-US"/>
        </w:rPr>
        <w:t>#include&lt;GL/glut.h&gt;</w:t>
      </w:r>
    </w:p>
    <w:p w:rsidR="008D7F9B" w:rsidRDefault="008D7F9B" w:rsidP="008D7F9B">
      <w:pPr>
        <w:tabs>
          <w:tab w:val="left" w:pos="90"/>
        </w:tabs>
        <w:autoSpaceDE w:val="0"/>
        <w:ind w:left="180"/>
      </w:pPr>
      <w:r>
        <w:rPr>
          <w:color w:val="000000"/>
          <w:lang w:val="en-US"/>
        </w:rPr>
        <w:t>GLfloat v[8][3]={{-200,-200,200},{200,-200,200},{200,200,200},{-200,200,200},{-200,-200,-200}, {200,-200,-200},{200,200,-200},{-200,200,-200}};</w:t>
      </w:r>
    </w:p>
    <w:p w:rsidR="008D7F9B" w:rsidRDefault="008D7F9B" w:rsidP="008D7F9B">
      <w:pPr>
        <w:tabs>
          <w:tab w:val="left" w:pos="90"/>
        </w:tabs>
        <w:autoSpaceDE w:val="0"/>
        <w:ind w:left="180"/>
      </w:pPr>
      <w:r>
        <w:rPr>
          <w:color w:val="000000"/>
          <w:lang w:val="en-US"/>
        </w:rPr>
        <w:t>void drawcube(GLfloat *,GLfloat *,GLfloat *,GLfloat *);</w:t>
      </w:r>
    </w:p>
    <w:p w:rsidR="008D7F9B" w:rsidRDefault="008D7F9B" w:rsidP="008D7F9B">
      <w:pPr>
        <w:tabs>
          <w:tab w:val="left" w:pos="90"/>
        </w:tabs>
        <w:autoSpaceDE w:val="0"/>
        <w:ind w:left="180"/>
      </w:pPr>
      <w:r>
        <w:rPr>
          <w:color w:val="000000"/>
          <w:lang w:val="en-US"/>
        </w:rPr>
        <w:t>float a=0;</w:t>
      </w:r>
    </w:p>
    <w:p w:rsidR="008D7F9B" w:rsidRDefault="008D7F9B" w:rsidP="008D7F9B">
      <w:pPr>
        <w:tabs>
          <w:tab w:val="left" w:pos="90"/>
        </w:tabs>
        <w:autoSpaceDE w:val="0"/>
        <w:ind w:left="180"/>
        <w:rPr>
          <w:color w:val="000000"/>
          <w:lang w:val="en-US"/>
        </w:rPr>
      </w:pPr>
    </w:p>
    <w:p w:rsidR="008D7F9B" w:rsidRDefault="008D7F9B" w:rsidP="008D7F9B">
      <w:pPr>
        <w:tabs>
          <w:tab w:val="left" w:pos="90"/>
        </w:tabs>
        <w:autoSpaceDE w:val="0"/>
        <w:ind w:left="180"/>
      </w:pPr>
      <w:r>
        <w:rPr>
          <w:color w:val="000000"/>
          <w:lang w:val="en-US"/>
        </w:rPr>
        <w:t>void init()</w:t>
      </w:r>
    </w:p>
    <w:p w:rsidR="008D7F9B" w:rsidRDefault="008D7F9B" w:rsidP="008D7F9B">
      <w:pPr>
        <w:tabs>
          <w:tab w:val="left" w:pos="90"/>
        </w:tabs>
        <w:autoSpaceDE w:val="0"/>
        <w:ind w:left="180"/>
      </w:pPr>
      <w:r>
        <w:rPr>
          <w:color w:val="000000"/>
          <w:lang w:val="en-US"/>
        </w:rPr>
        <w:lastRenderedPageBreak/>
        <w:t>{</w:t>
      </w:r>
    </w:p>
    <w:p w:rsidR="008D7F9B" w:rsidRDefault="008D7F9B" w:rsidP="008D7F9B">
      <w:pPr>
        <w:tabs>
          <w:tab w:val="left" w:pos="90"/>
        </w:tabs>
        <w:autoSpaceDE w:val="0"/>
        <w:ind w:left="180"/>
      </w:pPr>
      <w:r>
        <w:rPr>
          <w:color w:val="000000"/>
          <w:lang w:val="en-US"/>
        </w:rPr>
        <w:tab/>
        <w:t>glClearColor(0.0,0.0,0.0,0.0);</w:t>
      </w:r>
    </w:p>
    <w:p w:rsidR="008D7F9B" w:rsidRDefault="008D7F9B" w:rsidP="008D7F9B">
      <w:pPr>
        <w:tabs>
          <w:tab w:val="left" w:pos="90"/>
        </w:tabs>
        <w:autoSpaceDE w:val="0"/>
        <w:ind w:left="180"/>
      </w:pPr>
      <w:r>
        <w:rPr>
          <w:color w:val="000000"/>
          <w:lang w:val="en-US"/>
        </w:rPr>
        <w:tab/>
        <w:t>glMatrixMode(GL_PROJECTION);</w:t>
      </w:r>
    </w:p>
    <w:p w:rsidR="008D7F9B" w:rsidRDefault="008D7F9B" w:rsidP="008D7F9B">
      <w:pPr>
        <w:tabs>
          <w:tab w:val="left" w:pos="90"/>
        </w:tabs>
        <w:autoSpaceDE w:val="0"/>
        <w:ind w:left="180"/>
      </w:pPr>
      <w:r>
        <w:rPr>
          <w:color w:val="000000"/>
          <w:lang w:val="en-US"/>
        </w:rPr>
        <w:tab/>
        <w:t>glLoadIdentity();</w:t>
      </w:r>
    </w:p>
    <w:p w:rsidR="008D7F9B" w:rsidRDefault="008D7F9B" w:rsidP="008D7F9B">
      <w:pPr>
        <w:tabs>
          <w:tab w:val="left" w:pos="90"/>
        </w:tabs>
        <w:autoSpaceDE w:val="0"/>
        <w:ind w:left="180"/>
      </w:pPr>
      <w:r>
        <w:rPr>
          <w:color w:val="000000"/>
          <w:lang w:val="en-US"/>
        </w:rPr>
        <w:tab/>
        <w:t>glOrtho(-500,500,-500,500,-500,2000);</w:t>
      </w:r>
    </w:p>
    <w:p w:rsidR="008D7F9B" w:rsidRDefault="008D7F9B" w:rsidP="008D7F9B">
      <w:pPr>
        <w:tabs>
          <w:tab w:val="left" w:pos="90"/>
        </w:tabs>
        <w:autoSpaceDE w:val="0"/>
        <w:ind w:left="180"/>
      </w:pPr>
      <w:r>
        <w:rPr>
          <w:color w:val="000000"/>
          <w:lang w:val="en-US"/>
        </w:rPr>
        <w:tab/>
        <w:t>glMatrixMode(GL_MODELVIEW);</w:t>
      </w:r>
    </w:p>
    <w:p w:rsidR="008D7F9B" w:rsidRDefault="008D7F9B" w:rsidP="008D7F9B">
      <w:pPr>
        <w:tabs>
          <w:tab w:val="left" w:pos="90"/>
        </w:tabs>
        <w:autoSpaceDE w:val="0"/>
        <w:ind w:left="180"/>
      </w:pPr>
      <w:r>
        <w:rPr>
          <w:color w:val="000000"/>
          <w:lang w:val="en-US"/>
        </w:rPr>
        <w:tab/>
        <w:t>glLoadIdentity();</w:t>
      </w:r>
    </w:p>
    <w:p w:rsidR="008D7F9B" w:rsidRDefault="008D7F9B" w:rsidP="008D7F9B">
      <w:pPr>
        <w:tabs>
          <w:tab w:val="left" w:pos="90"/>
        </w:tabs>
        <w:autoSpaceDE w:val="0"/>
        <w:ind w:left="180"/>
      </w:pPr>
      <w:r>
        <w:rPr>
          <w:color w:val="000000"/>
          <w:lang w:val="en-US"/>
        </w:rPr>
        <w:t>}</w:t>
      </w:r>
      <w:r>
        <w:rPr>
          <w:color w:val="000000"/>
          <w:lang w:val="en-US"/>
        </w:rPr>
        <w:tab/>
      </w:r>
    </w:p>
    <w:p w:rsidR="008D7F9B" w:rsidRDefault="008D7F9B" w:rsidP="008D7F9B">
      <w:pPr>
        <w:tabs>
          <w:tab w:val="left" w:pos="90"/>
        </w:tabs>
        <w:autoSpaceDE w:val="0"/>
        <w:ind w:left="180"/>
      </w:pPr>
      <w:r>
        <w:rPr>
          <w:color w:val="000000"/>
          <w:lang w:val="en-US"/>
        </w:rPr>
        <w:t>void display()</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pPr>
      <w:r>
        <w:rPr>
          <w:color w:val="000000"/>
          <w:lang w:val="en-US"/>
        </w:rPr>
        <w:t xml:space="preserve">   </w:t>
      </w:r>
      <w:r>
        <w:rPr>
          <w:color w:val="000000"/>
          <w:lang w:val="en-US"/>
        </w:rPr>
        <w:tab/>
      </w:r>
    </w:p>
    <w:p w:rsidR="008D7F9B" w:rsidRDefault="008D7F9B" w:rsidP="008D7F9B">
      <w:pPr>
        <w:tabs>
          <w:tab w:val="left" w:pos="90"/>
        </w:tabs>
        <w:autoSpaceDE w:val="0"/>
        <w:ind w:left="180"/>
      </w:pPr>
      <w:r>
        <w:rPr>
          <w:color w:val="000000"/>
          <w:lang w:val="en-US"/>
        </w:rPr>
        <w:tab/>
        <w:t>glClear(GL_COLOR_BUFFER_BIT|GL_DEPTH_BUFFER_BIT);</w:t>
      </w:r>
    </w:p>
    <w:p w:rsidR="008D7F9B" w:rsidRDefault="008D7F9B" w:rsidP="008D7F9B">
      <w:pPr>
        <w:tabs>
          <w:tab w:val="left" w:pos="90"/>
        </w:tabs>
        <w:autoSpaceDE w:val="0"/>
        <w:ind w:left="180"/>
      </w:pPr>
      <w:r>
        <w:rPr>
          <w:color w:val="000000"/>
          <w:lang w:val="en-US"/>
        </w:rPr>
        <w:tab/>
        <w:t>glLoadIdentity();</w:t>
      </w:r>
    </w:p>
    <w:p w:rsidR="008D7F9B" w:rsidRDefault="008D7F9B" w:rsidP="008D7F9B">
      <w:pPr>
        <w:tabs>
          <w:tab w:val="left" w:pos="90"/>
        </w:tabs>
        <w:autoSpaceDE w:val="0"/>
        <w:ind w:left="180"/>
      </w:pPr>
      <w:r>
        <w:rPr>
          <w:color w:val="000000"/>
          <w:lang w:val="en-US"/>
        </w:rPr>
        <w:tab/>
        <w:t>glRotatef(a,1.0,0.0,1.0);</w:t>
      </w:r>
    </w:p>
    <w:p w:rsidR="008D7F9B" w:rsidRDefault="008D7F9B" w:rsidP="008D7F9B">
      <w:pPr>
        <w:tabs>
          <w:tab w:val="left" w:pos="90"/>
        </w:tabs>
        <w:autoSpaceDE w:val="0"/>
        <w:ind w:left="180"/>
      </w:pPr>
      <w:r>
        <w:rPr>
          <w:color w:val="000000"/>
          <w:lang w:val="en-US"/>
        </w:rPr>
        <w:tab/>
        <w:t>glColor3f(1.0,0.6,0.3);</w:t>
      </w:r>
    </w:p>
    <w:p w:rsidR="008D7F9B" w:rsidRDefault="008D7F9B" w:rsidP="008D7F9B">
      <w:pPr>
        <w:tabs>
          <w:tab w:val="left" w:pos="90"/>
        </w:tabs>
        <w:autoSpaceDE w:val="0"/>
        <w:ind w:left="180"/>
      </w:pPr>
      <w:r>
        <w:rPr>
          <w:color w:val="000000"/>
          <w:lang w:val="en-US"/>
        </w:rPr>
        <w:tab/>
        <w:t>drawcube(v[0],v[1],v[2],v[3]);</w:t>
      </w:r>
    </w:p>
    <w:p w:rsidR="008D7F9B" w:rsidRDefault="008D7F9B" w:rsidP="008D7F9B">
      <w:pPr>
        <w:tabs>
          <w:tab w:val="left" w:pos="90"/>
        </w:tabs>
        <w:autoSpaceDE w:val="0"/>
        <w:ind w:left="180"/>
      </w:pPr>
      <w:r>
        <w:rPr>
          <w:color w:val="000000"/>
          <w:lang w:val="en-US"/>
        </w:rPr>
        <w:tab/>
        <w:t>glColor3f(1.0,0.7,0.3);</w:t>
      </w:r>
    </w:p>
    <w:p w:rsidR="008D7F9B" w:rsidRDefault="008D7F9B" w:rsidP="008D7F9B">
      <w:pPr>
        <w:tabs>
          <w:tab w:val="left" w:pos="90"/>
        </w:tabs>
        <w:autoSpaceDE w:val="0"/>
        <w:ind w:left="180"/>
      </w:pPr>
      <w:r>
        <w:rPr>
          <w:color w:val="000000"/>
          <w:lang w:val="en-US"/>
        </w:rPr>
        <w:tab/>
        <w:t>drawcube(v[1],v[5],v[6],v[2]);</w:t>
      </w:r>
    </w:p>
    <w:p w:rsidR="008D7F9B" w:rsidRDefault="008D7F9B" w:rsidP="008D7F9B">
      <w:pPr>
        <w:tabs>
          <w:tab w:val="left" w:pos="90"/>
        </w:tabs>
        <w:autoSpaceDE w:val="0"/>
        <w:ind w:left="180"/>
      </w:pPr>
      <w:r>
        <w:rPr>
          <w:color w:val="000000"/>
          <w:lang w:val="en-US"/>
        </w:rPr>
        <w:tab/>
        <w:t>glColor3f(1.0,0.0,0.0);</w:t>
      </w:r>
    </w:p>
    <w:p w:rsidR="008D7F9B" w:rsidRDefault="008D7F9B" w:rsidP="008D7F9B">
      <w:pPr>
        <w:tabs>
          <w:tab w:val="left" w:pos="90"/>
        </w:tabs>
        <w:autoSpaceDE w:val="0"/>
        <w:ind w:left="180"/>
      </w:pPr>
      <w:r>
        <w:rPr>
          <w:color w:val="000000"/>
          <w:lang w:val="en-US"/>
        </w:rPr>
        <w:tab/>
        <w:t>drawcube(v[3],v[2],v[6],v[7]);</w:t>
      </w:r>
    </w:p>
    <w:p w:rsidR="008D7F9B" w:rsidRDefault="008D7F9B" w:rsidP="008D7F9B">
      <w:pPr>
        <w:tabs>
          <w:tab w:val="left" w:pos="90"/>
        </w:tabs>
        <w:autoSpaceDE w:val="0"/>
        <w:ind w:left="180"/>
      </w:pPr>
      <w:r>
        <w:rPr>
          <w:color w:val="000000"/>
          <w:lang w:val="en-US"/>
        </w:rPr>
        <w:tab/>
        <w:t>glColor3f(0.0,1.0,0.0);</w:t>
      </w:r>
    </w:p>
    <w:p w:rsidR="008D7F9B" w:rsidRDefault="008D7F9B" w:rsidP="008D7F9B">
      <w:pPr>
        <w:tabs>
          <w:tab w:val="left" w:pos="90"/>
        </w:tabs>
        <w:autoSpaceDE w:val="0"/>
        <w:ind w:left="180"/>
      </w:pPr>
      <w:r>
        <w:rPr>
          <w:color w:val="000000"/>
          <w:lang w:val="en-US"/>
        </w:rPr>
        <w:tab/>
        <w:t>drawcube(v[4],v[5],v[1],v[0]);</w:t>
      </w:r>
    </w:p>
    <w:p w:rsidR="008D7F9B" w:rsidRDefault="008D7F9B" w:rsidP="008D7F9B">
      <w:pPr>
        <w:tabs>
          <w:tab w:val="left" w:pos="90"/>
        </w:tabs>
        <w:autoSpaceDE w:val="0"/>
        <w:ind w:left="180"/>
      </w:pPr>
      <w:r>
        <w:rPr>
          <w:color w:val="000000"/>
          <w:lang w:val="en-US"/>
        </w:rPr>
        <w:tab/>
        <w:t>glColor3f(0.0,0.0,1.0);</w:t>
      </w:r>
    </w:p>
    <w:p w:rsidR="008D7F9B" w:rsidRDefault="008D7F9B" w:rsidP="008D7F9B">
      <w:pPr>
        <w:tabs>
          <w:tab w:val="left" w:pos="90"/>
        </w:tabs>
        <w:autoSpaceDE w:val="0"/>
        <w:ind w:left="180"/>
      </w:pPr>
      <w:r>
        <w:rPr>
          <w:color w:val="000000"/>
          <w:lang w:val="en-US"/>
        </w:rPr>
        <w:tab/>
        <w:t>drawcube(v[7],v[6],v[5],v[4]);</w:t>
      </w:r>
    </w:p>
    <w:p w:rsidR="008D7F9B" w:rsidRDefault="008D7F9B" w:rsidP="008D7F9B">
      <w:pPr>
        <w:tabs>
          <w:tab w:val="left" w:pos="90"/>
        </w:tabs>
        <w:autoSpaceDE w:val="0"/>
        <w:ind w:left="180"/>
      </w:pPr>
      <w:r>
        <w:rPr>
          <w:color w:val="000000"/>
          <w:lang w:val="en-US"/>
        </w:rPr>
        <w:tab/>
        <w:t>glColor3f(1.0,1.0,0.3);</w:t>
      </w:r>
    </w:p>
    <w:p w:rsidR="008D7F9B" w:rsidRDefault="008D7F9B" w:rsidP="008D7F9B">
      <w:pPr>
        <w:tabs>
          <w:tab w:val="left" w:pos="90"/>
        </w:tabs>
        <w:autoSpaceDE w:val="0"/>
        <w:ind w:left="180"/>
      </w:pPr>
      <w:r>
        <w:rPr>
          <w:color w:val="000000"/>
          <w:lang w:val="en-US"/>
        </w:rPr>
        <w:tab/>
        <w:t>drawcube(v[3],v[7],v[4],v[0]);</w:t>
      </w:r>
    </w:p>
    <w:p w:rsidR="008D7F9B" w:rsidRDefault="008D7F9B" w:rsidP="008D7F9B">
      <w:pPr>
        <w:tabs>
          <w:tab w:val="left" w:pos="90"/>
        </w:tabs>
        <w:autoSpaceDE w:val="0"/>
        <w:ind w:left="180"/>
      </w:pPr>
      <w:r>
        <w:rPr>
          <w:color w:val="000000"/>
          <w:lang w:val="en-US"/>
        </w:rPr>
        <w:tab/>
        <w:t>glFlush();</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pPr>
      <w:r>
        <w:rPr>
          <w:color w:val="000000"/>
          <w:lang w:val="en-US"/>
        </w:rPr>
        <w:t>void drawcube(GLfloat *a,GLfloat *b,GLfloat *c,GLfloat *d)</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pPr>
      <w:r>
        <w:rPr>
          <w:color w:val="000000"/>
          <w:lang w:val="en-US"/>
        </w:rPr>
        <w:tab/>
        <w:t>glBegin(GL_POLYGON);</w:t>
      </w:r>
    </w:p>
    <w:p w:rsidR="008D7F9B" w:rsidRDefault="008D7F9B" w:rsidP="008D7F9B">
      <w:pPr>
        <w:tabs>
          <w:tab w:val="left" w:pos="90"/>
        </w:tabs>
        <w:autoSpaceDE w:val="0"/>
        <w:ind w:left="180"/>
      </w:pPr>
      <w:r>
        <w:rPr>
          <w:color w:val="000000"/>
          <w:lang w:val="en-US"/>
        </w:rPr>
        <w:tab/>
      </w:r>
      <w:r>
        <w:rPr>
          <w:color w:val="000000"/>
          <w:lang w:val="en-US"/>
        </w:rPr>
        <w:tab/>
        <w:t>//glColor3f(1.0,0.2,0.5);</w:t>
      </w:r>
    </w:p>
    <w:p w:rsidR="008D7F9B" w:rsidRDefault="008D7F9B" w:rsidP="008D7F9B">
      <w:pPr>
        <w:tabs>
          <w:tab w:val="left" w:pos="90"/>
        </w:tabs>
        <w:autoSpaceDE w:val="0"/>
        <w:ind w:left="180"/>
      </w:pPr>
      <w:r>
        <w:rPr>
          <w:color w:val="000000"/>
          <w:lang w:val="en-US"/>
        </w:rPr>
        <w:tab/>
      </w:r>
      <w:r>
        <w:rPr>
          <w:color w:val="000000"/>
          <w:lang w:val="en-US"/>
        </w:rPr>
        <w:tab/>
        <w:t>glVertex3fv(a);</w:t>
      </w:r>
    </w:p>
    <w:p w:rsidR="008D7F9B" w:rsidRDefault="008D7F9B" w:rsidP="008D7F9B">
      <w:pPr>
        <w:tabs>
          <w:tab w:val="left" w:pos="90"/>
        </w:tabs>
        <w:autoSpaceDE w:val="0"/>
        <w:ind w:left="180"/>
      </w:pPr>
      <w:r>
        <w:rPr>
          <w:color w:val="000000"/>
          <w:lang w:val="en-US"/>
        </w:rPr>
        <w:tab/>
      </w:r>
      <w:r>
        <w:rPr>
          <w:color w:val="000000"/>
          <w:lang w:val="en-US"/>
        </w:rPr>
        <w:tab/>
        <w:t>//glColor3f(0.9,0.1,0.8);</w:t>
      </w:r>
    </w:p>
    <w:p w:rsidR="008D7F9B" w:rsidRDefault="008D7F9B" w:rsidP="008D7F9B">
      <w:pPr>
        <w:tabs>
          <w:tab w:val="left" w:pos="90"/>
        </w:tabs>
        <w:autoSpaceDE w:val="0"/>
        <w:ind w:left="180"/>
      </w:pPr>
      <w:r>
        <w:rPr>
          <w:color w:val="000000"/>
          <w:lang w:val="en-US"/>
        </w:rPr>
        <w:tab/>
      </w:r>
      <w:r>
        <w:rPr>
          <w:color w:val="000000"/>
          <w:lang w:val="en-US"/>
        </w:rPr>
        <w:tab/>
        <w:t>glVertex3fv(b);</w:t>
      </w:r>
    </w:p>
    <w:p w:rsidR="008D7F9B" w:rsidRDefault="008D7F9B" w:rsidP="008D7F9B">
      <w:pPr>
        <w:tabs>
          <w:tab w:val="left" w:pos="90"/>
        </w:tabs>
        <w:autoSpaceDE w:val="0"/>
        <w:ind w:left="180"/>
      </w:pPr>
      <w:r>
        <w:rPr>
          <w:color w:val="000000"/>
          <w:lang w:val="en-US"/>
        </w:rPr>
        <w:tab/>
      </w:r>
      <w:r>
        <w:rPr>
          <w:color w:val="000000"/>
          <w:lang w:val="en-US"/>
        </w:rPr>
        <w:tab/>
        <w:t>//glColor3f(1.0,1.0,1.0);</w:t>
      </w:r>
    </w:p>
    <w:p w:rsidR="008D7F9B" w:rsidRDefault="008D7F9B" w:rsidP="008D7F9B">
      <w:pPr>
        <w:tabs>
          <w:tab w:val="left" w:pos="90"/>
        </w:tabs>
        <w:autoSpaceDE w:val="0"/>
        <w:ind w:left="180"/>
      </w:pPr>
      <w:r>
        <w:rPr>
          <w:color w:val="000000"/>
          <w:lang w:val="en-US"/>
        </w:rPr>
        <w:tab/>
      </w:r>
      <w:r>
        <w:rPr>
          <w:color w:val="000000"/>
          <w:lang w:val="en-US"/>
        </w:rPr>
        <w:tab/>
        <w:t>glVertex3fv(c);</w:t>
      </w:r>
    </w:p>
    <w:p w:rsidR="008D7F9B" w:rsidRDefault="008D7F9B" w:rsidP="008D7F9B">
      <w:pPr>
        <w:tabs>
          <w:tab w:val="left" w:pos="90"/>
        </w:tabs>
        <w:autoSpaceDE w:val="0"/>
        <w:ind w:left="180"/>
      </w:pPr>
      <w:r>
        <w:rPr>
          <w:color w:val="000000"/>
          <w:lang w:val="en-US"/>
        </w:rPr>
        <w:tab/>
      </w:r>
      <w:r>
        <w:rPr>
          <w:color w:val="000000"/>
          <w:lang w:val="en-US"/>
        </w:rPr>
        <w:tab/>
        <w:t>//glColor3f(0.7,0.8,0.6);</w:t>
      </w:r>
    </w:p>
    <w:p w:rsidR="008D7F9B" w:rsidRDefault="008D7F9B" w:rsidP="008D7F9B">
      <w:pPr>
        <w:tabs>
          <w:tab w:val="left" w:pos="90"/>
        </w:tabs>
        <w:autoSpaceDE w:val="0"/>
        <w:ind w:left="180"/>
      </w:pPr>
      <w:r>
        <w:rPr>
          <w:color w:val="000000"/>
          <w:lang w:val="en-US"/>
        </w:rPr>
        <w:tab/>
      </w:r>
      <w:r>
        <w:rPr>
          <w:color w:val="000000"/>
          <w:lang w:val="en-US"/>
        </w:rPr>
        <w:tab/>
        <w:t>glVertex3fv(d);</w:t>
      </w:r>
    </w:p>
    <w:p w:rsidR="008D7F9B" w:rsidRDefault="008D7F9B" w:rsidP="008D7F9B">
      <w:pPr>
        <w:tabs>
          <w:tab w:val="left" w:pos="90"/>
        </w:tabs>
        <w:autoSpaceDE w:val="0"/>
        <w:ind w:left="180"/>
      </w:pPr>
      <w:r>
        <w:rPr>
          <w:color w:val="000000"/>
          <w:lang w:val="en-US"/>
        </w:rPr>
        <w:tab/>
        <w:t>glEnd();</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pPr>
      <w:r>
        <w:rPr>
          <w:color w:val="000000"/>
          <w:lang w:val="en-US"/>
        </w:rPr>
        <w:t>void spincube()</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pPr>
      <w:r>
        <w:rPr>
          <w:color w:val="000000"/>
          <w:lang w:val="en-US"/>
        </w:rPr>
        <w:tab/>
        <w:t>a=a+0.1;</w:t>
      </w:r>
    </w:p>
    <w:p w:rsidR="008D7F9B" w:rsidRDefault="008D7F9B" w:rsidP="008D7F9B">
      <w:pPr>
        <w:tabs>
          <w:tab w:val="left" w:pos="90"/>
        </w:tabs>
        <w:autoSpaceDE w:val="0"/>
        <w:ind w:left="180"/>
      </w:pPr>
      <w:r>
        <w:rPr>
          <w:color w:val="000000"/>
          <w:lang w:val="en-US"/>
        </w:rPr>
        <w:tab/>
        <w:t>if(a&gt;360)</w:t>
      </w:r>
    </w:p>
    <w:p w:rsidR="008D7F9B" w:rsidRDefault="008D7F9B" w:rsidP="008D7F9B">
      <w:pPr>
        <w:tabs>
          <w:tab w:val="left" w:pos="90"/>
        </w:tabs>
        <w:autoSpaceDE w:val="0"/>
        <w:ind w:left="180"/>
      </w:pPr>
      <w:r>
        <w:rPr>
          <w:color w:val="000000"/>
          <w:lang w:val="en-US"/>
        </w:rPr>
        <w:tab/>
      </w:r>
      <w:r>
        <w:rPr>
          <w:color w:val="000000"/>
          <w:lang w:val="en-US"/>
        </w:rPr>
        <w:tab/>
        <w:t>a-=360;</w:t>
      </w:r>
    </w:p>
    <w:p w:rsidR="008D7F9B" w:rsidRDefault="008D7F9B" w:rsidP="008D7F9B">
      <w:pPr>
        <w:tabs>
          <w:tab w:val="left" w:pos="90"/>
        </w:tabs>
        <w:autoSpaceDE w:val="0"/>
        <w:ind w:left="180"/>
      </w:pPr>
      <w:r>
        <w:rPr>
          <w:color w:val="000000"/>
          <w:lang w:val="en-US"/>
        </w:rPr>
        <w:tab/>
        <w:t>glutPostRedisplay();</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pPr>
      <w:r>
        <w:rPr>
          <w:color w:val="000000"/>
          <w:lang w:val="en-US"/>
        </w:rPr>
        <w:t>void main(int argc, char *argv[])</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pPr>
      <w:r>
        <w:rPr>
          <w:color w:val="000000"/>
          <w:lang w:val="en-US"/>
        </w:rPr>
        <w:tab/>
        <w:t>glutInit(&amp;argc,argv);</w:t>
      </w:r>
    </w:p>
    <w:p w:rsidR="008D7F9B" w:rsidRDefault="008D7F9B" w:rsidP="008D7F9B">
      <w:pPr>
        <w:tabs>
          <w:tab w:val="left" w:pos="90"/>
        </w:tabs>
        <w:autoSpaceDE w:val="0"/>
        <w:ind w:left="180"/>
      </w:pPr>
      <w:r>
        <w:rPr>
          <w:color w:val="000000"/>
          <w:lang w:val="en-US"/>
        </w:rPr>
        <w:tab/>
        <w:t>glutInitDisplayMode(GLUT_SINGLE|GLUT_RGB|GLUT_DEPTH);</w:t>
      </w:r>
    </w:p>
    <w:p w:rsidR="008D7F9B" w:rsidRDefault="008D7F9B" w:rsidP="008D7F9B">
      <w:pPr>
        <w:tabs>
          <w:tab w:val="left" w:pos="90"/>
        </w:tabs>
        <w:autoSpaceDE w:val="0"/>
        <w:ind w:left="180"/>
      </w:pPr>
      <w:r>
        <w:rPr>
          <w:color w:val="000000"/>
          <w:lang w:val="en-US"/>
        </w:rPr>
        <w:tab/>
        <w:t>glutInitWindowPosition(10,10);</w:t>
      </w:r>
    </w:p>
    <w:p w:rsidR="008D7F9B" w:rsidRDefault="008D7F9B" w:rsidP="008D7F9B">
      <w:pPr>
        <w:tabs>
          <w:tab w:val="left" w:pos="90"/>
        </w:tabs>
        <w:autoSpaceDE w:val="0"/>
        <w:ind w:left="180"/>
      </w:pPr>
      <w:r>
        <w:rPr>
          <w:color w:val="000000"/>
          <w:lang w:val="en-US"/>
        </w:rPr>
        <w:tab/>
        <w:t>glutInitWindowSize(500,500);</w:t>
      </w:r>
    </w:p>
    <w:p w:rsidR="008D7F9B" w:rsidRDefault="008D7F9B" w:rsidP="008D7F9B">
      <w:pPr>
        <w:tabs>
          <w:tab w:val="left" w:pos="90"/>
        </w:tabs>
        <w:autoSpaceDE w:val="0"/>
        <w:ind w:left="180"/>
      </w:pPr>
      <w:r>
        <w:rPr>
          <w:color w:val="000000"/>
          <w:lang w:val="en-US"/>
        </w:rPr>
        <w:lastRenderedPageBreak/>
        <w:tab/>
        <w:t>glutCreateWindow("Spinning Color Cube");</w:t>
      </w:r>
    </w:p>
    <w:p w:rsidR="008D7F9B" w:rsidRDefault="008D7F9B" w:rsidP="008D7F9B">
      <w:pPr>
        <w:tabs>
          <w:tab w:val="left" w:pos="90"/>
        </w:tabs>
        <w:autoSpaceDE w:val="0"/>
        <w:ind w:left="180"/>
      </w:pPr>
      <w:r>
        <w:rPr>
          <w:color w:val="000000"/>
          <w:lang w:val="en-US"/>
        </w:rPr>
        <w:tab/>
        <w:t>init();</w:t>
      </w:r>
    </w:p>
    <w:p w:rsidR="008D7F9B" w:rsidRDefault="008D7F9B" w:rsidP="008D7F9B">
      <w:pPr>
        <w:tabs>
          <w:tab w:val="left" w:pos="90"/>
        </w:tabs>
        <w:autoSpaceDE w:val="0"/>
        <w:ind w:left="180"/>
      </w:pPr>
      <w:r>
        <w:rPr>
          <w:color w:val="000000"/>
          <w:lang w:val="en-US"/>
        </w:rPr>
        <w:tab/>
        <w:t>glutDisplayFunc(display);</w:t>
      </w:r>
    </w:p>
    <w:p w:rsidR="008D7F9B" w:rsidRDefault="008D7F9B" w:rsidP="008D7F9B">
      <w:pPr>
        <w:tabs>
          <w:tab w:val="left" w:pos="90"/>
        </w:tabs>
        <w:autoSpaceDE w:val="0"/>
        <w:ind w:left="180"/>
      </w:pPr>
      <w:r>
        <w:rPr>
          <w:color w:val="000000"/>
          <w:lang w:val="en-US"/>
        </w:rPr>
        <w:tab/>
        <w:t>glEnable(GL_DEPTH_TEST);</w:t>
      </w:r>
    </w:p>
    <w:p w:rsidR="008D7F9B" w:rsidRDefault="008D7F9B" w:rsidP="008D7F9B">
      <w:pPr>
        <w:tabs>
          <w:tab w:val="left" w:pos="90"/>
        </w:tabs>
        <w:autoSpaceDE w:val="0"/>
        <w:ind w:left="180"/>
      </w:pPr>
      <w:r>
        <w:rPr>
          <w:color w:val="000000"/>
          <w:lang w:val="en-US"/>
        </w:rPr>
        <w:tab/>
        <w:t>glutIdleFunc(spincube);</w:t>
      </w:r>
    </w:p>
    <w:p w:rsidR="008D7F9B" w:rsidRDefault="008D7F9B" w:rsidP="008D7F9B">
      <w:pPr>
        <w:tabs>
          <w:tab w:val="left" w:pos="90"/>
        </w:tabs>
        <w:autoSpaceDE w:val="0"/>
        <w:ind w:left="180"/>
      </w:pPr>
      <w:r>
        <w:rPr>
          <w:color w:val="000000"/>
          <w:lang w:val="en-US"/>
        </w:rPr>
        <w:tab/>
        <w:t>glutMainLoop();</w:t>
      </w:r>
    </w:p>
    <w:p w:rsidR="008D7F9B" w:rsidRDefault="008D7F9B" w:rsidP="008D7F9B">
      <w:pPr>
        <w:tabs>
          <w:tab w:val="left" w:pos="90"/>
        </w:tabs>
        <w:autoSpaceDE w:val="0"/>
        <w:ind w:left="180"/>
        <w:rPr>
          <w:color w:val="000000"/>
          <w:lang w:val="en-US"/>
        </w:rPr>
      </w:pPr>
      <w:r>
        <w:rPr>
          <w:color w:val="000000"/>
          <w:lang w:val="en-US"/>
        </w:rPr>
        <w:t>}</w:t>
      </w:r>
    </w:p>
    <w:p w:rsidR="00F50C4A" w:rsidRPr="00F50C4A" w:rsidRDefault="00F50C4A" w:rsidP="008D7F9B">
      <w:pPr>
        <w:tabs>
          <w:tab w:val="left" w:pos="90"/>
        </w:tabs>
        <w:autoSpaceDE w:val="0"/>
        <w:ind w:left="180"/>
        <w:rPr>
          <w:sz w:val="8"/>
          <w:szCs w:val="8"/>
          <w:lang w:val="en-US"/>
        </w:rPr>
      </w:pPr>
    </w:p>
    <w:p w:rsidR="008D7F9B" w:rsidRDefault="008D7F9B" w:rsidP="008D7F9B">
      <w:pPr>
        <w:tabs>
          <w:tab w:val="left" w:pos="90"/>
        </w:tabs>
        <w:ind w:left="180"/>
        <w:jc w:val="both"/>
      </w:pPr>
      <w:r>
        <w:rPr>
          <w:b/>
          <w:color w:val="000000"/>
          <w:lang w:val="en-US"/>
        </w:rPr>
        <w:t>Output 1:</w:t>
      </w:r>
    </w:p>
    <w:p w:rsidR="008D7F9B" w:rsidRDefault="008D7F9B" w:rsidP="008D7F9B">
      <w:pPr>
        <w:tabs>
          <w:tab w:val="left" w:pos="90"/>
        </w:tabs>
        <w:ind w:left="180"/>
        <w:jc w:val="both"/>
        <w:rPr>
          <w:color w:val="000000"/>
        </w:rPr>
      </w:pPr>
      <w:r>
        <w:rPr>
          <w:color w:val="000000"/>
          <w:lang w:val="en-US"/>
        </w:rPr>
        <w:drawing>
          <wp:inline distT="0" distB="0" distL="0" distR="0" wp14:anchorId="4A787A94" wp14:editId="0B035DA8">
            <wp:extent cx="2339340" cy="2339340"/>
            <wp:effectExtent l="19050" t="19050" r="22860" b="228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9340" cy="2339340"/>
                    </a:xfrm>
                    <a:prstGeom prst="rect">
                      <a:avLst/>
                    </a:prstGeom>
                    <a:solidFill>
                      <a:srgbClr val="FFFFFF">
                        <a:alpha val="0"/>
                      </a:srgbClr>
                    </a:solidFill>
                    <a:ln w="1270" cmpd="sng">
                      <a:solidFill>
                        <a:srgbClr val="000000"/>
                      </a:solidFill>
                      <a:miter lim="800000"/>
                      <a:headEnd/>
                      <a:tailEnd/>
                    </a:ln>
                    <a:effectLst/>
                  </pic:spPr>
                </pic:pic>
              </a:graphicData>
            </a:graphic>
          </wp:inline>
        </w:drawing>
      </w:r>
    </w:p>
    <w:p w:rsidR="00F50C4A" w:rsidRDefault="00F50C4A" w:rsidP="008D7F9B">
      <w:pPr>
        <w:tabs>
          <w:tab w:val="left" w:pos="90"/>
        </w:tabs>
        <w:ind w:left="180"/>
        <w:jc w:val="both"/>
        <w:rPr>
          <w:b/>
          <w:color w:val="000000"/>
        </w:rPr>
      </w:pPr>
    </w:p>
    <w:p w:rsidR="008D7F9B" w:rsidRDefault="008D7F9B" w:rsidP="008D7F9B">
      <w:pPr>
        <w:tabs>
          <w:tab w:val="left" w:pos="90"/>
        </w:tabs>
        <w:ind w:left="180"/>
        <w:jc w:val="both"/>
      </w:pPr>
      <w:r>
        <w:rPr>
          <w:b/>
          <w:color w:val="000000"/>
        </w:rPr>
        <w:t>Output 2:</w:t>
      </w:r>
    </w:p>
    <w:p w:rsidR="008D7F9B" w:rsidRDefault="00F50C4A" w:rsidP="008D7F9B">
      <w:pPr>
        <w:tabs>
          <w:tab w:val="left" w:pos="90"/>
        </w:tabs>
        <w:ind w:left="180"/>
        <w:jc w:val="both"/>
        <w:rPr>
          <w:b/>
          <w:color w:val="000000"/>
        </w:rPr>
      </w:pPr>
      <w:r>
        <w:rPr>
          <w:color w:val="000000"/>
          <w:lang w:val="en-US"/>
        </w:rPr>
        <w:drawing>
          <wp:inline distT="0" distB="0" distL="0" distR="0" wp14:anchorId="28FEF00A" wp14:editId="574B7670">
            <wp:extent cx="2339162" cy="2243469"/>
            <wp:effectExtent l="0" t="0" r="4445"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9162" cy="2243469"/>
                    </a:xfrm>
                    <a:prstGeom prst="rect">
                      <a:avLst/>
                    </a:prstGeom>
                    <a:noFill/>
                  </pic:spPr>
                </pic:pic>
              </a:graphicData>
            </a:graphic>
          </wp:inline>
        </w:drawing>
      </w:r>
    </w:p>
    <w:p w:rsidR="008D7F9B" w:rsidRDefault="008D7F9B" w:rsidP="008D7F9B">
      <w:pPr>
        <w:tabs>
          <w:tab w:val="left" w:pos="90"/>
        </w:tabs>
        <w:ind w:left="180"/>
        <w:jc w:val="both"/>
      </w:pPr>
      <w:r>
        <w:rPr>
          <w:b/>
          <w:color w:val="000000"/>
        </w:rPr>
        <w:t>Output 3:</w:t>
      </w:r>
    </w:p>
    <w:p w:rsidR="008D7F9B" w:rsidRDefault="008D7F9B" w:rsidP="008D7F9B">
      <w:pPr>
        <w:tabs>
          <w:tab w:val="left" w:pos="90"/>
        </w:tabs>
        <w:ind w:left="180"/>
        <w:jc w:val="both"/>
        <w:rPr>
          <w:b/>
          <w:color w:val="000000"/>
        </w:rPr>
      </w:pPr>
    </w:p>
    <w:p w:rsidR="008D7F9B" w:rsidRDefault="008D7F9B" w:rsidP="008D7F9B">
      <w:pPr>
        <w:tabs>
          <w:tab w:val="left" w:pos="90"/>
        </w:tabs>
        <w:ind w:left="180"/>
        <w:jc w:val="both"/>
        <w:rPr>
          <w:color w:val="000000"/>
        </w:rPr>
      </w:pPr>
      <w:r>
        <w:rPr>
          <w:color w:val="000000"/>
          <w:lang w:val="en-US"/>
        </w:rPr>
        <w:drawing>
          <wp:inline distT="0" distB="0" distL="0" distR="0" wp14:anchorId="5B4312C7" wp14:editId="37343AC7">
            <wp:extent cx="2339340" cy="2328545"/>
            <wp:effectExtent l="19050" t="19050" r="22860" b="146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9340" cy="2328545"/>
                    </a:xfrm>
                    <a:prstGeom prst="rect">
                      <a:avLst/>
                    </a:prstGeom>
                    <a:solidFill>
                      <a:srgbClr val="FFFFFF">
                        <a:alpha val="0"/>
                      </a:srgbClr>
                    </a:solidFill>
                    <a:ln w="1270" cmpd="sng">
                      <a:solidFill>
                        <a:srgbClr val="000000"/>
                      </a:solidFill>
                      <a:miter lim="800000"/>
                      <a:headEnd/>
                      <a:tailEnd/>
                    </a:ln>
                    <a:effectLst/>
                  </pic:spPr>
                </pic:pic>
              </a:graphicData>
            </a:graphic>
          </wp:inline>
        </w:drawing>
      </w:r>
    </w:p>
    <w:p w:rsidR="008D7F9B" w:rsidRDefault="008D7F9B" w:rsidP="008D7F9B">
      <w:pPr>
        <w:tabs>
          <w:tab w:val="left" w:pos="90"/>
        </w:tabs>
        <w:ind w:left="180"/>
        <w:jc w:val="both"/>
        <w:rPr>
          <w:color w:val="000000"/>
        </w:rPr>
      </w:pPr>
    </w:p>
    <w:p w:rsidR="008D7F9B" w:rsidRDefault="008D7F9B" w:rsidP="008D7F9B">
      <w:pPr>
        <w:tabs>
          <w:tab w:val="left" w:pos="90"/>
        </w:tabs>
        <w:ind w:left="180"/>
        <w:jc w:val="both"/>
        <w:rPr>
          <w:color w:val="000000"/>
        </w:rPr>
      </w:pPr>
    </w:p>
    <w:p w:rsidR="008D7F9B" w:rsidRDefault="008D7F9B" w:rsidP="008D7F9B">
      <w:pPr>
        <w:tabs>
          <w:tab w:val="left" w:pos="90"/>
        </w:tabs>
        <w:ind w:left="180"/>
        <w:jc w:val="both"/>
        <w:rPr>
          <w:color w:val="000000"/>
        </w:rPr>
      </w:pPr>
    </w:p>
    <w:p w:rsidR="008D7F9B" w:rsidRDefault="008D7F9B" w:rsidP="008D7F9B">
      <w:pPr>
        <w:tabs>
          <w:tab w:val="left" w:pos="90"/>
        </w:tabs>
        <w:ind w:left="180"/>
        <w:jc w:val="both"/>
        <w:rPr>
          <w:color w:val="000000"/>
        </w:rPr>
      </w:pPr>
    </w:p>
    <w:p w:rsidR="008D7F9B" w:rsidRDefault="008D7F9B" w:rsidP="008D7F9B">
      <w:pPr>
        <w:tabs>
          <w:tab w:val="left" w:pos="90"/>
        </w:tabs>
        <w:ind w:left="180"/>
        <w:jc w:val="both"/>
        <w:rPr>
          <w:color w:val="000000"/>
        </w:rPr>
      </w:pPr>
    </w:p>
    <w:p w:rsidR="008D7F9B" w:rsidRDefault="008D7F9B" w:rsidP="008D7F9B">
      <w:pPr>
        <w:tabs>
          <w:tab w:val="left" w:pos="90"/>
        </w:tabs>
        <w:ind w:left="180"/>
        <w:jc w:val="both"/>
        <w:rPr>
          <w:color w:val="000000"/>
        </w:rPr>
      </w:pPr>
    </w:p>
    <w:p w:rsidR="008D7F9B" w:rsidRDefault="008D7F9B" w:rsidP="008D7F9B">
      <w:pPr>
        <w:tabs>
          <w:tab w:val="left" w:pos="90"/>
        </w:tabs>
        <w:ind w:left="180"/>
        <w:jc w:val="both"/>
        <w:rPr>
          <w:color w:val="000000"/>
        </w:rPr>
      </w:pPr>
    </w:p>
    <w:p w:rsidR="008D7F9B" w:rsidRDefault="008D7F9B" w:rsidP="008D7F9B">
      <w:pPr>
        <w:tabs>
          <w:tab w:val="left" w:pos="90"/>
        </w:tabs>
        <w:ind w:left="180"/>
        <w:jc w:val="both"/>
        <w:rPr>
          <w:color w:val="000000"/>
        </w:rPr>
      </w:pPr>
    </w:p>
    <w:p w:rsidR="008D7F9B" w:rsidRDefault="008D7F9B" w:rsidP="008D7F9B">
      <w:pPr>
        <w:tabs>
          <w:tab w:val="left" w:pos="90"/>
        </w:tabs>
        <w:ind w:left="180"/>
        <w:jc w:val="both"/>
        <w:rPr>
          <w:color w:val="000000"/>
        </w:rPr>
      </w:pPr>
    </w:p>
    <w:p w:rsidR="008D7F9B" w:rsidRDefault="008D7F9B" w:rsidP="008D7F9B">
      <w:pPr>
        <w:tabs>
          <w:tab w:val="left" w:pos="90"/>
        </w:tabs>
        <w:ind w:left="180"/>
        <w:jc w:val="both"/>
        <w:rPr>
          <w:color w:val="000000"/>
        </w:rPr>
      </w:pPr>
    </w:p>
    <w:p w:rsidR="008D7F9B" w:rsidRDefault="008D7F9B" w:rsidP="008D7F9B">
      <w:pPr>
        <w:tabs>
          <w:tab w:val="left" w:pos="90"/>
        </w:tabs>
        <w:ind w:left="180"/>
        <w:jc w:val="both"/>
        <w:rPr>
          <w:color w:val="000000"/>
        </w:rPr>
      </w:pPr>
    </w:p>
    <w:p w:rsidR="008D7F9B" w:rsidRDefault="008D7F9B" w:rsidP="008D7F9B">
      <w:pPr>
        <w:tabs>
          <w:tab w:val="left" w:pos="90"/>
        </w:tabs>
        <w:ind w:left="180"/>
        <w:jc w:val="both"/>
        <w:rPr>
          <w:color w:val="000000"/>
        </w:rPr>
      </w:pPr>
    </w:p>
    <w:p w:rsidR="008D7F9B" w:rsidRDefault="008D7F9B" w:rsidP="008D7F9B">
      <w:pPr>
        <w:tabs>
          <w:tab w:val="left" w:pos="90"/>
        </w:tabs>
        <w:ind w:left="180"/>
        <w:jc w:val="both"/>
        <w:rPr>
          <w:color w:val="000000"/>
        </w:rPr>
      </w:pPr>
    </w:p>
    <w:p w:rsidR="005B772B" w:rsidRDefault="005B772B" w:rsidP="008D7F9B">
      <w:pPr>
        <w:tabs>
          <w:tab w:val="left" w:pos="90"/>
        </w:tabs>
        <w:ind w:left="180"/>
        <w:jc w:val="both"/>
        <w:rPr>
          <w:color w:val="000000"/>
        </w:rPr>
      </w:pPr>
    </w:p>
    <w:p w:rsidR="005B772B" w:rsidRDefault="005B772B" w:rsidP="008D7F9B">
      <w:pPr>
        <w:tabs>
          <w:tab w:val="left" w:pos="90"/>
        </w:tabs>
        <w:ind w:left="180"/>
        <w:jc w:val="both"/>
        <w:rPr>
          <w:color w:val="000000"/>
        </w:rPr>
      </w:pPr>
    </w:p>
    <w:p w:rsidR="005B772B" w:rsidRDefault="005B772B" w:rsidP="008D7F9B">
      <w:pPr>
        <w:tabs>
          <w:tab w:val="left" w:pos="90"/>
        </w:tabs>
        <w:ind w:left="180"/>
        <w:jc w:val="both"/>
        <w:rPr>
          <w:color w:val="000000"/>
        </w:rPr>
      </w:pPr>
    </w:p>
    <w:p w:rsidR="005B772B" w:rsidRDefault="005B772B" w:rsidP="008D7F9B">
      <w:pPr>
        <w:tabs>
          <w:tab w:val="left" w:pos="90"/>
        </w:tabs>
        <w:ind w:left="180"/>
        <w:jc w:val="both"/>
        <w:rPr>
          <w:color w:val="000000"/>
        </w:rPr>
      </w:pPr>
    </w:p>
    <w:p w:rsidR="005B772B" w:rsidRDefault="005B772B" w:rsidP="008D7F9B">
      <w:pPr>
        <w:tabs>
          <w:tab w:val="left" w:pos="90"/>
        </w:tabs>
        <w:ind w:left="180"/>
        <w:jc w:val="both"/>
        <w:rPr>
          <w:color w:val="000000"/>
        </w:rPr>
      </w:pPr>
    </w:p>
    <w:p w:rsidR="005B772B" w:rsidRDefault="005B772B" w:rsidP="008D7F9B">
      <w:pPr>
        <w:tabs>
          <w:tab w:val="left" w:pos="90"/>
        </w:tabs>
        <w:ind w:left="180"/>
        <w:jc w:val="both"/>
        <w:rPr>
          <w:color w:val="000000"/>
        </w:rPr>
      </w:pPr>
    </w:p>
    <w:p w:rsidR="005B772B" w:rsidRDefault="005B772B" w:rsidP="008D7F9B">
      <w:pPr>
        <w:tabs>
          <w:tab w:val="left" w:pos="90"/>
        </w:tabs>
        <w:ind w:left="180"/>
        <w:jc w:val="both"/>
        <w:rPr>
          <w:color w:val="000000"/>
        </w:rPr>
      </w:pPr>
    </w:p>
    <w:p w:rsidR="005B772B" w:rsidRDefault="005B772B" w:rsidP="008D7F9B">
      <w:pPr>
        <w:tabs>
          <w:tab w:val="left" w:pos="90"/>
        </w:tabs>
        <w:ind w:left="180"/>
        <w:jc w:val="both"/>
        <w:rPr>
          <w:color w:val="000000"/>
        </w:rPr>
      </w:pPr>
    </w:p>
    <w:p w:rsidR="005B772B" w:rsidRDefault="005B772B" w:rsidP="008D7F9B">
      <w:pPr>
        <w:tabs>
          <w:tab w:val="left" w:pos="90"/>
        </w:tabs>
        <w:ind w:left="180"/>
        <w:jc w:val="both"/>
        <w:rPr>
          <w:color w:val="000000"/>
        </w:rPr>
      </w:pPr>
    </w:p>
    <w:p w:rsidR="005B772B" w:rsidRDefault="005B772B" w:rsidP="008D7F9B">
      <w:pPr>
        <w:tabs>
          <w:tab w:val="left" w:pos="90"/>
        </w:tabs>
        <w:ind w:left="180"/>
        <w:jc w:val="both"/>
        <w:rPr>
          <w:color w:val="000000"/>
        </w:rPr>
      </w:pPr>
    </w:p>
    <w:p w:rsidR="005B772B" w:rsidRDefault="005B772B" w:rsidP="008D7F9B">
      <w:pPr>
        <w:tabs>
          <w:tab w:val="left" w:pos="90"/>
        </w:tabs>
        <w:ind w:left="180"/>
        <w:jc w:val="both"/>
        <w:rPr>
          <w:color w:val="000000"/>
        </w:rPr>
      </w:pPr>
    </w:p>
    <w:p w:rsidR="005B772B" w:rsidRDefault="005B772B" w:rsidP="008D7F9B">
      <w:pPr>
        <w:tabs>
          <w:tab w:val="left" w:pos="90"/>
        </w:tabs>
        <w:ind w:left="180"/>
        <w:jc w:val="both"/>
        <w:rPr>
          <w:color w:val="000000"/>
        </w:rPr>
      </w:pPr>
    </w:p>
    <w:p w:rsidR="005B772B" w:rsidRDefault="005B772B" w:rsidP="008D7F9B">
      <w:pPr>
        <w:tabs>
          <w:tab w:val="left" w:pos="90"/>
        </w:tabs>
        <w:ind w:left="180"/>
        <w:jc w:val="both"/>
        <w:rPr>
          <w:color w:val="000000"/>
        </w:rPr>
      </w:pPr>
    </w:p>
    <w:p w:rsidR="005B772B" w:rsidRDefault="005B772B" w:rsidP="008D7F9B">
      <w:pPr>
        <w:tabs>
          <w:tab w:val="left" w:pos="90"/>
        </w:tabs>
        <w:ind w:left="180"/>
        <w:jc w:val="both"/>
        <w:rPr>
          <w:color w:val="000000"/>
        </w:rPr>
      </w:pPr>
    </w:p>
    <w:p w:rsidR="005B772B" w:rsidRDefault="005B772B" w:rsidP="008D7F9B">
      <w:pPr>
        <w:tabs>
          <w:tab w:val="left" w:pos="90"/>
        </w:tabs>
        <w:ind w:left="180"/>
        <w:jc w:val="both"/>
        <w:rPr>
          <w:color w:val="000000"/>
        </w:rPr>
      </w:pPr>
    </w:p>
    <w:p w:rsidR="005B772B" w:rsidRDefault="005B772B" w:rsidP="008D7F9B">
      <w:pPr>
        <w:tabs>
          <w:tab w:val="left" w:pos="90"/>
        </w:tabs>
        <w:ind w:left="180"/>
        <w:jc w:val="both"/>
        <w:rPr>
          <w:color w:val="000000"/>
        </w:rPr>
      </w:pPr>
    </w:p>
    <w:p w:rsidR="005B772B" w:rsidRDefault="005B772B" w:rsidP="008D7F9B">
      <w:pPr>
        <w:tabs>
          <w:tab w:val="left" w:pos="90"/>
        </w:tabs>
        <w:ind w:left="180"/>
        <w:jc w:val="both"/>
        <w:rPr>
          <w:color w:val="000000"/>
        </w:rPr>
      </w:pPr>
    </w:p>
    <w:p w:rsidR="005B772B" w:rsidRDefault="005B772B" w:rsidP="008D7F9B">
      <w:pPr>
        <w:tabs>
          <w:tab w:val="left" w:pos="90"/>
        </w:tabs>
        <w:ind w:left="180"/>
        <w:jc w:val="both"/>
        <w:rPr>
          <w:color w:val="000000"/>
        </w:rPr>
      </w:pPr>
    </w:p>
    <w:p w:rsidR="005B772B" w:rsidRDefault="005B772B" w:rsidP="008D7F9B">
      <w:pPr>
        <w:tabs>
          <w:tab w:val="left" w:pos="90"/>
        </w:tabs>
        <w:ind w:left="180"/>
        <w:jc w:val="both"/>
        <w:rPr>
          <w:color w:val="000000"/>
        </w:rPr>
      </w:pPr>
    </w:p>
    <w:p w:rsidR="005B772B" w:rsidRDefault="005B772B" w:rsidP="008D7F9B">
      <w:pPr>
        <w:tabs>
          <w:tab w:val="left" w:pos="90"/>
        </w:tabs>
        <w:ind w:left="180"/>
        <w:jc w:val="both"/>
        <w:rPr>
          <w:color w:val="000000"/>
        </w:rPr>
      </w:pPr>
    </w:p>
    <w:p w:rsidR="005B772B" w:rsidRDefault="005B772B" w:rsidP="008D7F9B">
      <w:pPr>
        <w:tabs>
          <w:tab w:val="left" w:pos="90"/>
        </w:tabs>
        <w:ind w:left="180"/>
        <w:jc w:val="both"/>
        <w:rPr>
          <w:color w:val="000000"/>
        </w:rPr>
      </w:pPr>
    </w:p>
    <w:p w:rsidR="008D7F9B" w:rsidRDefault="008D7F9B" w:rsidP="008D7F9B">
      <w:pPr>
        <w:tabs>
          <w:tab w:val="left" w:pos="90"/>
        </w:tabs>
        <w:ind w:left="180"/>
        <w:jc w:val="both"/>
        <w:rPr>
          <w:color w:val="000000"/>
        </w:rPr>
      </w:pPr>
    </w:p>
    <w:p w:rsidR="008D7F9B" w:rsidRPr="00BA68DF" w:rsidRDefault="008D7F9B" w:rsidP="008D7F9B">
      <w:pPr>
        <w:tabs>
          <w:tab w:val="left" w:pos="90"/>
        </w:tabs>
        <w:spacing w:line="340" w:lineRule="exact"/>
        <w:ind w:left="180"/>
        <w:jc w:val="both"/>
        <w:rPr>
          <w:b/>
        </w:rPr>
      </w:pPr>
      <w:r w:rsidRPr="00BA68DF">
        <w:rPr>
          <w:b/>
          <w:color w:val="000000"/>
        </w:rPr>
        <w:t>4. Draw a color cube and allow the user to move the camera suitably to experiment with perspective viewing.</w:t>
      </w:r>
    </w:p>
    <w:p w:rsidR="005B772B" w:rsidRDefault="005B772B" w:rsidP="008D7F9B">
      <w:pPr>
        <w:tabs>
          <w:tab w:val="left" w:pos="90"/>
        </w:tabs>
        <w:spacing w:line="340" w:lineRule="exact"/>
        <w:ind w:left="180"/>
        <w:jc w:val="both"/>
        <w:rPr>
          <w:b/>
          <w:color w:val="000000"/>
        </w:rPr>
      </w:pPr>
    </w:p>
    <w:p w:rsidR="008D7F9B" w:rsidRPr="005B772B" w:rsidRDefault="005B772B" w:rsidP="008D7F9B">
      <w:pPr>
        <w:tabs>
          <w:tab w:val="left" w:pos="90"/>
        </w:tabs>
        <w:spacing w:line="340" w:lineRule="exact"/>
        <w:ind w:left="180"/>
        <w:jc w:val="both"/>
        <w:rPr>
          <w:b/>
          <w:color w:val="000000"/>
        </w:rPr>
      </w:pPr>
      <w:r w:rsidRPr="005B772B">
        <w:rPr>
          <w:b/>
          <w:color w:val="000000"/>
        </w:rPr>
        <w:t>Program:</w:t>
      </w:r>
    </w:p>
    <w:p w:rsidR="008D7F9B" w:rsidRDefault="008D7F9B" w:rsidP="008D7F9B">
      <w:pPr>
        <w:tabs>
          <w:tab w:val="left" w:pos="90"/>
        </w:tabs>
        <w:autoSpaceDE w:val="0"/>
        <w:ind w:left="180"/>
      </w:pPr>
      <w:r>
        <w:rPr>
          <w:color w:val="000000"/>
          <w:lang w:val="en-US"/>
        </w:rPr>
        <w:t>#include&lt;stdio.h&gt;</w:t>
      </w:r>
    </w:p>
    <w:p w:rsidR="008D7F9B" w:rsidRDefault="008D7F9B" w:rsidP="008D7F9B">
      <w:pPr>
        <w:tabs>
          <w:tab w:val="left" w:pos="90"/>
        </w:tabs>
        <w:autoSpaceDE w:val="0"/>
        <w:ind w:left="180"/>
      </w:pPr>
      <w:r>
        <w:rPr>
          <w:color w:val="000000"/>
          <w:lang w:val="en-US"/>
        </w:rPr>
        <w:t>#include&lt;stdlib.h&gt;</w:t>
      </w:r>
    </w:p>
    <w:p w:rsidR="008D7F9B" w:rsidRDefault="008D7F9B" w:rsidP="008D7F9B">
      <w:pPr>
        <w:tabs>
          <w:tab w:val="left" w:pos="90"/>
        </w:tabs>
        <w:autoSpaceDE w:val="0"/>
        <w:ind w:left="180"/>
      </w:pPr>
      <w:r>
        <w:rPr>
          <w:color w:val="000000"/>
          <w:lang w:val="en-US"/>
        </w:rPr>
        <w:t>#include&lt;GL/glut.h&gt;</w:t>
      </w:r>
    </w:p>
    <w:p w:rsidR="008D7F9B" w:rsidRDefault="008D7F9B" w:rsidP="008D7F9B">
      <w:pPr>
        <w:tabs>
          <w:tab w:val="left" w:pos="90"/>
        </w:tabs>
        <w:autoSpaceDE w:val="0"/>
        <w:ind w:left="180"/>
      </w:pPr>
      <w:r>
        <w:rPr>
          <w:color w:val="000000"/>
          <w:lang w:val="en-US"/>
        </w:rPr>
        <w:t>GLfloat v[8][3]={{-100,-100,100},{100,-100,100},{100,100,100},{-100,100,100},{-100,-100,-100}, {100,-100,-100},{100,100,-100},{-100,100,-100}};</w:t>
      </w:r>
    </w:p>
    <w:p w:rsidR="008D7F9B" w:rsidRDefault="008D7F9B" w:rsidP="008D7F9B">
      <w:pPr>
        <w:tabs>
          <w:tab w:val="left" w:pos="90"/>
        </w:tabs>
        <w:autoSpaceDE w:val="0"/>
        <w:ind w:left="180"/>
      </w:pPr>
      <w:r>
        <w:rPr>
          <w:color w:val="000000"/>
          <w:lang w:val="en-US"/>
        </w:rPr>
        <w:t>GLfloat viewer[3]={ 0.0,0.0,500};</w:t>
      </w:r>
    </w:p>
    <w:p w:rsidR="008D7F9B" w:rsidRDefault="008D7F9B" w:rsidP="008D7F9B">
      <w:pPr>
        <w:tabs>
          <w:tab w:val="left" w:pos="90"/>
        </w:tabs>
        <w:autoSpaceDE w:val="0"/>
        <w:ind w:left="180"/>
        <w:rPr>
          <w:color w:val="000000"/>
          <w:lang w:val="en-US"/>
        </w:rPr>
      </w:pPr>
    </w:p>
    <w:p w:rsidR="008D7F9B" w:rsidRDefault="008D7F9B" w:rsidP="008D7F9B">
      <w:pPr>
        <w:tabs>
          <w:tab w:val="left" w:pos="90"/>
        </w:tabs>
        <w:autoSpaceDE w:val="0"/>
        <w:ind w:left="180"/>
      </w:pPr>
      <w:r>
        <w:rPr>
          <w:color w:val="000000"/>
          <w:lang w:val="en-US"/>
        </w:rPr>
        <w:t>void drawcube(GLfloat *,GLfloat *,GLfloat *,GLfloat *);</w:t>
      </w:r>
    </w:p>
    <w:p w:rsidR="008D7F9B" w:rsidRDefault="008D7F9B" w:rsidP="008D7F9B">
      <w:pPr>
        <w:tabs>
          <w:tab w:val="left" w:pos="90"/>
        </w:tabs>
        <w:autoSpaceDE w:val="0"/>
        <w:ind w:left="180"/>
        <w:rPr>
          <w:color w:val="000000"/>
          <w:lang w:val="en-US"/>
        </w:rPr>
      </w:pPr>
    </w:p>
    <w:p w:rsidR="008D7F9B" w:rsidRDefault="008D7F9B" w:rsidP="008D7F9B">
      <w:pPr>
        <w:tabs>
          <w:tab w:val="left" w:pos="90"/>
        </w:tabs>
        <w:autoSpaceDE w:val="0"/>
        <w:ind w:left="180"/>
      </w:pPr>
      <w:r>
        <w:rPr>
          <w:color w:val="000000"/>
          <w:lang w:val="en-US"/>
        </w:rPr>
        <w:t>void keys(unsigned char k,int x,int y)</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pPr>
      <w:r>
        <w:rPr>
          <w:color w:val="000000"/>
          <w:lang w:val="en-US"/>
        </w:rPr>
        <w:tab/>
        <w:t>if(k=='x') viewer[0]-=10.0;</w:t>
      </w:r>
    </w:p>
    <w:p w:rsidR="008D7F9B" w:rsidRDefault="008D7F9B" w:rsidP="008D7F9B">
      <w:pPr>
        <w:tabs>
          <w:tab w:val="left" w:pos="90"/>
        </w:tabs>
        <w:autoSpaceDE w:val="0"/>
        <w:ind w:left="180"/>
      </w:pPr>
      <w:r>
        <w:rPr>
          <w:color w:val="000000"/>
          <w:lang w:val="en-US"/>
        </w:rPr>
        <w:tab/>
        <w:t>if(k=='X')  viewer[0]+=10.0;</w:t>
      </w:r>
    </w:p>
    <w:p w:rsidR="008D7F9B" w:rsidRDefault="008D7F9B" w:rsidP="008D7F9B">
      <w:pPr>
        <w:tabs>
          <w:tab w:val="left" w:pos="90"/>
        </w:tabs>
        <w:autoSpaceDE w:val="0"/>
        <w:ind w:left="180"/>
      </w:pPr>
      <w:r>
        <w:rPr>
          <w:color w:val="000000"/>
          <w:lang w:val="en-US"/>
        </w:rPr>
        <w:lastRenderedPageBreak/>
        <w:tab/>
        <w:t>if(k=='y') viewer[1]+=10.0;</w:t>
      </w:r>
    </w:p>
    <w:p w:rsidR="008D7F9B" w:rsidRDefault="008D7F9B" w:rsidP="008D7F9B">
      <w:pPr>
        <w:tabs>
          <w:tab w:val="left" w:pos="90"/>
        </w:tabs>
        <w:autoSpaceDE w:val="0"/>
        <w:ind w:left="180"/>
      </w:pPr>
      <w:r>
        <w:rPr>
          <w:color w:val="000000"/>
          <w:lang w:val="en-US"/>
        </w:rPr>
        <w:tab/>
        <w:t>if(k=='Y') viewer[1]-=10.0;</w:t>
      </w:r>
    </w:p>
    <w:p w:rsidR="008D7F9B" w:rsidRDefault="008D7F9B" w:rsidP="008D7F9B">
      <w:pPr>
        <w:tabs>
          <w:tab w:val="left" w:pos="90"/>
        </w:tabs>
        <w:autoSpaceDE w:val="0"/>
        <w:ind w:left="180"/>
      </w:pPr>
      <w:r>
        <w:rPr>
          <w:color w:val="000000"/>
          <w:lang w:val="en-US"/>
        </w:rPr>
        <w:tab/>
        <w:t>if(k=='z') viewer[2]+=10.0;</w:t>
      </w:r>
    </w:p>
    <w:p w:rsidR="008D7F9B" w:rsidRDefault="008D7F9B" w:rsidP="008D7F9B">
      <w:pPr>
        <w:tabs>
          <w:tab w:val="left" w:pos="90"/>
        </w:tabs>
        <w:autoSpaceDE w:val="0"/>
        <w:ind w:left="180"/>
      </w:pPr>
      <w:r>
        <w:rPr>
          <w:color w:val="000000"/>
          <w:lang w:val="en-US"/>
        </w:rPr>
        <w:tab/>
        <w:t>if(k=='Z') viewer[2]-=10.0;</w:t>
      </w:r>
    </w:p>
    <w:p w:rsidR="008D7F9B" w:rsidRDefault="008D7F9B" w:rsidP="008D7F9B">
      <w:pPr>
        <w:tabs>
          <w:tab w:val="left" w:pos="90"/>
        </w:tabs>
        <w:autoSpaceDE w:val="0"/>
        <w:ind w:left="180"/>
      </w:pPr>
      <w:r>
        <w:rPr>
          <w:color w:val="000000"/>
          <w:lang w:val="en-US"/>
        </w:rPr>
        <w:tab/>
        <w:t>glutPostRedisplay();</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rPr>
          <w:color w:val="000000"/>
          <w:lang w:val="en-US"/>
        </w:rPr>
      </w:pPr>
    </w:p>
    <w:p w:rsidR="008D7F9B" w:rsidRDefault="008D7F9B" w:rsidP="008D7F9B">
      <w:pPr>
        <w:tabs>
          <w:tab w:val="left" w:pos="90"/>
        </w:tabs>
        <w:autoSpaceDE w:val="0"/>
        <w:ind w:left="180"/>
      </w:pPr>
      <w:r>
        <w:rPr>
          <w:color w:val="000000"/>
          <w:lang w:val="en-US"/>
        </w:rPr>
        <w:t>void init()</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pPr>
      <w:r>
        <w:rPr>
          <w:color w:val="000000"/>
          <w:lang w:val="en-US"/>
        </w:rPr>
        <w:tab/>
        <w:t>glClearColor(0.0,0.0,0.0,0.0);</w:t>
      </w:r>
    </w:p>
    <w:p w:rsidR="008D7F9B" w:rsidRDefault="008D7F9B" w:rsidP="008D7F9B">
      <w:pPr>
        <w:tabs>
          <w:tab w:val="left" w:pos="90"/>
        </w:tabs>
        <w:autoSpaceDE w:val="0"/>
        <w:ind w:left="180"/>
      </w:pPr>
      <w:r>
        <w:rPr>
          <w:color w:val="000000"/>
          <w:lang w:val="en-US"/>
        </w:rPr>
        <w:tab/>
        <w:t>glMatrixMode(GL_PROJECTION);</w:t>
      </w:r>
    </w:p>
    <w:p w:rsidR="008D7F9B" w:rsidRDefault="008D7F9B" w:rsidP="008D7F9B">
      <w:pPr>
        <w:tabs>
          <w:tab w:val="left" w:pos="90"/>
        </w:tabs>
        <w:autoSpaceDE w:val="0"/>
        <w:ind w:left="180"/>
      </w:pPr>
      <w:r>
        <w:rPr>
          <w:color w:val="000000"/>
          <w:lang w:val="en-US"/>
        </w:rPr>
        <w:tab/>
        <w:t>glLoadIdentity();</w:t>
      </w:r>
    </w:p>
    <w:p w:rsidR="008D7F9B" w:rsidRDefault="008D7F9B" w:rsidP="008D7F9B">
      <w:pPr>
        <w:tabs>
          <w:tab w:val="left" w:pos="90"/>
        </w:tabs>
        <w:autoSpaceDE w:val="0"/>
        <w:ind w:left="180"/>
      </w:pPr>
      <w:r>
        <w:rPr>
          <w:color w:val="000000"/>
          <w:lang w:val="en-US"/>
        </w:rPr>
        <w:tab/>
        <w:t>glFrustum(-200,200,-200,200,200,800);</w:t>
      </w:r>
    </w:p>
    <w:p w:rsidR="008D7F9B" w:rsidRDefault="008D7F9B" w:rsidP="008D7F9B">
      <w:pPr>
        <w:tabs>
          <w:tab w:val="left" w:pos="90"/>
        </w:tabs>
        <w:autoSpaceDE w:val="0"/>
        <w:ind w:left="180"/>
      </w:pPr>
      <w:r>
        <w:rPr>
          <w:color w:val="000000"/>
          <w:lang w:val="en-US"/>
        </w:rPr>
        <w:tab/>
        <w:t>glMatrixMode(GL_MODELVIEW);</w:t>
      </w:r>
    </w:p>
    <w:p w:rsidR="008D7F9B" w:rsidRDefault="008D7F9B" w:rsidP="008D7F9B">
      <w:pPr>
        <w:tabs>
          <w:tab w:val="left" w:pos="90"/>
        </w:tabs>
        <w:autoSpaceDE w:val="0"/>
        <w:ind w:left="180"/>
      </w:pPr>
      <w:r>
        <w:rPr>
          <w:color w:val="000000"/>
          <w:lang w:val="en-US"/>
        </w:rPr>
        <w:tab/>
        <w:t>glLoadIdentity();</w:t>
      </w:r>
    </w:p>
    <w:p w:rsidR="008D7F9B" w:rsidRDefault="008D7F9B" w:rsidP="008D7F9B">
      <w:pPr>
        <w:tabs>
          <w:tab w:val="left" w:pos="90"/>
        </w:tabs>
        <w:autoSpaceDE w:val="0"/>
        <w:ind w:left="180"/>
      </w:pPr>
      <w:r>
        <w:rPr>
          <w:color w:val="000000"/>
          <w:lang w:val="en-US"/>
        </w:rPr>
        <w:t>}</w:t>
      </w:r>
      <w:r>
        <w:rPr>
          <w:color w:val="000000"/>
          <w:lang w:val="en-US"/>
        </w:rPr>
        <w:tab/>
      </w:r>
    </w:p>
    <w:p w:rsidR="008D7F9B" w:rsidRDefault="008D7F9B" w:rsidP="008D7F9B">
      <w:pPr>
        <w:tabs>
          <w:tab w:val="left" w:pos="90"/>
        </w:tabs>
        <w:autoSpaceDE w:val="0"/>
        <w:ind w:left="180"/>
      </w:pPr>
      <w:r>
        <w:rPr>
          <w:color w:val="000000"/>
          <w:lang w:val="en-US"/>
        </w:rPr>
        <w:t>void display()</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pPr>
      <w:r>
        <w:rPr>
          <w:color w:val="000000"/>
          <w:lang w:val="en-US"/>
        </w:rPr>
        <w:t xml:space="preserve">    </w:t>
      </w:r>
      <w:r>
        <w:rPr>
          <w:color w:val="000000"/>
          <w:lang w:val="en-US"/>
        </w:rPr>
        <w:tab/>
      </w:r>
    </w:p>
    <w:p w:rsidR="008D7F9B" w:rsidRDefault="008D7F9B" w:rsidP="008D7F9B">
      <w:pPr>
        <w:tabs>
          <w:tab w:val="left" w:pos="90"/>
        </w:tabs>
        <w:autoSpaceDE w:val="0"/>
        <w:ind w:left="180"/>
      </w:pPr>
      <w:r>
        <w:rPr>
          <w:color w:val="000000"/>
          <w:lang w:val="en-US"/>
        </w:rPr>
        <w:tab/>
        <w:t>glClear(GL_COLOR_BUFFER_BIT|GL_DEPTH_BUFFER_BIT);</w:t>
      </w:r>
    </w:p>
    <w:p w:rsidR="008D7F9B" w:rsidRDefault="008D7F9B" w:rsidP="008D7F9B">
      <w:pPr>
        <w:tabs>
          <w:tab w:val="left" w:pos="90"/>
        </w:tabs>
        <w:autoSpaceDE w:val="0"/>
        <w:ind w:left="180"/>
      </w:pPr>
      <w:r>
        <w:rPr>
          <w:color w:val="000000"/>
          <w:lang w:val="en-US"/>
        </w:rPr>
        <w:tab/>
        <w:t>glLoadIdentity();</w:t>
      </w:r>
    </w:p>
    <w:p w:rsidR="008D7F9B" w:rsidRDefault="008D7F9B" w:rsidP="008D7F9B">
      <w:pPr>
        <w:tabs>
          <w:tab w:val="left" w:pos="90"/>
        </w:tabs>
        <w:autoSpaceDE w:val="0"/>
        <w:ind w:left="180"/>
      </w:pPr>
      <w:r>
        <w:rPr>
          <w:color w:val="000000"/>
          <w:lang w:val="en-US"/>
        </w:rPr>
        <w:tab/>
        <w:t>gluLookAt(viewer[0],viewer[1],viewer[2],0,0,0,1,0,0);</w:t>
      </w:r>
      <w:r>
        <w:rPr>
          <w:color w:val="000000"/>
          <w:lang w:val="en-US"/>
        </w:rPr>
        <w:tab/>
      </w:r>
    </w:p>
    <w:p w:rsidR="008D7F9B" w:rsidRDefault="008D7F9B" w:rsidP="008D7F9B">
      <w:pPr>
        <w:tabs>
          <w:tab w:val="left" w:pos="90"/>
        </w:tabs>
        <w:autoSpaceDE w:val="0"/>
        <w:ind w:left="180"/>
      </w:pPr>
      <w:r>
        <w:rPr>
          <w:color w:val="000000"/>
          <w:lang w:val="en-US"/>
        </w:rPr>
        <w:tab/>
        <w:t>glColor3f(1.0,0.6,0.3);</w:t>
      </w:r>
    </w:p>
    <w:p w:rsidR="008D7F9B" w:rsidRDefault="008D7F9B" w:rsidP="008D7F9B">
      <w:pPr>
        <w:tabs>
          <w:tab w:val="left" w:pos="90"/>
        </w:tabs>
        <w:autoSpaceDE w:val="0"/>
        <w:ind w:left="180"/>
      </w:pPr>
      <w:r>
        <w:rPr>
          <w:color w:val="000000"/>
          <w:lang w:val="en-US"/>
        </w:rPr>
        <w:tab/>
        <w:t>drawcube(v[0],v[1],v[2],v[3]);</w:t>
      </w:r>
    </w:p>
    <w:p w:rsidR="008D7F9B" w:rsidRDefault="008D7F9B" w:rsidP="008D7F9B">
      <w:pPr>
        <w:tabs>
          <w:tab w:val="left" w:pos="90"/>
        </w:tabs>
        <w:autoSpaceDE w:val="0"/>
        <w:ind w:left="180"/>
      </w:pPr>
      <w:r>
        <w:rPr>
          <w:color w:val="000000"/>
          <w:lang w:val="en-US"/>
        </w:rPr>
        <w:tab/>
        <w:t>glColor3f(1.0,0.7,0.3);</w:t>
      </w:r>
    </w:p>
    <w:p w:rsidR="008D7F9B" w:rsidRDefault="008D7F9B" w:rsidP="008D7F9B">
      <w:pPr>
        <w:tabs>
          <w:tab w:val="left" w:pos="90"/>
        </w:tabs>
        <w:autoSpaceDE w:val="0"/>
        <w:ind w:left="180"/>
      </w:pPr>
      <w:r>
        <w:rPr>
          <w:color w:val="000000"/>
          <w:lang w:val="en-US"/>
        </w:rPr>
        <w:tab/>
        <w:t>drawcube(v[1],v[5],v[6],v[2]);</w:t>
      </w:r>
    </w:p>
    <w:p w:rsidR="008D7F9B" w:rsidRDefault="008D7F9B" w:rsidP="008D7F9B">
      <w:pPr>
        <w:tabs>
          <w:tab w:val="left" w:pos="90"/>
        </w:tabs>
        <w:autoSpaceDE w:val="0"/>
        <w:ind w:left="180"/>
      </w:pPr>
      <w:r>
        <w:rPr>
          <w:color w:val="000000"/>
          <w:lang w:val="en-US"/>
        </w:rPr>
        <w:tab/>
        <w:t>glColor3f(1.0,0.0,0.0);</w:t>
      </w:r>
    </w:p>
    <w:p w:rsidR="008D7F9B" w:rsidRDefault="008D7F9B" w:rsidP="008D7F9B">
      <w:pPr>
        <w:tabs>
          <w:tab w:val="left" w:pos="90"/>
        </w:tabs>
        <w:autoSpaceDE w:val="0"/>
        <w:ind w:left="180"/>
      </w:pPr>
      <w:r>
        <w:rPr>
          <w:color w:val="000000"/>
          <w:lang w:val="en-US"/>
        </w:rPr>
        <w:tab/>
        <w:t>drawcube(v[3],v[2],v[6],v[7]);</w:t>
      </w:r>
    </w:p>
    <w:p w:rsidR="008D7F9B" w:rsidRDefault="008D7F9B" w:rsidP="008D7F9B">
      <w:pPr>
        <w:tabs>
          <w:tab w:val="left" w:pos="90"/>
        </w:tabs>
        <w:autoSpaceDE w:val="0"/>
        <w:ind w:left="180"/>
      </w:pPr>
      <w:r>
        <w:rPr>
          <w:color w:val="000000"/>
          <w:lang w:val="en-US"/>
        </w:rPr>
        <w:tab/>
        <w:t>glColor3f(0.0,1.0,0.0);</w:t>
      </w:r>
    </w:p>
    <w:p w:rsidR="008D7F9B" w:rsidRDefault="008D7F9B" w:rsidP="008D7F9B">
      <w:pPr>
        <w:tabs>
          <w:tab w:val="left" w:pos="90"/>
        </w:tabs>
        <w:autoSpaceDE w:val="0"/>
        <w:ind w:left="180"/>
      </w:pPr>
      <w:r>
        <w:rPr>
          <w:color w:val="000000"/>
          <w:lang w:val="en-US"/>
        </w:rPr>
        <w:tab/>
        <w:t>drawcube(v[4],v[5],v[1],v[0]);</w:t>
      </w:r>
    </w:p>
    <w:p w:rsidR="008D7F9B" w:rsidRDefault="008D7F9B" w:rsidP="008D7F9B">
      <w:pPr>
        <w:tabs>
          <w:tab w:val="left" w:pos="90"/>
        </w:tabs>
        <w:autoSpaceDE w:val="0"/>
        <w:ind w:left="180"/>
      </w:pPr>
      <w:r>
        <w:rPr>
          <w:color w:val="000000"/>
          <w:lang w:val="en-US"/>
        </w:rPr>
        <w:tab/>
        <w:t>glColor3f(0.0,0.0,1.0);</w:t>
      </w:r>
    </w:p>
    <w:p w:rsidR="008D7F9B" w:rsidRDefault="008D7F9B" w:rsidP="008D7F9B">
      <w:pPr>
        <w:tabs>
          <w:tab w:val="left" w:pos="90"/>
        </w:tabs>
        <w:autoSpaceDE w:val="0"/>
        <w:ind w:left="180"/>
      </w:pPr>
      <w:r>
        <w:rPr>
          <w:color w:val="000000"/>
          <w:lang w:val="en-US"/>
        </w:rPr>
        <w:tab/>
        <w:t>drawcube(v[7],v[6],v[5],v[4]);</w:t>
      </w:r>
    </w:p>
    <w:p w:rsidR="008D7F9B" w:rsidRDefault="008D7F9B" w:rsidP="008D7F9B">
      <w:pPr>
        <w:tabs>
          <w:tab w:val="left" w:pos="90"/>
        </w:tabs>
        <w:autoSpaceDE w:val="0"/>
        <w:ind w:left="180"/>
      </w:pPr>
      <w:r>
        <w:rPr>
          <w:color w:val="000000"/>
          <w:lang w:val="en-US"/>
        </w:rPr>
        <w:tab/>
        <w:t>glColor3f(1.0,1.0,0.3);</w:t>
      </w:r>
    </w:p>
    <w:p w:rsidR="008D7F9B" w:rsidRDefault="008D7F9B" w:rsidP="008D7F9B">
      <w:pPr>
        <w:tabs>
          <w:tab w:val="left" w:pos="90"/>
        </w:tabs>
        <w:autoSpaceDE w:val="0"/>
        <w:ind w:left="180"/>
      </w:pPr>
      <w:r>
        <w:rPr>
          <w:color w:val="000000"/>
          <w:lang w:val="en-US"/>
        </w:rPr>
        <w:tab/>
        <w:t>drawcube(v[3],v[7],v[4],v[0]);</w:t>
      </w:r>
    </w:p>
    <w:p w:rsidR="008D7F9B" w:rsidRDefault="008D7F9B" w:rsidP="008D7F9B">
      <w:pPr>
        <w:tabs>
          <w:tab w:val="left" w:pos="90"/>
        </w:tabs>
        <w:autoSpaceDE w:val="0"/>
        <w:ind w:left="180"/>
      </w:pPr>
      <w:r>
        <w:rPr>
          <w:color w:val="000000"/>
          <w:lang w:val="en-US"/>
        </w:rPr>
        <w:tab/>
        <w:t>glFlush();</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pPr>
      <w:r>
        <w:rPr>
          <w:color w:val="000000"/>
          <w:lang w:val="en-US"/>
        </w:rPr>
        <w:t>void drawcube(GLfloat *a,GLfloat *b,GLfloat *c,GLfloat *d)</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pPr>
      <w:r>
        <w:rPr>
          <w:color w:val="000000"/>
          <w:lang w:val="en-US"/>
        </w:rPr>
        <w:tab/>
        <w:t>glBegin(GL_POLYGON);</w:t>
      </w:r>
    </w:p>
    <w:p w:rsidR="008D7F9B" w:rsidRDefault="008D7F9B" w:rsidP="008D7F9B">
      <w:pPr>
        <w:tabs>
          <w:tab w:val="left" w:pos="90"/>
        </w:tabs>
        <w:autoSpaceDE w:val="0"/>
        <w:ind w:left="180"/>
      </w:pPr>
      <w:r>
        <w:rPr>
          <w:color w:val="000000"/>
          <w:lang w:val="en-US"/>
        </w:rPr>
        <w:tab/>
      </w:r>
      <w:r>
        <w:rPr>
          <w:color w:val="000000"/>
          <w:lang w:val="en-US"/>
        </w:rPr>
        <w:tab/>
        <w:t>//glColor3f(1.0,0.2,0.5);</w:t>
      </w:r>
    </w:p>
    <w:p w:rsidR="008D7F9B" w:rsidRDefault="008D7F9B" w:rsidP="008D7F9B">
      <w:pPr>
        <w:tabs>
          <w:tab w:val="left" w:pos="90"/>
        </w:tabs>
        <w:autoSpaceDE w:val="0"/>
        <w:ind w:left="180"/>
      </w:pPr>
      <w:r>
        <w:rPr>
          <w:color w:val="000000"/>
          <w:lang w:val="en-US"/>
        </w:rPr>
        <w:tab/>
      </w:r>
      <w:r>
        <w:rPr>
          <w:color w:val="000000"/>
          <w:lang w:val="en-US"/>
        </w:rPr>
        <w:tab/>
        <w:t>glVertex3fv(a);</w:t>
      </w:r>
    </w:p>
    <w:p w:rsidR="008D7F9B" w:rsidRDefault="008D7F9B" w:rsidP="008D7F9B">
      <w:pPr>
        <w:tabs>
          <w:tab w:val="left" w:pos="90"/>
        </w:tabs>
        <w:autoSpaceDE w:val="0"/>
        <w:ind w:left="180"/>
      </w:pPr>
      <w:r>
        <w:rPr>
          <w:color w:val="000000"/>
          <w:lang w:val="en-US"/>
        </w:rPr>
        <w:tab/>
      </w:r>
      <w:r>
        <w:rPr>
          <w:color w:val="000000"/>
          <w:lang w:val="en-US"/>
        </w:rPr>
        <w:tab/>
        <w:t>//glColor3f(0.9,0.1,0.8);</w:t>
      </w:r>
    </w:p>
    <w:p w:rsidR="008D7F9B" w:rsidRDefault="008D7F9B" w:rsidP="008D7F9B">
      <w:pPr>
        <w:tabs>
          <w:tab w:val="left" w:pos="90"/>
        </w:tabs>
        <w:autoSpaceDE w:val="0"/>
        <w:ind w:left="180"/>
      </w:pPr>
      <w:r>
        <w:rPr>
          <w:color w:val="000000"/>
          <w:lang w:val="en-US"/>
        </w:rPr>
        <w:tab/>
      </w:r>
      <w:r>
        <w:rPr>
          <w:color w:val="000000"/>
          <w:lang w:val="en-US"/>
        </w:rPr>
        <w:tab/>
        <w:t>glVertex3fv(b);</w:t>
      </w:r>
    </w:p>
    <w:p w:rsidR="008D7F9B" w:rsidRDefault="008D7F9B" w:rsidP="008D7F9B">
      <w:pPr>
        <w:tabs>
          <w:tab w:val="left" w:pos="90"/>
        </w:tabs>
        <w:autoSpaceDE w:val="0"/>
        <w:ind w:left="180"/>
      </w:pPr>
      <w:r>
        <w:rPr>
          <w:color w:val="000000"/>
          <w:lang w:val="en-US"/>
        </w:rPr>
        <w:tab/>
      </w:r>
      <w:r>
        <w:rPr>
          <w:color w:val="000000"/>
          <w:lang w:val="en-US"/>
        </w:rPr>
        <w:tab/>
        <w:t>//glColor3f(1.0,1.0,1.0);</w:t>
      </w:r>
    </w:p>
    <w:p w:rsidR="008D7F9B" w:rsidRDefault="008D7F9B" w:rsidP="008D7F9B">
      <w:pPr>
        <w:tabs>
          <w:tab w:val="left" w:pos="90"/>
        </w:tabs>
        <w:autoSpaceDE w:val="0"/>
        <w:ind w:left="180"/>
      </w:pPr>
      <w:r>
        <w:rPr>
          <w:color w:val="000000"/>
          <w:lang w:val="en-US"/>
        </w:rPr>
        <w:tab/>
      </w:r>
      <w:r>
        <w:rPr>
          <w:color w:val="000000"/>
          <w:lang w:val="en-US"/>
        </w:rPr>
        <w:tab/>
        <w:t>glVertex3fv(c);</w:t>
      </w:r>
    </w:p>
    <w:p w:rsidR="008D7F9B" w:rsidRDefault="008D7F9B" w:rsidP="008D7F9B">
      <w:pPr>
        <w:tabs>
          <w:tab w:val="left" w:pos="90"/>
        </w:tabs>
        <w:autoSpaceDE w:val="0"/>
        <w:ind w:left="180"/>
      </w:pPr>
      <w:r>
        <w:rPr>
          <w:color w:val="000000"/>
          <w:lang w:val="en-US"/>
        </w:rPr>
        <w:tab/>
      </w:r>
      <w:r>
        <w:rPr>
          <w:color w:val="000000"/>
          <w:lang w:val="en-US"/>
        </w:rPr>
        <w:tab/>
        <w:t>//glColor3f(0.7,0.8,0.6);</w:t>
      </w:r>
    </w:p>
    <w:p w:rsidR="008D7F9B" w:rsidRDefault="008D7F9B" w:rsidP="008D7F9B">
      <w:pPr>
        <w:tabs>
          <w:tab w:val="left" w:pos="90"/>
        </w:tabs>
        <w:autoSpaceDE w:val="0"/>
        <w:ind w:left="180"/>
      </w:pPr>
      <w:r>
        <w:rPr>
          <w:color w:val="000000"/>
          <w:lang w:val="en-US"/>
        </w:rPr>
        <w:tab/>
      </w:r>
      <w:r>
        <w:rPr>
          <w:color w:val="000000"/>
          <w:lang w:val="en-US"/>
        </w:rPr>
        <w:tab/>
        <w:t>glVertex3fv(d);</w:t>
      </w:r>
    </w:p>
    <w:p w:rsidR="008D7F9B" w:rsidRDefault="008D7F9B" w:rsidP="008D7F9B">
      <w:pPr>
        <w:tabs>
          <w:tab w:val="left" w:pos="90"/>
        </w:tabs>
        <w:autoSpaceDE w:val="0"/>
        <w:ind w:left="180"/>
      </w:pPr>
      <w:r>
        <w:rPr>
          <w:color w:val="000000"/>
          <w:lang w:val="en-US"/>
        </w:rPr>
        <w:tab/>
        <w:t>glEnd();</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pPr>
      <w:r>
        <w:rPr>
          <w:color w:val="000000"/>
          <w:lang w:val="en-US"/>
        </w:rPr>
        <w:t>void main(int argc, char *argv[])</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pPr>
      <w:r>
        <w:rPr>
          <w:color w:val="000000"/>
          <w:lang w:val="en-US"/>
        </w:rPr>
        <w:tab/>
        <w:t>glutInit(&amp;argc,argv);</w:t>
      </w:r>
    </w:p>
    <w:p w:rsidR="008D7F9B" w:rsidRDefault="008D7F9B" w:rsidP="008D7F9B">
      <w:pPr>
        <w:tabs>
          <w:tab w:val="left" w:pos="90"/>
        </w:tabs>
        <w:autoSpaceDE w:val="0"/>
        <w:ind w:left="180"/>
      </w:pPr>
      <w:r>
        <w:rPr>
          <w:color w:val="000000"/>
          <w:lang w:val="en-US"/>
        </w:rPr>
        <w:tab/>
        <w:t>glutInitDisplayMode(GLUT_SINGLE|GLUT_RGB|GLUT_DEPTH);</w:t>
      </w:r>
    </w:p>
    <w:p w:rsidR="008D7F9B" w:rsidRDefault="008D7F9B" w:rsidP="008D7F9B">
      <w:pPr>
        <w:tabs>
          <w:tab w:val="left" w:pos="90"/>
        </w:tabs>
        <w:autoSpaceDE w:val="0"/>
        <w:ind w:left="180"/>
      </w:pPr>
      <w:r>
        <w:rPr>
          <w:color w:val="000000"/>
          <w:lang w:val="en-US"/>
        </w:rPr>
        <w:tab/>
        <w:t>glutInitWindowPosition(10,10);</w:t>
      </w:r>
    </w:p>
    <w:p w:rsidR="008D7F9B" w:rsidRDefault="008D7F9B" w:rsidP="008D7F9B">
      <w:pPr>
        <w:tabs>
          <w:tab w:val="left" w:pos="90"/>
        </w:tabs>
        <w:autoSpaceDE w:val="0"/>
        <w:ind w:left="180"/>
      </w:pPr>
      <w:r>
        <w:rPr>
          <w:color w:val="000000"/>
          <w:lang w:val="en-US"/>
        </w:rPr>
        <w:lastRenderedPageBreak/>
        <w:tab/>
        <w:t>glutInitWindowSize(500,500);</w:t>
      </w:r>
    </w:p>
    <w:p w:rsidR="008D7F9B" w:rsidRDefault="008D7F9B" w:rsidP="008D7F9B">
      <w:pPr>
        <w:tabs>
          <w:tab w:val="left" w:pos="90"/>
        </w:tabs>
        <w:autoSpaceDE w:val="0"/>
        <w:ind w:left="180"/>
      </w:pPr>
      <w:r>
        <w:rPr>
          <w:color w:val="000000"/>
          <w:lang w:val="en-US"/>
        </w:rPr>
        <w:tab/>
        <w:t>glutCreateWindow("Perspective View");</w:t>
      </w:r>
    </w:p>
    <w:p w:rsidR="008D7F9B" w:rsidRDefault="008D7F9B" w:rsidP="008D7F9B">
      <w:pPr>
        <w:tabs>
          <w:tab w:val="left" w:pos="90"/>
        </w:tabs>
        <w:autoSpaceDE w:val="0"/>
        <w:ind w:left="180"/>
      </w:pPr>
      <w:r>
        <w:rPr>
          <w:color w:val="000000"/>
          <w:lang w:val="en-US"/>
        </w:rPr>
        <w:tab/>
        <w:t>init();</w:t>
      </w:r>
    </w:p>
    <w:p w:rsidR="008D7F9B" w:rsidRDefault="008D7F9B" w:rsidP="008D7F9B">
      <w:pPr>
        <w:tabs>
          <w:tab w:val="left" w:pos="90"/>
        </w:tabs>
        <w:autoSpaceDE w:val="0"/>
        <w:ind w:left="180"/>
      </w:pPr>
      <w:r>
        <w:rPr>
          <w:color w:val="000000"/>
          <w:lang w:val="en-US"/>
        </w:rPr>
        <w:tab/>
        <w:t>glutDisplayFunc(display);</w:t>
      </w:r>
    </w:p>
    <w:p w:rsidR="008D7F9B" w:rsidRDefault="008D7F9B" w:rsidP="008D7F9B">
      <w:pPr>
        <w:tabs>
          <w:tab w:val="left" w:pos="90"/>
        </w:tabs>
        <w:autoSpaceDE w:val="0"/>
        <w:ind w:left="180"/>
      </w:pPr>
      <w:r>
        <w:rPr>
          <w:color w:val="000000"/>
          <w:lang w:val="en-US"/>
        </w:rPr>
        <w:tab/>
        <w:t>glEnable(GL_DEPTH_TEST);</w:t>
      </w:r>
    </w:p>
    <w:p w:rsidR="008D7F9B" w:rsidRDefault="008D7F9B" w:rsidP="008D7F9B">
      <w:pPr>
        <w:tabs>
          <w:tab w:val="left" w:pos="90"/>
        </w:tabs>
        <w:autoSpaceDE w:val="0"/>
        <w:ind w:left="180"/>
      </w:pPr>
      <w:r>
        <w:rPr>
          <w:color w:val="000000"/>
          <w:lang w:val="en-US"/>
        </w:rPr>
        <w:tab/>
        <w:t>glutKeyboardFunc(keys);</w:t>
      </w:r>
    </w:p>
    <w:p w:rsidR="008D7F9B" w:rsidRDefault="008D7F9B" w:rsidP="008D7F9B">
      <w:pPr>
        <w:tabs>
          <w:tab w:val="left" w:pos="90"/>
        </w:tabs>
        <w:autoSpaceDE w:val="0"/>
        <w:ind w:left="180"/>
      </w:pPr>
      <w:r>
        <w:rPr>
          <w:color w:val="000000"/>
          <w:lang w:val="en-US"/>
        </w:rPr>
        <w:tab/>
        <w:t>glutMainLoop();</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pPr>
      <w:r>
        <w:rPr>
          <w:b/>
          <w:color w:val="000000"/>
        </w:rPr>
        <w:t>Output 1:</w:t>
      </w:r>
    </w:p>
    <w:p w:rsidR="008D7F9B" w:rsidRDefault="008D7F9B" w:rsidP="008D7F9B">
      <w:pPr>
        <w:tabs>
          <w:tab w:val="left" w:pos="90"/>
        </w:tabs>
        <w:autoSpaceDE w:val="0"/>
        <w:ind w:left="180"/>
        <w:jc w:val="both"/>
        <w:rPr>
          <w:b/>
          <w:color w:val="000000"/>
        </w:rPr>
      </w:pPr>
    </w:p>
    <w:p w:rsidR="008D7F9B" w:rsidRDefault="008D7F9B" w:rsidP="008D7F9B">
      <w:pPr>
        <w:tabs>
          <w:tab w:val="left" w:pos="90"/>
        </w:tabs>
        <w:autoSpaceDE w:val="0"/>
        <w:ind w:left="180"/>
        <w:jc w:val="both"/>
        <w:rPr>
          <w:b/>
          <w:color w:val="000000"/>
        </w:rPr>
      </w:pPr>
      <w:r>
        <w:rPr>
          <w:color w:val="000000"/>
          <w:lang w:val="en-US"/>
        </w:rPr>
        <w:drawing>
          <wp:inline distT="0" distB="0" distL="0" distR="0" wp14:anchorId="69BFC001" wp14:editId="7C35CCC9">
            <wp:extent cx="2328545" cy="2339340"/>
            <wp:effectExtent l="19050" t="19050" r="14605" b="228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8545" cy="2339340"/>
                    </a:xfrm>
                    <a:prstGeom prst="rect">
                      <a:avLst/>
                    </a:prstGeom>
                    <a:solidFill>
                      <a:srgbClr val="FFFFFF">
                        <a:alpha val="0"/>
                      </a:srgbClr>
                    </a:solidFill>
                    <a:ln w="1270" cmpd="sng">
                      <a:solidFill>
                        <a:srgbClr val="000000"/>
                      </a:solidFill>
                      <a:miter lim="800000"/>
                      <a:headEnd/>
                      <a:tailEnd/>
                    </a:ln>
                    <a:effectLst/>
                  </pic:spPr>
                </pic:pic>
              </a:graphicData>
            </a:graphic>
          </wp:inline>
        </w:drawing>
      </w:r>
    </w:p>
    <w:p w:rsidR="004B5DE4" w:rsidRDefault="004B5DE4" w:rsidP="008D7F9B">
      <w:pPr>
        <w:tabs>
          <w:tab w:val="left" w:pos="90"/>
        </w:tabs>
        <w:autoSpaceDE w:val="0"/>
        <w:ind w:left="180"/>
        <w:jc w:val="both"/>
        <w:rPr>
          <w:b/>
          <w:color w:val="000000"/>
        </w:rPr>
      </w:pPr>
    </w:p>
    <w:p w:rsidR="004B5DE4" w:rsidRDefault="004B5DE4" w:rsidP="008D7F9B">
      <w:pPr>
        <w:tabs>
          <w:tab w:val="left" w:pos="90"/>
        </w:tabs>
        <w:autoSpaceDE w:val="0"/>
        <w:ind w:left="180"/>
        <w:jc w:val="both"/>
        <w:rPr>
          <w:b/>
          <w:color w:val="000000"/>
        </w:rPr>
      </w:pPr>
    </w:p>
    <w:p w:rsidR="004B5DE4" w:rsidRDefault="004B5DE4" w:rsidP="008D7F9B">
      <w:pPr>
        <w:tabs>
          <w:tab w:val="left" w:pos="90"/>
        </w:tabs>
        <w:autoSpaceDE w:val="0"/>
        <w:ind w:left="180"/>
        <w:jc w:val="both"/>
        <w:rPr>
          <w:b/>
          <w:color w:val="000000"/>
        </w:rPr>
      </w:pPr>
    </w:p>
    <w:p w:rsidR="004B5DE4" w:rsidRDefault="004B5DE4" w:rsidP="008D7F9B">
      <w:pPr>
        <w:tabs>
          <w:tab w:val="left" w:pos="90"/>
        </w:tabs>
        <w:autoSpaceDE w:val="0"/>
        <w:ind w:left="180"/>
        <w:jc w:val="both"/>
        <w:rPr>
          <w:b/>
          <w:color w:val="000000"/>
        </w:rPr>
      </w:pPr>
    </w:p>
    <w:p w:rsidR="004B5DE4" w:rsidRDefault="004B5DE4" w:rsidP="008D7F9B">
      <w:pPr>
        <w:tabs>
          <w:tab w:val="left" w:pos="90"/>
        </w:tabs>
        <w:autoSpaceDE w:val="0"/>
        <w:ind w:left="180"/>
        <w:jc w:val="both"/>
        <w:rPr>
          <w:b/>
          <w:color w:val="000000"/>
        </w:rPr>
      </w:pPr>
    </w:p>
    <w:p w:rsidR="004B5DE4" w:rsidRDefault="004B5DE4" w:rsidP="008D7F9B">
      <w:pPr>
        <w:tabs>
          <w:tab w:val="left" w:pos="90"/>
        </w:tabs>
        <w:autoSpaceDE w:val="0"/>
        <w:ind w:left="180"/>
        <w:jc w:val="both"/>
        <w:rPr>
          <w:b/>
          <w:color w:val="000000"/>
        </w:rPr>
      </w:pPr>
    </w:p>
    <w:p w:rsidR="004B5DE4" w:rsidRDefault="004B5DE4" w:rsidP="008D7F9B">
      <w:pPr>
        <w:tabs>
          <w:tab w:val="left" w:pos="90"/>
        </w:tabs>
        <w:autoSpaceDE w:val="0"/>
        <w:ind w:left="180"/>
        <w:jc w:val="both"/>
        <w:rPr>
          <w:b/>
          <w:color w:val="000000"/>
        </w:rPr>
      </w:pPr>
    </w:p>
    <w:p w:rsidR="008D7F9B" w:rsidRDefault="008D7F9B" w:rsidP="008D7F9B">
      <w:pPr>
        <w:tabs>
          <w:tab w:val="left" w:pos="90"/>
        </w:tabs>
        <w:autoSpaceDE w:val="0"/>
        <w:ind w:left="180"/>
        <w:jc w:val="both"/>
      </w:pPr>
      <w:r>
        <w:rPr>
          <w:b/>
          <w:color w:val="000000"/>
        </w:rPr>
        <w:t>Output 2:</w:t>
      </w:r>
    </w:p>
    <w:p w:rsidR="008D7F9B" w:rsidRDefault="008D7F9B" w:rsidP="008D7F9B">
      <w:pPr>
        <w:tabs>
          <w:tab w:val="left" w:pos="90"/>
        </w:tabs>
        <w:autoSpaceDE w:val="0"/>
        <w:ind w:left="180"/>
        <w:jc w:val="both"/>
        <w:rPr>
          <w:b/>
          <w:color w:val="000000"/>
        </w:rPr>
      </w:pPr>
    </w:p>
    <w:p w:rsidR="008D7F9B" w:rsidRDefault="008D7F9B" w:rsidP="008D7F9B">
      <w:pPr>
        <w:tabs>
          <w:tab w:val="left" w:pos="90"/>
        </w:tabs>
        <w:autoSpaceDE w:val="0"/>
        <w:ind w:left="180"/>
        <w:jc w:val="both"/>
        <w:rPr>
          <w:color w:val="000000"/>
        </w:rPr>
      </w:pPr>
      <w:r>
        <w:rPr>
          <w:color w:val="000000"/>
          <w:lang w:val="en-US"/>
        </w:rPr>
        <w:drawing>
          <wp:inline distT="0" distB="0" distL="0" distR="0" wp14:anchorId="36FE46D6" wp14:editId="53F05755">
            <wp:extent cx="2328545" cy="2339340"/>
            <wp:effectExtent l="19050" t="19050" r="14605"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8545" cy="2339340"/>
                    </a:xfrm>
                    <a:prstGeom prst="rect">
                      <a:avLst/>
                    </a:prstGeom>
                    <a:solidFill>
                      <a:srgbClr val="FFFFFF">
                        <a:alpha val="0"/>
                      </a:srgbClr>
                    </a:solidFill>
                    <a:ln w="1270" cmpd="sng">
                      <a:solidFill>
                        <a:srgbClr val="000000"/>
                      </a:solidFill>
                      <a:miter lim="800000"/>
                      <a:headEnd/>
                      <a:tailEnd/>
                    </a:ln>
                    <a:effectLst/>
                  </pic:spPr>
                </pic:pic>
              </a:graphicData>
            </a:graphic>
          </wp:inline>
        </w:drawing>
      </w: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pPr>
      <w:r>
        <w:rPr>
          <w:b/>
          <w:color w:val="000000"/>
        </w:rPr>
        <w:t>Output 3:</w:t>
      </w:r>
    </w:p>
    <w:p w:rsidR="008D7F9B" w:rsidRDefault="008D7F9B" w:rsidP="008D7F9B">
      <w:pPr>
        <w:tabs>
          <w:tab w:val="left" w:pos="90"/>
        </w:tabs>
        <w:autoSpaceDE w:val="0"/>
        <w:ind w:left="180"/>
        <w:jc w:val="both"/>
        <w:rPr>
          <w:b/>
          <w:color w:val="000000"/>
        </w:rPr>
      </w:pPr>
    </w:p>
    <w:p w:rsidR="008D7F9B" w:rsidRDefault="008D7F9B" w:rsidP="008D7F9B">
      <w:pPr>
        <w:tabs>
          <w:tab w:val="left" w:pos="90"/>
        </w:tabs>
        <w:autoSpaceDE w:val="0"/>
        <w:ind w:left="180"/>
        <w:jc w:val="both"/>
        <w:rPr>
          <w:color w:val="000000"/>
        </w:rPr>
      </w:pPr>
      <w:r>
        <w:rPr>
          <w:color w:val="000000"/>
          <w:lang w:val="en-US"/>
        </w:rPr>
        <w:lastRenderedPageBreak/>
        <w:drawing>
          <wp:inline distT="0" distB="0" distL="0" distR="0" wp14:anchorId="46533EAE" wp14:editId="02987B25">
            <wp:extent cx="2339340" cy="2339340"/>
            <wp:effectExtent l="19050" t="19050" r="22860" b="228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9340" cy="2339340"/>
                    </a:xfrm>
                    <a:prstGeom prst="rect">
                      <a:avLst/>
                    </a:prstGeom>
                    <a:solidFill>
                      <a:srgbClr val="FFFFFF">
                        <a:alpha val="0"/>
                      </a:srgbClr>
                    </a:solidFill>
                    <a:ln w="1270" cmpd="sng">
                      <a:solidFill>
                        <a:srgbClr val="000000"/>
                      </a:solidFill>
                      <a:miter lim="800000"/>
                      <a:headEnd/>
                      <a:tailEnd/>
                    </a:ln>
                    <a:effectLst/>
                  </pic:spPr>
                </pic:pic>
              </a:graphicData>
            </a:graphic>
          </wp:inline>
        </w:drawing>
      </w: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pPr>
      <w:r>
        <w:rPr>
          <w:b/>
          <w:color w:val="000000"/>
        </w:rPr>
        <w:t>Output 4:</w:t>
      </w:r>
    </w:p>
    <w:p w:rsidR="008D7F9B" w:rsidRDefault="008D7F9B" w:rsidP="008D7F9B">
      <w:pPr>
        <w:tabs>
          <w:tab w:val="left" w:pos="90"/>
        </w:tabs>
        <w:autoSpaceDE w:val="0"/>
        <w:ind w:left="180"/>
        <w:jc w:val="both"/>
        <w:rPr>
          <w:b/>
          <w:color w:val="000000"/>
        </w:rPr>
      </w:pPr>
    </w:p>
    <w:p w:rsidR="008D7F9B" w:rsidRDefault="008D7F9B" w:rsidP="008D7F9B">
      <w:pPr>
        <w:tabs>
          <w:tab w:val="left" w:pos="90"/>
        </w:tabs>
        <w:autoSpaceDE w:val="0"/>
        <w:ind w:left="180"/>
        <w:jc w:val="both"/>
        <w:rPr>
          <w:color w:val="000000"/>
        </w:rPr>
      </w:pPr>
      <w:r>
        <w:rPr>
          <w:color w:val="000000"/>
          <w:lang w:val="en-US"/>
        </w:rPr>
        <w:drawing>
          <wp:inline distT="0" distB="0" distL="0" distR="0" wp14:anchorId="2EB8FD6E" wp14:editId="09DF2747">
            <wp:extent cx="2381885" cy="2402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885" cy="2402840"/>
                    </a:xfrm>
                    <a:prstGeom prst="rect">
                      <a:avLst/>
                    </a:prstGeom>
                    <a:solidFill>
                      <a:srgbClr val="FFFFFF">
                        <a:alpha val="0"/>
                      </a:srgbClr>
                    </a:solidFill>
                    <a:ln>
                      <a:noFill/>
                    </a:ln>
                  </pic:spPr>
                </pic:pic>
              </a:graphicData>
            </a:graphic>
          </wp:inline>
        </w:drawing>
      </w:r>
    </w:p>
    <w:p w:rsidR="004B5DE4" w:rsidRDefault="004B5DE4" w:rsidP="008D7F9B">
      <w:pPr>
        <w:tabs>
          <w:tab w:val="left" w:pos="90"/>
        </w:tabs>
        <w:spacing w:line="340" w:lineRule="exact"/>
        <w:ind w:left="180"/>
        <w:jc w:val="both"/>
        <w:rPr>
          <w:b/>
          <w:color w:val="000000"/>
        </w:rPr>
      </w:pPr>
    </w:p>
    <w:p w:rsidR="004B5DE4" w:rsidRDefault="004B5DE4" w:rsidP="008D7F9B">
      <w:pPr>
        <w:tabs>
          <w:tab w:val="left" w:pos="90"/>
        </w:tabs>
        <w:spacing w:line="340" w:lineRule="exact"/>
        <w:ind w:left="180"/>
        <w:jc w:val="both"/>
        <w:rPr>
          <w:b/>
          <w:color w:val="000000"/>
        </w:rPr>
      </w:pPr>
    </w:p>
    <w:p w:rsidR="008D7F9B" w:rsidRPr="00BA68DF" w:rsidRDefault="008D7F9B" w:rsidP="008D7F9B">
      <w:pPr>
        <w:tabs>
          <w:tab w:val="left" w:pos="90"/>
        </w:tabs>
        <w:spacing w:line="340" w:lineRule="exact"/>
        <w:ind w:left="180"/>
        <w:jc w:val="both"/>
        <w:rPr>
          <w:b/>
        </w:rPr>
      </w:pPr>
      <w:r w:rsidRPr="00BA68DF">
        <w:rPr>
          <w:b/>
          <w:color w:val="000000"/>
        </w:rPr>
        <w:t>5. Clip a lines using Cohen-Sutherland algorithm.</w:t>
      </w:r>
    </w:p>
    <w:p w:rsidR="008D7F9B" w:rsidRDefault="008D7F9B" w:rsidP="008D7F9B">
      <w:pPr>
        <w:tabs>
          <w:tab w:val="left" w:pos="90"/>
        </w:tabs>
        <w:ind w:left="180"/>
        <w:jc w:val="both"/>
        <w:rPr>
          <w:color w:val="000000"/>
        </w:rPr>
      </w:pPr>
    </w:p>
    <w:p w:rsidR="004B5DE4" w:rsidRPr="004B5DE4" w:rsidRDefault="004B5DE4" w:rsidP="004B5DE4">
      <w:pPr>
        <w:spacing w:line="340" w:lineRule="exact"/>
        <w:ind w:left="187"/>
        <w:jc w:val="both"/>
        <w:rPr>
          <w:b/>
        </w:rPr>
      </w:pPr>
      <w:r w:rsidRPr="004B5DE4">
        <w:rPr>
          <w:b/>
        </w:rPr>
        <w:t>Cohen-sut</w:t>
      </w:r>
      <w:r>
        <w:rPr>
          <w:b/>
        </w:rPr>
        <w:t>herland line clipping Algorithm:</w:t>
      </w:r>
    </w:p>
    <w:p w:rsidR="004B5DE4" w:rsidRPr="004B5DE4" w:rsidRDefault="004B5DE4" w:rsidP="004B5DE4">
      <w:pPr>
        <w:spacing w:line="340" w:lineRule="exact"/>
        <w:ind w:left="187"/>
        <w:jc w:val="both"/>
      </w:pPr>
      <w:r w:rsidRPr="004B5DE4">
        <w:t xml:space="preserve">To perform the trivial acceptance and rejection tests, we extend the edges of the window to divide the plane of the window into the nine regions. Each end point of the line segment is then assigned the code of the region in which it lies. </w:t>
      </w:r>
    </w:p>
    <w:p w:rsidR="004B5DE4" w:rsidRPr="004B5DE4" w:rsidRDefault="004B5DE4" w:rsidP="00413F03">
      <w:pPr>
        <w:pStyle w:val="ListParagraph"/>
        <w:numPr>
          <w:ilvl w:val="0"/>
          <w:numId w:val="49"/>
        </w:numPr>
        <w:spacing w:line="340" w:lineRule="exact"/>
        <w:jc w:val="both"/>
      </w:pPr>
      <w:r w:rsidRPr="004B5DE4">
        <w:t>Given a line segment with endpoint P</w:t>
      </w:r>
      <w:r w:rsidRPr="00413F03">
        <w:rPr>
          <w:vertAlign w:val="subscript"/>
        </w:rPr>
        <w:t>1</w:t>
      </w:r>
      <w:r w:rsidRPr="004B5DE4">
        <w:t>=(x</w:t>
      </w:r>
      <w:r w:rsidRPr="00413F03">
        <w:rPr>
          <w:vertAlign w:val="subscript"/>
        </w:rPr>
        <w:t>1</w:t>
      </w:r>
      <w:r w:rsidRPr="004B5DE4">
        <w:t>,y</w:t>
      </w:r>
      <w:r w:rsidRPr="00413F03">
        <w:rPr>
          <w:vertAlign w:val="subscript"/>
        </w:rPr>
        <w:t>1</w:t>
      </w:r>
      <w:r w:rsidRPr="004B5DE4">
        <w:t>) and P</w:t>
      </w:r>
      <w:r w:rsidRPr="00413F03">
        <w:rPr>
          <w:vertAlign w:val="subscript"/>
        </w:rPr>
        <w:t>2</w:t>
      </w:r>
      <w:r w:rsidRPr="004B5DE4">
        <w:t>=( x</w:t>
      </w:r>
      <w:r w:rsidRPr="00413F03">
        <w:rPr>
          <w:vertAlign w:val="subscript"/>
        </w:rPr>
        <w:t>2</w:t>
      </w:r>
      <w:r w:rsidRPr="004B5DE4">
        <w:t>,y</w:t>
      </w:r>
      <w:r w:rsidRPr="00413F03">
        <w:rPr>
          <w:vertAlign w:val="subscript"/>
        </w:rPr>
        <w:t>2</w:t>
      </w:r>
      <w:r w:rsidRPr="004B5DE4">
        <w:t>).</w:t>
      </w:r>
    </w:p>
    <w:p w:rsidR="004B5DE4" w:rsidRPr="004B5DE4" w:rsidRDefault="004B5DE4" w:rsidP="00413F03">
      <w:pPr>
        <w:pStyle w:val="ListParagraph"/>
        <w:numPr>
          <w:ilvl w:val="0"/>
          <w:numId w:val="49"/>
        </w:numPr>
        <w:spacing w:line="340" w:lineRule="exact"/>
        <w:jc w:val="both"/>
      </w:pPr>
      <w:r w:rsidRPr="004B5DE4">
        <w:t xml:space="preserve">Compute the 4-bit codes for each endpoint. </w:t>
      </w:r>
    </w:p>
    <w:p w:rsidR="004B5DE4" w:rsidRPr="004B5DE4" w:rsidRDefault="004B5DE4" w:rsidP="00413F03">
      <w:pPr>
        <w:pStyle w:val="ListParagraph"/>
        <w:spacing w:line="340" w:lineRule="exact"/>
        <w:jc w:val="both"/>
      </w:pPr>
      <w:r w:rsidRPr="004B5DE4">
        <w:t>If both codes are 0000,(bitwise OR of the codes yields 0000 ) line lies completely inside the window: pass the endpoints to the draw routine.</w:t>
      </w:r>
    </w:p>
    <w:p w:rsidR="004B5DE4" w:rsidRDefault="004B5DE4" w:rsidP="00413F03">
      <w:pPr>
        <w:pStyle w:val="ListParagraph"/>
        <w:tabs>
          <w:tab w:val="left" w:pos="90"/>
        </w:tabs>
        <w:spacing w:line="340" w:lineRule="exact"/>
        <w:jc w:val="both"/>
      </w:pPr>
      <w:r w:rsidRPr="004B5DE4">
        <w:t>If both codes have a 1 in the same bit position (bitwise AND of the codes is not 0000), the line lies outside the window. It can be trivially rejected.</w:t>
      </w:r>
    </w:p>
    <w:p w:rsidR="00413F03" w:rsidRPr="00413F03" w:rsidRDefault="00413F03" w:rsidP="00413F03">
      <w:pPr>
        <w:pStyle w:val="ListParagraph"/>
        <w:numPr>
          <w:ilvl w:val="0"/>
          <w:numId w:val="49"/>
        </w:numPr>
        <w:spacing w:line="300" w:lineRule="exact"/>
        <w:jc w:val="both"/>
      </w:pPr>
      <w:r w:rsidRPr="00413F03">
        <w:t xml:space="preserve">If a line cannot be trivially accepted or rejected, at least one of the two endpoints must lie outside the window and the line segment crosses a window edge. This line must be clipped at the window edge before being passed to the drawing routine. </w:t>
      </w:r>
    </w:p>
    <w:p w:rsidR="00413F03" w:rsidRPr="00413F03" w:rsidRDefault="00413F03" w:rsidP="00413F03">
      <w:pPr>
        <w:pStyle w:val="ListParagraph"/>
        <w:numPr>
          <w:ilvl w:val="0"/>
          <w:numId w:val="49"/>
        </w:numPr>
        <w:spacing w:line="300" w:lineRule="exact"/>
        <w:jc w:val="both"/>
      </w:pPr>
      <w:r w:rsidRPr="00413F03">
        <w:lastRenderedPageBreak/>
        <w:t>Examine one of the endpoints, say P</w:t>
      </w:r>
      <w:r w:rsidRPr="00413F03">
        <w:rPr>
          <w:vertAlign w:val="subscript"/>
        </w:rPr>
        <w:t>1</w:t>
      </w:r>
      <w:r w:rsidRPr="00413F03">
        <w:t>=(x</w:t>
      </w:r>
      <w:r w:rsidRPr="00413F03">
        <w:rPr>
          <w:vertAlign w:val="subscript"/>
        </w:rPr>
        <w:t>1</w:t>
      </w:r>
      <w:r w:rsidRPr="00413F03">
        <w:t>,y</w:t>
      </w:r>
      <w:r w:rsidRPr="00413F03">
        <w:rPr>
          <w:vertAlign w:val="subscript"/>
        </w:rPr>
        <w:t>1</w:t>
      </w:r>
      <w:r w:rsidRPr="00413F03">
        <w:t>) . Read P</w:t>
      </w:r>
      <w:r w:rsidRPr="00413F03">
        <w:rPr>
          <w:vertAlign w:val="subscript"/>
        </w:rPr>
        <w:t>1</w:t>
      </w:r>
      <w:r w:rsidRPr="00413F03">
        <w:t xml:space="preserve">'s 4-bit code in order: Left-to-Right, Bottom-to-Top. </w:t>
      </w:r>
    </w:p>
    <w:p w:rsidR="00413F03" w:rsidRPr="00413F03" w:rsidRDefault="00413F03" w:rsidP="00413F03">
      <w:pPr>
        <w:pStyle w:val="ListParagraph"/>
        <w:numPr>
          <w:ilvl w:val="0"/>
          <w:numId w:val="49"/>
        </w:numPr>
        <w:tabs>
          <w:tab w:val="left" w:pos="90"/>
        </w:tabs>
        <w:spacing w:line="300" w:lineRule="exact"/>
        <w:jc w:val="both"/>
      </w:pPr>
      <w:r w:rsidRPr="00413F03">
        <w:t>When a set bit (1) is found, compute the intersection I of the corresponding window edge with the line from P</w:t>
      </w:r>
      <w:r w:rsidRPr="00413F03">
        <w:rPr>
          <w:vertAlign w:val="subscript"/>
        </w:rPr>
        <w:t xml:space="preserve">1 </w:t>
      </w:r>
      <w:r w:rsidRPr="00413F03">
        <w:t>to</w:t>
      </w:r>
      <w:r w:rsidRPr="00413F03">
        <w:rPr>
          <w:vertAlign w:val="subscript"/>
        </w:rPr>
        <w:t xml:space="preserve"> </w:t>
      </w:r>
      <w:r w:rsidRPr="00413F03">
        <w:t>P</w:t>
      </w:r>
      <w:r w:rsidRPr="00413F03">
        <w:rPr>
          <w:vertAlign w:val="subscript"/>
        </w:rPr>
        <w:t xml:space="preserve">2 </w:t>
      </w:r>
      <w:r w:rsidRPr="00413F03">
        <w:t>. Replace P</w:t>
      </w:r>
      <w:r w:rsidRPr="00413F03">
        <w:rPr>
          <w:vertAlign w:val="subscript"/>
        </w:rPr>
        <w:t xml:space="preserve">1 </w:t>
      </w:r>
      <w:r w:rsidRPr="00413F03">
        <w:t>with I and repeat the algorithm.</w:t>
      </w:r>
    </w:p>
    <w:p w:rsidR="004B5DE4" w:rsidRDefault="004B5DE4" w:rsidP="004B5DE4">
      <w:pPr>
        <w:tabs>
          <w:tab w:val="left" w:pos="90"/>
        </w:tabs>
        <w:spacing w:line="340" w:lineRule="exact"/>
        <w:ind w:left="187"/>
        <w:jc w:val="both"/>
        <w:rPr>
          <w:b/>
          <w:color w:val="000000"/>
        </w:rPr>
      </w:pPr>
    </w:p>
    <w:p w:rsidR="00413F03" w:rsidRDefault="00413F03" w:rsidP="004B5DE4">
      <w:pPr>
        <w:tabs>
          <w:tab w:val="left" w:pos="90"/>
        </w:tabs>
        <w:spacing w:line="340" w:lineRule="exact"/>
        <w:ind w:left="187"/>
        <w:jc w:val="both"/>
        <w:rPr>
          <w:b/>
          <w:color w:val="000000"/>
        </w:rPr>
      </w:pPr>
      <w:r>
        <w:rPr>
          <w:lang w:val="en-US"/>
        </w:rPr>
        <w:drawing>
          <wp:anchor distT="0" distB="0" distL="114300" distR="114300" simplePos="0" relativeHeight="251672576" behindDoc="0" locked="0" layoutInCell="1" allowOverlap="1" wp14:anchorId="2CB54AAF" wp14:editId="41FED592">
            <wp:simplePos x="0" y="0"/>
            <wp:positionH relativeFrom="column">
              <wp:posOffset>1022350</wp:posOffset>
            </wp:positionH>
            <wp:positionV relativeFrom="paragraph">
              <wp:posOffset>41275</wp:posOffset>
            </wp:positionV>
            <wp:extent cx="3269615" cy="1578610"/>
            <wp:effectExtent l="0" t="0" r="6985" b="254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69615" cy="15786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3F03" w:rsidRDefault="00413F03" w:rsidP="004B5DE4">
      <w:pPr>
        <w:tabs>
          <w:tab w:val="left" w:pos="90"/>
        </w:tabs>
        <w:spacing w:line="340" w:lineRule="exact"/>
        <w:ind w:left="187"/>
        <w:jc w:val="both"/>
        <w:rPr>
          <w:b/>
          <w:color w:val="000000"/>
        </w:rPr>
      </w:pPr>
    </w:p>
    <w:p w:rsidR="00413F03" w:rsidRDefault="00413F03" w:rsidP="004B5DE4">
      <w:pPr>
        <w:tabs>
          <w:tab w:val="left" w:pos="90"/>
        </w:tabs>
        <w:spacing w:line="340" w:lineRule="exact"/>
        <w:ind w:left="187"/>
        <w:jc w:val="both"/>
        <w:rPr>
          <w:b/>
          <w:color w:val="000000"/>
        </w:rPr>
      </w:pPr>
    </w:p>
    <w:p w:rsidR="00413F03" w:rsidRDefault="00413F03" w:rsidP="004B5DE4">
      <w:pPr>
        <w:tabs>
          <w:tab w:val="left" w:pos="90"/>
        </w:tabs>
        <w:spacing w:line="340" w:lineRule="exact"/>
        <w:ind w:left="187"/>
        <w:jc w:val="both"/>
        <w:rPr>
          <w:b/>
          <w:color w:val="000000"/>
        </w:rPr>
      </w:pPr>
    </w:p>
    <w:p w:rsidR="00413F03" w:rsidRDefault="00413F03" w:rsidP="004B5DE4">
      <w:pPr>
        <w:tabs>
          <w:tab w:val="left" w:pos="90"/>
        </w:tabs>
        <w:spacing w:line="340" w:lineRule="exact"/>
        <w:ind w:left="187"/>
        <w:jc w:val="both"/>
        <w:rPr>
          <w:b/>
          <w:color w:val="000000"/>
        </w:rPr>
      </w:pPr>
    </w:p>
    <w:p w:rsidR="00413F03" w:rsidRDefault="00413F03" w:rsidP="004B5DE4">
      <w:pPr>
        <w:tabs>
          <w:tab w:val="left" w:pos="90"/>
        </w:tabs>
        <w:spacing w:line="340" w:lineRule="exact"/>
        <w:ind w:left="187"/>
        <w:jc w:val="both"/>
        <w:rPr>
          <w:b/>
          <w:color w:val="000000"/>
        </w:rPr>
      </w:pPr>
    </w:p>
    <w:p w:rsidR="00413F03" w:rsidRDefault="00413F03" w:rsidP="004B5DE4">
      <w:pPr>
        <w:tabs>
          <w:tab w:val="left" w:pos="90"/>
        </w:tabs>
        <w:spacing w:line="340" w:lineRule="exact"/>
        <w:ind w:left="187"/>
        <w:jc w:val="both"/>
        <w:rPr>
          <w:b/>
          <w:color w:val="000000"/>
        </w:rPr>
      </w:pPr>
    </w:p>
    <w:p w:rsidR="00413F03" w:rsidRDefault="00413F03" w:rsidP="004B5DE4">
      <w:pPr>
        <w:tabs>
          <w:tab w:val="left" w:pos="90"/>
        </w:tabs>
        <w:spacing w:line="340" w:lineRule="exact"/>
        <w:ind w:left="187"/>
        <w:jc w:val="both"/>
        <w:rPr>
          <w:b/>
          <w:color w:val="000000"/>
        </w:rPr>
      </w:pPr>
    </w:p>
    <w:p w:rsidR="00413F03" w:rsidRDefault="00413F03" w:rsidP="004B5DE4">
      <w:pPr>
        <w:tabs>
          <w:tab w:val="left" w:pos="90"/>
        </w:tabs>
        <w:spacing w:line="340" w:lineRule="exact"/>
        <w:ind w:left="187"/>
        <w:jc w:val="both"/>
        <w:rPr>
          <w:b/>
          <w:color w:val="000000"/>
        </w:rPr>
      </w:pPr>
    </w:p>
    <w:p w:rsidR="00413F03" w:rsidRPr="004B5DE4" w:rsidRDefault="00413F03" w:rsidP="004B5DE4">
      <w:pPr>
        <w:tabs>
          <w:tab w:val="left" w:pos="90"/>
        </w:tabs>
        <w:spacing w:line="340" w:lineRule="exact"/>
        <w:ind w:left="187"/>
        <w:jc w:val="both"/>
        <w:rPr>
          <w:b/>
          <w:color w:val="000000"/>
        </w:rPr>
      </w:pPr>
    </w:p>
    <w:p w:rsidR="004B5DE4" w:rsidRPr="004B5DE4" w:rsidRDefault="004B5DE4" w:rsidP="008D7F9B">
      <w:pPr>
        <w:tabs>
          <w:tab w:val="left" w:pos="90"/>
        </w:tabs>
        <w:ind w:left="180"/>
        <w:jc w:val="both"/>
        <w:rPr>
          <w:b/>
          <w:color w:val="000000"/>
        </w:rPr>
      </w:pPr>
      <w:r w:rsidRPr="004B5DE4">
        <w:rPr>
          <w:b/>
          <w:color w:val="000000"/>
        </w:rPr>
        <w:t>Program:</w:t>
      </w:r>
    </w:p>
    <w:p w:rsidR="008D7F9B" w:rsidRDefault="008D7F9B" w:rsidP="008D7F9B">
      <w:pPr>
        <w:tabs>
          <w:tab w:val="left" w:pos="90"/>
        </w:tabs>
        <w:autoSpaceDE w:val="0"/>
        <w:ind w:left="180"/>
      </w:pPr>
      <w:r>
        <w:rPr>
          <w:color w:val="000000"/>
          <w:lang w:val="en-US"/>
        </w:rPr>
        <w:t>#include&lt;stdio.h&gt;</w:t>
      </w:r>
    </w:p>
    <w:p w:rsidR="008D7F9B" w:rsidRDefault="008D7F9B" w:rsidP="008D7F9B">
      <w:pPr>
        <w:tabs>
          <w:tab w:val="left" w:pos="90"/>
        </w:tabs>
        <w:autoSpaceDE w:val="0"/>
        <w:ind w:left="180"/>
      </w:pPr>
      <w:r>
        <w:rPr>
          <w:color w:val="000000"/>
          <w:lang w:val="en-US"/>
        </w:rPr>
        <w:t>#include&lt;stdbool.h&gt;</w:t>
      </w:r>
    </w:p>
    <w:p w:rsidR="008D7F9B" w:rsidRDefault="008D7F9B" w:rsidP="008D7F9B">
      <w:pPr>
        <w:tabs>
          <w:tab w:val="left" w:pos="90"/>
        </w:tabs>
        <w:autoSpaceDE w:val="0"/>
        <w:ind w:left="180"/>
      </w:pPr>
      <w:r>
        <w:rPr>
          <w:color w:val="000000"/>
          <w:lang w:val="en-US"/>
        </w:rPr>
        <w:t>#include&lt;GL/glut.h&gt;</w:t>
      </w:r>
    </w:p>
    <w:p w:rsidR="008D7F9B" w:rsidRDefault="008D7F9B" w:rsidP="008D7F9B">
      <w:pPr>
        <w:tabs>
          <w:tab w:val="left" w:pos="90"/>
        </w:tabs>
        <w:autoSpaceDE w:val="0"/>
        <w:ind w:left="180"/>
        <w:rPr>
          <w:color w:val="000000"/>
          <w:lang w:val="en-US"/>
        </w:rPr>
      </w:pPr>
    </w:p>
    <w:p w:rsidR="008D7F9B" w:rsidRDefault="008D7F9B" w:rsidP="008D7F9B">
      <w:pPr>
        <w:tabs>
          <w:tab w:val="left" w:pos="90"/>
        </w:tabs>
        <w:autoSpaceDE w:val="0"/>
        <w:ind w:left="180"/>
      </w:pPr>
      <w:r>
        <w:rPr>
          <w:color w:val="000000"/>
          <w:lang w:val="en-US"/>
        </w:rPr>
        <w:t>float xmin,ymin,xmax,ymax;//window boundaries</w:t>
      </w:r>
    </w:p>
    <w:p w:rsidR="008D7F9B" w:rsidRDefault="008D7F9B" w:rsidP="008D7F9B">
      <w:pPr>
        <w:tabs>
          <w:tab w:val="left" w:pos="90"/>
        </w:tabs>
        <w:autoSpaceDE w:val="0"/>
        <w:ind w:left="180"/>
      </w:pPr>
      <w:r>
        <w:rPr>
          <w:color w:val="000000"/>
          <w:lang w:val="en-US"/>
        </w:rPr>
        <w:t>float xvmin,yvmin,xvmax,yvmax; //viewport boundaries</w:t>
      </w:r>
    </w:p>
    <w:p w:rsidR="008D7F9B" w:rsidRDefault="008D7F9B" w:rsidP="008D7F9B">
      <w:pPr>
        <w:tabs>
          <w:tab w:val="left" w:pos="90"/>
        </w:tabs>
        <w:autoSpaceDE w:val="0"/>
        <w:ind w:left="180"/>
      </w:pPr>
      <w:r>
        <w:rPr>
          <w:color w:val="000000"/>
          <w:lang w:val="en-US"/>
        </w:rPr>
        <w:t>float x1,y1,x2,y2;</w:t>
      </w:r>
    </w:p>
    <w:p w:rsidR="008D7F9B" w:rsidRDefault="008D7F9B" w:rsidP="008D7F9B">
      <w:pPr>
        <w:tabs>
          <w:tab w:val="left" w:pos="90"/>
        </w:tabs>
        <w:autoSpaceDE w:val="0"/>
        <w:ind w:left="180"/>
        <w:rPr>
          <w:color w:val="000000"/>
          <w:lang w:val="en-US"/>
        </w:rPr>
      </w:pPr>
    </w:p>
    <w:p w:rsidR="008D7F9B" w:rsidRDefault="008D7F9B" w:rsidP="008D7F9B">
      <w:pPr>
        <w:tabs>
          <w:tab w:val="left" w:pos="90"/>
        </w:tabs>
        <w:autoSpaceDE w:val="0"/>
        <w:ind w:left="180"/>
      </w:pPr>
      <w:r>
        <w:rPr>
          <w:color w:val="000000"/>
          <w:lang w:val="en-US"/>
        </w:rPr>
        <w:t>//bit codes for the right, left, top, &amp; bottom</w:t>
      </w:r>
    </w:p>
    <w:p w:rsidR="008D7F9B" w:rsidRDefault="008D7F9B" w:rsidP="008D7F9B">
      <w:pPr>
        <w:tabs>
          <w:tab w:val="left" w:pos="90"/>
        </w:tabs>
        <w:autoSpaceDE w:val="0"/>
        <w:ind w:left="180"/>
      </w:pPr>
      <w:r>
        <w:rPr>
          <w:color w:val="000000"/>
          <w:lang w:val="en-US"/>
        </w:rPr>
        <w:t>const int RIGHT=2;</w:t>
      </w:r>
    </w:p>
    <w:p w:rsidR="008D7F9B" w:rsidRDefault="008D7F9B" w:rsidP="008D7F9B">
      <w:pPr>
        <w:tabs>
          <w:tab w:val="left" w:pos="90"/>
        </w:tabs>
        <w:autoSpaceDE w:val="0"/>
        <w:ind w:left="180"/>
      </w:pPr>
      <w:r>
        <w:rPr>
          <w:color w:val="000000"/>
          <w:lang w:val="en-US"/>
        </w:rPr>
        <w:t>const int LEFT=1;</w:t>
      </w:r>
    </w:p>
    <w:p w:rsidR="008D7F9B" w:rsidRDefault="008D7F9B" w:rsidP="008D7F9B">
      <w:pPr>
        <w:tabs>
          <w:tab w:val="left" w:pos="90"/>
        </w:tabs>
        <w:autoSpaceDE w:val="0"/>
        <w:ind w:left="180"/>
      </w:pPr>
      <w:r>
        <w:rPr>
          <w:color w:val="000000"/>
          <w:lang w:val="en-US"/>
        </w:rPr>
        <w:t>const int TOP=8;</w:t>
      </w:r>
    </w:p>
    <w:p w:rsidR="008D7F9B" w:rsidRDefault="008D7F9B" w:rsidP="008D7F9B">
      <w:pPr>
        <w:tabs>
          <w:tab w:val="left" w:pos="90"/>
        </w:tabs>
        <w:autoSpaceDE w:val="0"/>
        <w:ind w:left="180"/>
      </w:pPr>
      <w:r>
        <w:rPr>
          <w:color w:val="000000"/>
          <w:lang w:val="en-US"/>
        </w:rPr>
        <w:t>const int BOTTOM=4;</w:t>
      </w:r>
    </w:p>
    <w:p w:rsidR="008D7F9B" w:rsidRDefault="008D7F9B" w:rsidP="008D7F9B">
      <w:pPr>
        <w:tabs>
          <w:tab w:val="left" w:pos="90"/>
        </w:tabs>
        <w:autoSpaceDE w:val="0"/>
        <w:ind w:left="180"/>
        <w:rPr>
          <w:color w:val="000000"/>
          <w:lang w:val="en-US"/>
        </w:rPr>
      </w:pPr>
    </w:p>
    <w:p w:rsidR="008D7F9B" w:rsidRDefault="008D7F9B" w:rsidP="008D7F9B">
      <w:pPr>
        <w:tabs>
          <w:tab w:val="left" w:pos="90"/>
        </w:tabs>
        <w:autoSpaceDE w:val="0"/>
        <w:ind w:left="180"/>
      </w:pPr>
      <w:r>
        <w:rPr>
          <w:color w:val="000000"/>
          <w:lang w:val="en-US"/>
        </w:rPr>
        <w:t>int computeOutCode(double x, double y);</w:t>
      </w:r>
    </w:p>
    <w:p w:rsidR="008D7F9B" w:rsidRDefault="008D7F9B" w:rsidP="008D7F9B">
      <w:pPr>
        <w:tabs>
          <w:tab w:val="left" w:pos="90"/>
        </w:tabs>
        <w:autoSpaceDE w:val="0"/>
        <w:ind w:left="180"/>
        <w:rPr>
          <w:color w:val="000000"/>
          <w:lang w:val="en-US"/>
        </w:rPr>
      </w:pPr>
    </w:p>
    <w:p w:rsidR="008D7F9B" w:rsidRDefault="008D7F9B" w:rsidP="008D7F9B">
      <w:pPr>
        <w:tabs>
          <w:tab w:val="left" w:pos="90"/>
        </w:tabs>
        <w:autoSpaceDE w:val="0"/>
        <w:ind w:left="180"/>
      </w:pPr>
      <w:r>
        <w:rPr>
          <w:color w:val="000000"/>
          <w:lang w:val="en-US"/>
        </w:rPr>
        <w:t>/*Cohen-Sutherland clippimg algorithm clips a line from</w:t>
      </w:r>
    </w:p>
    <w:p w:rsidR="008D7F9B" w:rsidRDefault="008D7F9B" w:rsidP="008D7F9B">
      <w:pPr>
        <w:tabs>
          <w:tab w:val="left" w:pos="90"/>
        </w:tabs>
        <w:autoSpaceDE w:val="0"/>
        <w:ind w:left="180"/>
      </w:pPr>
      <w:r>
        <w:rPr>
          <w:color w:val="000000"/>
          <w:lang w:val="en-US"/>
        </w:rPr>
        <w:t>P0=(x1,y1) to P1=(x2,y2) against a rectangle with</w:t>
      </w:r>
    </w:p>
    <w:p w:rsidR="008D7F9B" w:rsidRDefault="008D7F9B" w:rsidP="008D7F9B">
      <w:pPr>
        <w:tabs>
          <w:tab w:val="left" w:pos="90"/>
        </w:tabs>
        <w:autoSpaceDE w:val="0"/>
        <w:ind w:left="180"/>
      </w:pPr>
      <w:r>
        <w:rPr>
          <w:color w:val="000000"/>
          <w:lang w:val="en-US"/>
        </w:rPr>
        <w:t>diagonal from (xmin,ymin) to (xmax,ymax).*/</w:t>
      </w:r>
    </w:p>
    <w:p w:rsidR="008D7F9B" w:rsidRDefault="008D7F9B" w:rsidP="008D7F9B">
      <w:pPr>
        <w:tabs>
          <w:tab w:val="left" w:pos="90"/>
        </w:tabs>
        <w:autoSpaceDE w:val="0"/>
        <w:ind w:left="180"/>
        <w:rPr>
          <w:color w:val="000000"/>
          <w:lang w:val="en-US"/>
        </w:rPr>
      </w:pPr>
    </w:p>
    <w:p w:rsidR="008D7F9B" w:rsidRDefault="008D7F9B" w:rsidP="008D7F9B">
      <w:pPr>
        <w:tabs>
          <w:tab w:val="left" w:pos="90"/>
        </w:tabs>
        <w:autoSpaceDE w:val="0"/>
        <w:ind w:left="180"/>
      </w:pPr>
      <w:r>
        <w:rPr>
          <w:color w:val="000000"/>
          <w:lang w:val="en-US"/>
        </w:rPr>
        <w:t>void cohenSutherlandLineClipAndDraw(double x1,double y1,double x2,double y2)</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pPr>
      <w:r>
        <w:rPr>
          <w:color w:val="000000"/>
          <w:lang w:val="en-US"/>
        </w:rPr>
        <w:tab/>
        <w:t>int outcode1,outcode2, outcodeOut;</w:t>
      </w:r>
    </w:p>
    <w:p w:rsidR="008D7F9B" w:rsidRDefault="008D7F9B" w:rsidP="008D7F9B">
      <w:pPr>
        <w:tabs>
          <w:tab w:val="left" w:pos="90"/>
        </w:tabs>
        <w:autoSpaceDE w:val="0"/>
        <w:ind w:left="180"/>
      </w:pPr>
      <w:r>
        <w:rPr>
          <w:color w:val="000000"/>
          <w:lang w:val="en-US"/>
        </w:rPr>
        <w:tab/>
        <w:t>double x,y;</w:t>
      </w:r>
    </w:p>
    <w:p w:rsidR="008D7F9B" w:rsidRDefault="008D7F9B" w:rsidP="008D7F9B">
      <w:pPr>
        <w:tabs>
          <w:tab w:val="left" w:pos="90"/>
        </w:tabs>
        <w:autoSpaceDE w:val="0"/>
        <w:ind w:left="180"/>
      </w:pPr>
      <w:r>
        <w:rPr>
          <w:color w:val="000000"/>
          <w:lang w:val="en-US"/>
        </w:rPr>
        <w:tab/>
        <w:t>bool accept=false,done=false;</w:t>
      </w:r>
    </w:p>
    <w:p w:rsidR="008D7F9B" w:rsidRDefault="008D7F9B" w:rsidP="008D7F9B">
      <w:pPr>
        <w:tabs>
          <w:tab w:val="left" w:pos="90"/>
        </w:tabs>
        <w:autoSpaceDE w:val="0"/>
        <w:ind w:left="180"/>
        <w:rPr>
          <w:color w:val="000000"/>
          <w:lang w:val="en-US"/>
        </w:rPr>
      </w:pPr>
    </w:p>
    <w:p w:rsidR="008D7F9B" w:rsidRDefault="008D7F9B" w:rsidP="008D7F9B">
      <w:pPr>
        <w:tabs>
          <w:tab w:val="left" w:pos="90"/>
        </w:tabs>
        <w:autoSpaceDE w:val="0"/>
        <w:ind w:left="180"/>
      </w:pPr>
      <w:r>
        <w:rPr>
          <w:color w:val="000000"/>
          <w:lang w:val="en-US"/>
        </w:rPr>
        <w:tab/>
        <w:t>//compute outcodes</w:t>
      </w:r>
    </w:p>
    <w:p w:rsidR="008D7F9B" w:rsidRDefault="008D7F9B" w:rsidP="008D7F9B">
      <w:pPr>
        <w:tabs>
          <w:tab w:val="left" w:pos="90"/>
        </w:tabs>
        <w:autoSpaceDE w:val="0"/>
        <w:ind w:left="180"/>
      </w:pPr>
      <w:r>
        <w:rPr>
          <w:color w:val="000000"/>
          <w:lang w:val="en-US"/>
        </w:rPr>
        <w:tab/>
        <w:t>outcode1=computeOutCode(x1,y1);</w:t>
      </w:r>
    </w:p>
    <w:p w:rsidR="008D7F9B" w:rsidRDefault="008D7F9B" w:rsidP="008D7F9B">
      <w:pPr>
        <w:tabs>
          <w:tab w:val="left" w:pos="90"/>
        </w:tabs>
        <w:autoSpaceDE w:val="0"/>
        <w:ind w:left="180"/>
      </w:pPr>
      <w:r>
        <w:rPr>
          <w:color w:val="000000"/>
          <w:lang w:val="en-US"/>
        </w:rPr>
        <w:tab/>
        <w:t>outcode2=computeOutCode(x2,y2);</w:t>
      </w:r>
    </w:p>
    <w:p w:rsidR="008D7F9B" w:rsidRDefault="008D7F9B" w:rsidP="008D7F9B">
      <w:pPr>
        <w:tabs>
          <w:tab w:val="left" w:pos="90"/>
        </w:tabs>
        <w:autoSpaceDE w:val="0"/>
        <w:ind w:left="180"/>
      </w:pPr>
      <w:r>
        <w:rPr>
          <w:color w:val="000000"/>
          <w:lang w:val="en-US"/>
        </w:rPr>
        <w:tab/>
        <w:t>do</w:t>
      </w:r>
    </w:p>
    <w:p w:rsidR="008D7F9B" w:rsidRDefault="008D7F9B" w:rsidP="008D7F9B">
      <w:pPr>
        <w:tabs>
          <w:tab w:val="left" w:pos="90"/>
        </w:tabs>
        <w:autoSpaceDE w:val="0"/>
        <w:ind w:left="180"/>
      </w:pPr>
      <w:r>
        <w:rPr>
          <w:color w:val="000000"/>
          <w:lang w:val="en-US"/>
        </w:rPr>
        <w:tab/>
        <w:t>{</w:t>
      </w:r>
    </w:p>
    <w:p w:rsidR="008D7F9B" w:rsidRDefault="008D7F9B" w:rsidP="008D7F9B">
      <w:pPr>
        <w:tabs>
          <w:tab w:val="left" w:pos="90"/>
        </w:tabs>
        <w:autoSpaceDE w:val="0"/>
        <w:ind w:left="180"/>
      </w:pPr>
      <w:r>
        <w:rPr>
          <w:color w:val="000000"/>
          <w:lang w:val="en-US"/>
        </w:rPr>
        <w:tab/>
      </w:r>
      <w:r>
        <w:rPr>
          <w:color w:val="000000"/>
          <w:lang w:val="en-US"/>
        </w:rPr>
        <w:tab/>
        <w:t>if(!(outcode1|outcode2))</w:t>
      </w:r>
    </w:p>
    <w:p w:rsidR="008D7F9B" w:rsidRDefault="008D7F9B" w:rsidP="008D7F9B">
      <w:pPr>
        <w:tabs>
          <w:tab w:val="left" w:pos="90"/>
        </w:tabs>
        <w:autoSpaceDE w:val="0"/>
        <w:ind w:left="180"/>
      </w:pPr>
      <w:r>
        <w:rPr>
          <w:color w:val="000000"/>
          <w:lang w:val="en-US"/>
        </w:rPr>
        <w:tab/>
      </w:r>
      <w:r>
        <w:rPr>
          <w:color w:val="000000"/>
          <w:lang w:val="en-US"/>
        </w:rPr>
        <w:tab/>
        <w:t>{</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//logical or is 0. Trivially accept &amp; exit</w:t>
      </w:r>
    </w:p>
    <w:p w:rsidR="008D7F9B" w:rsidRDefault="008D7F9B" w:rsidP="008D7F9B">
      <w:pPr>
        <w:tabs>
          <w:tab w:val="left" w:pos="90"/>
        </w:tabs>
        <w:autoSpaceDE w:val="0"/>
        <w:ind w:left="180"/>
      </w:pPr>
      <w:r>
        <w:rPr>
          <w:color w:val="000000"/>
          <w:lang w:val="en-US"/>
        </w:rPr>
        <w:lastRenderedPageBreak/>
        <w:tab/>
      </w:r>
      <w:r>
        <w:rPr>
          <w:color w:val="000000"/>
          <w:lang w:val="en-US"/>
        </w:rPr>
        <w:tab/>
      </w:r>
      <w:r>
        <w:rPr>
          <w:color w:val="000000"/>
          <w:lang w:val="en-US"/>
        </w:rPr>
        <w:tab/>
        <w:t>accept=true;</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done=true;</w:t>
      </w:r>
    </w:p>
    <w:p w:rsidR="008D7F9B" w:rsidRDefault="008D7F9B" w:rsidP="008D7F9B">
      <w:pPr>
        <w:tabs>
          <w:tab w:val="left" w:pos="90"/>
        </w:tabs>
        <w:autoSpaceDE w:val="0"/>
        <w:ind w:left="180"/>
      </w:pPr>
      <w:r>
        <w:rPr>
          <w:color w:val="000000"/>
          <w:lang w:val="en-US"/>
        </w:rPr>
        <w:tab/>
      </w:r>
      <w:r>
        <w:rPr>
          <w:color w:val="000000"/>
          <w:lang w:val="en-US"/>
        </w:rPr>
        <w:tab/>
        <w:t>}</w:t>
      </w:r>
    </w:p>
    <w:p w:rsidR="008D7F9B" w:rsidRDefault="008D7F9B" w:rsidP="008D7F9B">
      <w:pPr>
        <w:tabs>
          <w:tab w:val="left" w:pos="90"/>
        </w:tabs>
        <w:autoSpaceDE w:val="0"/>
        <w:ind w:left="180"/>
      </w:pPr>
      <w:r>
        <w:rPr>
          <w:color w:val="000000"/>
          <w:lang w:val="en-US"/>
        </w:rPr>
        <w:tab/>
      </w:r>
      <w:r>
        <w:rPr>
          <w:color w:val="000000"/>
          <w:lang w:val="en-US"/>
        </w:rPr>
        <w:tab/>
        <w:t>else if(outcode1&amp;outcode2)</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//logical and is not 0. Trivially reject and exit</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done =true;</w:t>
      </w:r>
    </w:p>
    <w:p w:rsidR="008D7F9B" w:rsidRDefault="008D7F9B" w:rsidP="008D7F9B">
      <w:pPr>
        <w:tabs>
          <w:tab w:val="left" w:pos="90"/>
        </w:tabs>
        <w:autoSpaceDE w:val="0"/>
        <w:ind w:left="180"/>
      </w:pPr>
      <w:r>
        <w:rPr>
          <w:color w:val="000000"/>
          <w:lang w:val="en-US"/>
        </w:rPr>
        <w:tab/>
      </w:r>
      <w:r>
        <w:rPr>
          <w:color w:val="000000"/>
          <w:lang w:val="en-US"/>
        </w:rPr>
        <w:tab/>
        <w:t>else</w:t>
      </w:r>
    </w:p>
    <w:p w:rsidR="008D7F9B" w:rsidRDefault="008D7F9B" w:rsidP="008D7F9B">
      <w:pPr>
        <w:tabs>
          <w:tab w:val="left" w:pos="90"/>
        </w:tabs>
        <w:autoSpaceDE w:val="0"/>
        <w:ind w:left="180"/>
      </w:pPr>
      <w:r>
        <w:rPr>
          <w:color w:val="000000"/>
          <w:lang w:val="en-US"/>
        </w:rPr>
        <w:tab/>
      </w:r>
      <w:r>
        <w:rPr>
          <w:color w:val="000000"/>
          <w:lang w:val="en-US"/>
        </w:rPr>
        <w:tab/>
        <w:t>{</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/*failed both tests, so calculate the line</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segment to clip from an outside</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//At least one endpoint is outside the clip rectangle; pick it.</w:t>
      </w:r>
    </w:p>
    <w:p w:rsidR="008D7F9B" w:rsidRDefault="008D7F9B" w:rsidP="008D7F9B">
      <w:pPr>
        <w:tabs>
          <w:tab w:val="left" w:pos="90"/>
        </w:tabs>
        <w:autoSpaceDE w:val="0"/>
        <w:ind w:left="180"/>
        <w:rPr>
          <w:color w:val="000000"/>
          <w:lang w:val="en-US"/>
        </w:rPr>
      </w:pP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outcodeOut=outcode1?outcode1:outcode2;</w:t>
      </w:r>
    </w:p>
    <w:p w:rsidR="008D7F9B" w:rsidRDefault="008D7F9B" w:rsidP="008D7F9B">
      <w:pPr>
        <w:tabs>
          <w:tab w:val="left" w:pos="90"/>
        </w:tabs>
        <w:autoSpaceDE w:val="0"/>
        <w:ind w:left="180"/>
        <w:rPr>
          <w:color w:val="000000"/>
          <w:lang w:val="en-US"/>
        </w:rPr>
      </w:pP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/*Now find the intersection point; use formulas</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y=y1+slope*(x-x1),x=x1+(1/slope)*(y-y1)*/</w:t>
      </w:r>
    </w:p>
    <w:p w:rsidR="008D7F9B" w:rsidRDefault="008D7F9B" w:rsidP="008D7F9B">
      <w:pPr>
        <w:tabs>
          <w:tab w:val="left" w:pos="90"/>
        </w:tabs>
        <w:autoSpaceDE w:val="0"/>
        <w:ind w:left="180"/>
        <w:rPr>
          <w:color w:val="000000"/>
          <w:lang w:val="en-US"/>
        </w:rPr>
      </w:pP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if(outcodeOut&amp;TOP)</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r>
      <w:r>
        <w:rPr>
          <w:color w:val="000000"/>
          <w:lang w:val="en-US"/>
        </w:rPr>
        <w:tab/>
        <w:t>//point is above the clip rectangle</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r>
      <w:r>
        <w:rPr>
          <w:color w:val="000000"/>
          <w:lang w:val="en-US"/>
        </w:rPr>
        <w:tab/>
        <w:t>x=x1+((x2-x1)/(y2-y1))*(ymax-y1);</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r>
      <w:r>
        <w:rPr>
          <w:color w:val="000000"/>
          <w:lang w:val="en-US"/>
        </w:rPr>
        <w:tab/>
        <w:t>y=ymax;</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else if(outcodeOut&amp;BOTTOM)</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r>
      <w:r>
        <w:rPr>
          <w:color w:val="000000"/>
          <w:lang w:val="en-US"/>
        </w:rPr>
        <w:tab/>
        <w:t>//point is below the clip rectangle</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r>
      <w:r>
        <w:rPr>
          <w:color w:val="000000"/>
          <w:lang w:val="en-US"/>
        </w:rPr>
        <w:tab/>
        <w:t>x=x1+((x2-x1)/(y2-y1))*(ymin-y1);</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r>
      <w:r>
        <w:rPr>
          <w:color w:val="000000"/>
          <w:lang w:val="en-US"/>
        </w:rPr>
        <w:tab/>
        <w:t>y=ymin;</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else if(outcodeOut&amp;RIGHT)</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r>
      <w:r>
        <w:rPr>
          <w:color w:val="000000"/>
          <w:lang w:val="en-US"/>
        </w:rPr>
        <w:tab/>
        <w:t>//point is to the right of clip rectangle</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r>
      <w:r>
        <w:rPr>
          <w:color w:val="000000"/>
          <w:lang w:val="en-US"/>
        </w:rPr>
        <w:tab/>
        <w:t>y=y1+((y2-y1)/(x2-x1))*(xmax-x1);</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r>
      <w:r>
        <w:rPr>
          <w:color w:val="000000"/>
          <w:lang w:val="en-US"/>
        </w:rPr>
        <w:tab/>
        <w:t>x=xmax;</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else</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r>
      <w:r>
        <w:rPr>
          <w:color w:val="000000"/>
          <w:lang w:val="en-US"/>
        </w:rPr>
        <w:tab/>
        <w:t>//point is to the left of clip rectangle</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r>
      <w:r>
        <w:rPr>
          <w:color w:val="000000"/>
          <w:lang w:val="en-US"/>
        </w:rPr>
        <w:tab/>
        <w:t>y=y1+((y2-y1)/(x2-x1))*(xmin-x1);</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r>
      <w:r>
        <w:rPr>
          <w:color w:val="000000"/>
          <w:lang w:val="en-US"/>
        </w:rPr>
        <w:tab/>
        <w:t>x=xmin;</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/*Now we move outside point to intersection point</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to clip and get ready for next pass.*/</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if(outcodeOut==outcode1)</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r>
      <w:r>
        <w:rPr>
          <w:color w:val="000000"/>
          <w:lang w:val="en-US"/>
        </w:rPr>
        <w:tab/>
        <w:t>x1=x;</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r>
      <w:r>
        <w:rPr>
          <w:color w:val="000000"/>
          <w:lang w:val="en-US"/>
        </w:rPr>
        <w:tab/>
        <w:t>y1=y;</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r>
      <w:r>
        <w:rPr>
          <w:color w:val="000000"/>
          <w:lang w:val="en-US"/>
        </w:rPr>
        <w:tab/>
        <w:t>outcode1=computeOutCode(x1,y1);</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else</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r>
      <w:r>
        <w:rPr>
          <w:color w:val="000000"/>
          <w:lang w:val="en-US"/>
        </w:rPr>
        <w:tab/>
        <w:t>x2=x;</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r>
      <w:r>
        <w:rPr>
          <w:color w:val="000000"/>
          <w:lang w:val="en-US"/>
        </w:rPr>
        <w:tab/>
        <w:t>y2=y;</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r>
      <w:r>
        <w:rPr>
          <w:color w:val="000000"/>
          <w:lang w:val="en-US"/>
        </w:rPr>
        <w:tab/>
        <w:t>outcode2=computeOutCode(x2,y2);</w:t>
      </w:r>
    </w:p>
    <w:p w:rsidR="008D7F9B" w:rsidRDefault="008D7F9B" w:rsidP="008D7F9B">
      <w:pPr>
        <w:tabs>
          <w:tab w:val="left" w:pos="90"/>
        </w:tabs>
        <w:autoSpaceDE w:val="0"/>
        <w:ind w:left="180"/>
      </w:pPr>
      <w:r>
        <w:rPr>
          <w:color w:val="000000"/>
          <w:lang w:val="en-US"/>
        </w:rPr>
        <w:lastRenderedPageBreak/>
        <w:tab/>
      </w:r>
      <w:r>
        <w:rPr>
          <w:color w:val="000000"/>
          <w:lang w:val="en-US"/>
        </w:rPr>
        <w:tab/>
      </w:r>
      <w:r>
        <w:rPr>
          <w:color w:val="000000"/>
          <w:lang w:val="en-US"/>
        </w:rPr>
        <w:tab/>
        <w:t>}</w:t>
      </w:r>
    </w:p>
    <w:p w:rsidR="008D7F9B" w:rsidRDefault="008D7F9B" w:rsidP="008D7F9B">
      <w:pPr>
        <w:tabs>
          <w:tab w:val="left" w:pos="90"/>
        </w:tabs>
        <w:autoSpaceDE w:val="0"/>
        <w:ind w:left="180"/>
      </w:pPr>
      <w:r>
        <w:rPr>
          <w:color w:val="000000"/>
          <w:lang w:val="en-US"/>
        </w:rPr>
        <w:tab/>
      </w:r>
      <w:r>
        <w:rPr>
          <w:color w:val="000000"/>
          <w:lang w:val="en-US"/>
        </w:rPr>
        <w:tab/>
        <w:t>}</w:t>
      </w:r>
    </w:p>
    <w:p w:rsidR="008D7F9B" w:rsidRDefault="008D7F9B" w:rsidP="008D7F9B">
      <w:pPr>
        <w:tabs>
          <w:tab w:val="left" w:pos="90"/>
        </w:tabs>
        <w:autoSpaceDE w:val="0"/>
        <w:ind w:left="180"/>
        <w:rPr>
          <w:color w:val="000000"/>
          <w:lang w:val="en-US"/>
        </w:rPr>
      </w:pPr>
      <w:r>
        <w:rPr>
          <w:color w:val="000000"/>
          <w:lang w:val="en-US"/>
        </w:rPr>
        <w:tab/>
        <w:t>}while(!done);</w:t>
      </w:r>
      <w:r>
        <w:rPr>
          <w:color w:val="000000"/>
          <w:lang w:val="en-US"/>
        </w:rPr>
        <w:tab/>
      </w:r>
    </w:p>
    <w:p w:rsidR="008D7F9B" w:rsidRDefault="008D7F9B" w:rsidP="008D7F9B">
      <w:pPr>
        <w:tabs>
          <w:tab w:val="left" w:pos="90"/>
        </w:tabs>
        <w:autoSpaceDE w:val="0"/>
        <w:ind w:left="180"/>
      </w:pPr>
      <w:r>
        <w:rPr>
          <w:color w:val="000000"/>
          <w:lang w:val="en-US"/>
        </w:rPr>
        <w:tab/>
        <w:t>if(accept)</w:t>
      </w:r>
    </w:p>
    <w:p w:rsidR="008D7F9B" w:rsidRDefault="008D7F9B" w:rsidP="008D7F9B">
      <w:pPr>
        <w:tabs>
          <w:tab w:val="left" w:pos="90"/>
        </w:tabs>
        <w:autoSpaceDE w:val="0"/>
        <w:ind w:left="180"/>
      </w:pPr>
      <w:r>
        <w:rPr>
          <w:color w:val="000000"/>
          <w:lang w:val="en-US"/>
        </w:rPr>
        <w:tab/>
        <w:t>{</w:t>
      </w:r>
    </w:p>
    <w:p w:rsidR="008D7F9B" w:rsidRDefault="008D7F9B" w:rsidP="008D7F9B">
      <w:pPr>
        <w:tabs>
          <w:tab w:val="left" w:pos="90"/>
        </w:tabs>
        <w:autoSpaceDE w:val="0"/>
        <w:ind w:left="180"/>
      </w:pPr>
      <w:r>
        <w:rPr>
          <w:color w:val="000000"/>
          <w:lang w:val="en-US"/>
        </w:rPr>
        <w:tab/>
      </w:r>
      <w:r>
        <w:rPr>
          <w:color w:val="000000"/>
          <w:lang w:val="en-US"/>
        </w:rPr>
        <w:tab/>
        <w:t>//window to viewport mappings</w:t>
      </w:r>
    </w:p>
    <w:p w:rsidR="008D7F9B" w:rsidRDefault="008D7F9B" w:rsidP="008D7F9B">
      <w:pPr>
        <w:tabs>
          <w:tab w:val="left" w:pos="90"/>
        </w:tabs>
        <w:autoSpaceDE w:val="0"/>
        <w:ind w:left="180"/>
      </w:pPr>
      <w:r>
        <w:rPr>
          <w:color w:val="000000"/>
          <w:lang w:val="en-US"/>
        </w:rPr>
        <w:tab/>
      </w:r>
      <w:r>
        <w:rPr>
          <w:color w:val="000000"/>
          <w:lang w:val="en-US"/>
        </w:rPr>
        <w:tab/>
        <w:t>float sx=(xvmax-xvmin)/(xmax-xmin); //scale parameters</w:t>
      </w:r>
    </w:p>
    <w:p w:rsidR="008D7F9B" w:rsidRDefault="008D7F9B" w:rsidP="008D7F9B">
      <w:pPr>
        <w:tabs>
          <w:tab w:val="left" w:pos="90"/>
        </w:tabs>
        <w:autoSpaceDE w:val="0"/>
        <w:ind w:left="180"/>
      </w:pPr>
      <w:r>
        <w:rPr>
          <w:color w:val="000000"/>
          <w:lang w:val="en-US"/>
        </w:rPr>
        <w:tab/>
      </w:r>
      <w:r>
        <w:rPr>
          <w:color w:val="000000"/>
          <w:lang w:val="en-US"/>
        </w:rPr>
        <w:tab/>
        <w:t>float sy=(yvmax-yvmin)/(ymax-ymin);</w:t>
      </w:r>
    </w:p>
    <w:p w:rsidR="008D7F9B" w:rsidRDefault="008D7F9B" w:rsidP="008D7F9B">
      <w:pPr>
        <w:tabs>
          <w:tab w:val="left" w:pos="90"/>
        </w:tabs>
        <w:autoSpaceDE w:val="0"/>
        <w:ind w:left="180"/>
      </w:pPr>
      <w:r>
        <w:rPr>
          <w:color w:val="000000"/>
          <w:lang w:val="en-US"/>
        </w:rPr>
        <w:tab/>
      </w:r>
      <w:r>
        <w:rPr>
          <w:color w:val="000000"/>
          <w:lang w:val="en-US"/>
        </w:rPr>
        <w:tab/>
        <w:t>float vx1=xvmin+(x1-xmin)*sx;</w:t>
      </w:r>
    </w:p>
    <w:p w:rsidR="008D7F9B" w:rsidRDefault="008D7F9B" w:rsidP="008D7F9B">
      <w:pPr>
        <w:tabs>
          <w:tab w:val="left" w:pos="90"/>
        </w:tabs>
        <w:autoSpaceDE w:val="0"/>
        <w:ind w:left="180"/>
      </w:pPr>
      <w:r>
        <w:rPr>
          <w:color w:val="000000"/>
          <w:lang w:val="en-US"/>
        </w:rPr>
        <w:tab/>
      </w:r>
      <w:r>
        <w:rPr>
          <w:color w:val="000000"/>
          <w:lang w:val="en-US"/>
        </w:rPr>
        <w:tab/>
        <w:t>float vy1=yvmin+(y1-ymin)*sy;</w:t>
      </w:r>
    </w:p>
    <w:p w:rsidR="008D7F9B" w:rsidRDefault="008D7F9B" w:rsidP="008D7F9B">
      <w:pPr>
        <w:tabs>
          <w:tab w:val="left" w:pos="90"/>
        </w:tabs>
        <w:autoSpaceDE w:val="0"/>
        <w:ind w:left="180"/>
      </w:pPr>
      <w:r>
        <w:rPr>
          <w:color w:val="000000"/>
          <w:lang w:val="en-US"/>
        </w:rPr>
        <w:tab/>
      </w:r>
      <w:r>
        <w:rPr>
          <w:color w:val="000000"/>
          <w:lang w:val="en-US"/>
        </w:rPr>
        <w:tab/>
        <w:t>float vx2=xvmin+(x2-xmin)*sx;</w:t>
      </w:r>
    </w:p>
    <w:p w:rsidR="008D7F9B" w:rsidRDefault="008D7F9B" w:rsidP="008D7F9B">
      <w:pPr>
        <w:tabs>
          <w:tab w:val="left" w:pos="90"/>
        </w:tabs>
        <w:autoSpaceDE w:val="0"/>
        <w:ind w:left="180"/>
      </w:pPr>
      <w:r>
        <w:rPr>
          <w:color w:val="000000"/>
          <w:lang w:val="en-US"/>
        </w:rPr>
        <w:tab/>
      </w:r>
      <w:r>
        <w:rPr>
          <w:color w:val="000000"/>
          <w:lang w:val="en-US"/>
        </w:rPr>
        <w:tab/>
        <w:t>float vy2=yvmin+(y2-ymin)*sy;</w:t>
      </w:r>
    </w:p>
    <w:p w:rsidR="008D7F9B" w:rsidRDefault="008D7F9B" w:rsidP="008D7F9B">
      <w:pPr>
        <w:tabs>
          <w:tab w:val="left" w:pos="90"/>
        </w:tabs>
        <w:autoSpaceDE w:val="0"/>
        <w:ind w:left="180"/>
      </w:pPr>
      <w:r>
        <w:rPr>
          <w:color w:val="000000"/>
          <w:lang w:val="en-US"/>
        </w:rPr>
        <w:tab/>
      </w:r>
      <w:r>
        <w:rPr>
          <w:color w:val="000000"/>
          <w:lang w:val="en-US"/>
        </w:rPr>
        <w:tab/>
        <w:t>glColor3f(1.0,0.0,0.0);</w:t>
      </w:r>
    </w:p>
    <w:p w:rsidR="008D7F9B" w:rsidRDefault="008D7F9B" w:rsidP="008D7F9B">
      <w:pPr>
        <w:tabs>
          <w:tab w:val="left" w:pos="90"/>
        </w:tabs>
        <w:autoSpaceDE w:val="0"/>
        <w:ind w:left="180"/>
      </w:pPr>
      <w:r>
        <w:rPr>
          <w:color w:val="000000"/>
          <w:lang w:val="en-US"/>
        </w:rPr>
        <w:tab/>
      </w:r>
      <w:r>
        <w:rPr>
          <w:color w:val="000000"/>
          <w:lang w:val="en-US"/>
        </w:rPr>
        <w:tab/>
        <w:t>glBegin(GL_LINE_LOOP);</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glVertex2f(xvmin,yvmin);</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glVertex2f(xvmax,yvmin);</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glVertex2f(xvmax,yvmax);</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glVertex2f(xvmin,yvmax);</w:t>
      </w:r>
    </w:p>
    <w:p w:rsidR="008D7F9B" w:rsidRDefault="008D7F9B" w:rsidP="008D7F9B">
      <w:pPr>
        <w:tabs>
          <w:tab w:val="left" w:pos="90"/>
        </w:tabs>
        <w:autoSpaceDE w:val="0"/>
        <w:ind w:left="180"/>
      </w:pPr>
      <w:r>
        <w:rPr>
          <w:color w:val="000000"/>
          <w:lang w:val="en-US"/>
        </w:rPr>
        <w:tab/>
      </w:r>
      <w:r>
        <w:rPr>
          <w:color w:val="000000"/>
          <w:lang w:val="en-US"/>
        </w:rPr>
        <w:tab/>
        <w:t>glEnd();</w:t>
      </w:r>
    </w:p>
    <w:p w:rsidR="008D7F9B" w:rsidRDefault="008D7F9B" w:rsidP="008D7F9B">
      <w:pPr>
        <w:tabs>
          <w:tab w:val="left" w:pos="90"/>
        </w:tabs>
        <w:autoSpaceDE w:val="0"/>
        <w:ind w:left="180"/>
      </w:pPr>
      <w:r>
        <w:rPr>
          <w:color w:val="000000"/>
          <w:lang w:val="en-US"/>
        </w:rPr>
        <w:tab/>
      </w:r>
      <w:r>
        <w:rPr>
          <w:color w:val="000000"/>
          <w:lang w:val="en-US"/>
        </w:rPr>
        <w:tab/>
        <w:t>glColor3f(0.0,0.0,1.0);</w:t>
      </w:r>
    </w:p>
    <w:p w:rsidR="008D7F9B" w:rsidRDefault="008D7F9B" w:rsidP="008D7F9B">
      <w:pPr>
        <w:tabs>
          <w:tab w:val="left" w:pos="90"/>
        </w:tabs>
        <w:autoSpaceDE w:val="0"/>
        <w:ind w:left="180"/>
      </w:pPr>
      <w:r>
        <w:rPr>
          <w:color w:val="000000"/>
          <w:lang w:val="en-US"/>
        </w:rPr>
        <w:tab/>
      </w:r>
      <w:r>
        <w:rPr>
          <w:color w:val="000000"/>
          <w:lang w:val="en-US"/>
        </w:rPr>
        <w:tab/>
        <w:t>glBegin(GL_LINES);</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glVertex2f(vx1,vy1);</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glVertex2f(vx2,vy2);</w:t>
      </w:r>
    </w:p>
    <w:p w:rsidR="008D7F9B" w:rsidRDefault="008D7F9B" w:rsidP="008D7F9B">
      <w:pPr>
        <w:tabs>
          <w:tab w:val="left" w:pos="90"/>
        </w:tabs>
        <w:autoSpaceDE w:val="0"/>
        <w:ind w:left="180"/>
      </w:pPr>
      <w:r>
        <w:rPr>
          <w:color w:val="000000"/>
          <w:lang w:val="en-US"/>
        </w:rPr>
        <w:tab/>
      </w:r>
      <w:r>
        <w:rPr>
          <w:color w:val="000000"/>
          <w:lang w:val="en-US"/>
        </w:rPr>
        <w:tab/>
        <w:t>glEnd();</w:t>
      </w:r>
    </w:p>
    <w:p w:rsidR="008D7F9B" w:rsidRDefault="008D7F9B" w:rsidP="008D7F9B">
      <w:pPr>
        <w:tabs>
          <w:tab w:val="left" w:pos="90"/>
        </w:tabs>
        <w:autoSpaceDE w:val="0"/>
        <w:ind w:left="180"/>
      </w:pPr>
      <w:r>
        <w:rPr>
          <w:color w:val="000000"/>
          <w:lang w:val="en-US"/>
        </w:rPr>
        <w:tab/>
        <w:t>}</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pPr>
      <w:r>
        <w:rPr>
          <w:color w:val="000000"/>
          <w:lang w:val="en-US"/>
        </w:rPr>
        <w:t>/*Compute the bit code for a point(x,y) using the clip rectangle bounded diagonally by (xmin,ymin) and (xmax,ymax)*/</w:t>
      </w:r>
    </w:p>
    <w:p w:rsidR="008D7F9B" w:rsidRDefault="008D7F9B" w:rsidP="008D7F9B">
      <w:pPr>
        <w:tabs>
          <w:tab w:val="left" w:pos="90"/>
        </w:tabs>
        <w:autoSpaceDE w:val="0"/>
        <w:ind w:left="180"/>
      </w:pPr>
      <w:r>
        <w:rPr>
          <w:color w:val="000000"/>
          <w:lang w:val="en-US"/>
        </w:rPr>
        <w:t>int computeOutCode(double x,double y)</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pPr>
      <w:r>
        <w:rPr>
          <w:color w:val="000000"/>
          <w:lang w:val="en-US"/>
        </w:rPr>
        <w:tab/>
        <w:t>int code=0;</w:t>
      </w:r>
    </w:p>
    <w:p w:rsidR="008D7F9B" w:rsidRDefault="008D7F9B" w:rsidP="008D7F9B">
      <w:pPr>
        <w:tabs>
          <w:tab w:val="left" w:pos="90"/>
        </w:tabs>
        <w:autoSpaceDE w:val="0"/>
        <w:ind w:left="180"/>
      </w:pPr>
      <w:r>
        <w:rPr>
          <w:color w:val="000000"/>
          <w:lang w:val="en-US"/>
        </w:rPr>
        <w:tab/>
        <w:t>if(y&gt;ymax)//above the clip window</w:t>
      </w:r>
    </w:p>
    <w:p w:rsidR="008D7F9B" w:rsidRDefault="008D7F9B" w:rsidP="008D7F9B">
      <w:pPr>
        <w:tabs>
          <w:tab w:val="left" w:pos="90"/>
        </w:tabs>
        <w:autoSpaceDE w:val="0"/>
        <w:ind w:left="180"/>
      </w:pPr>
      <w:r>
        <w:rPr>
          <w:color w:val="000000"/>
          <w:lang w:val="en-US"/>
        </w:rPr>
        <w:tab/>
      </w:r>
      <w:r>
        <w:rPr>
          <w:color w:val="000000"/>
          <w:lang w:val="en-US"/>
        </w:rPr>
        <w:tab/>
        <w:t>code|=TOP;</w:t>
      </w:r>
    </w:p>
    <w:p w:rsidR="008D7F9B" w:rsidRDefault="008D7F9B" w:rsidP="008D7F9B">
      <w:pPr>
        <w:tabs>
          <w:tab w:val="left" w:pos="90"/>
        </w:tabs>
        <w:autoSpaceDE w:val="0"/>
        <w:ind w:left="180"/>
      </w:pPr>
      <w:r>
        <w:rPr>
          <w:color w:val="000000"/>
          <w:lang w:val="en-US"/>
        </w:rPr>
        <w:tab/>
        <w:t>else if(y&lt;ymin)//below the clip window</w:t>
      </w:r>
    </w:p>
    <w:p w:rsidR="008D7F9B" w:rsidRDefault="008D7F9B" w:rsidP="008D7F9B">
      <w:pPr>
        <w:tabs>
          <w:tab w:val="left" w:pos="90"/>
        </w:tabs>
        <w:autoSpaceDE w:val="0"/>
        <w:ind w:left="180"/>
      </w:pPr>
      <w:r>
        <w:rPr>
          <w:color w:val="000000"/>
          <w:lang w:val="en-US"/>
        </w:rPr>
        <w:tab/>
      </w:r>
      <w:r>
        <w:rPr>
          <w:color w:val="000000"/>
          <w:lang w:val="en-US"/>
        </w:rPr>
        <w:tab/>
        <w:t>code|=BOTTOM;</w:t>
      </w:r>
    </w:p>
    <w:p w:rsidR="008D7F9B" w:rsidRDefault="008D7F9B" w:rsidP="008D7F9B">
      <w:pPr>
        <w:tabs>
          <w:tab w:val="left" w:pos="90"/>
        </w:tabs>
        <w:autoSpaceDE w:val="0"/>
        <w:ind w:left="180"/>
      </w:pPr>
      <w:r>
        <w:rPr>
          <w:color w:val="000000"/>
          <w:lang w:val="en-US"/>
        </w:rPr>
        <w:tab/>
        <w:t>if(x&gt;xmax)//to the right of clip window</w:t>
      </w:r>
    </w:p>
    <w:p w:rsidR="008D7F9B" w:rsidRDefault="008D7F9B" w:rsidP="008D7F9B">
      <w:pPr>
        <w:tabs>
          <w:tab w:val="left" w:pos="90"/>
        </w:tabs>
        <w:autoSpaceDE w:val="0"/>
        <w:ind w:left="180"/>
      </w:pPr>
      <w:r>
        <w:rPr>
          <w:color w:val="000000"/>
          <w:lang w:val="en-US"/>
        </w:rPr>
        <w:tab/>
      </w:r>
      <w:r>
        <w:rPr>
          <w:color w:val="000000"/>
          <w:lang w:val="en-US"/>
        </w:rPr>
        <w:tab/>
        <w:t>code|=RIGHT;</w:t>
      </w:r>
    </w:p>
    <w:p w:rsidR="008D7F9B" w:rsidRDefault="008D7F9B" w:rsidP="008D7F9B">
      <w:pPr>
        <w:tabs>
          <w:tab w:val="left" w:pos="90"/>
        </w:tabs>
        <w:autoSpaceDE w:val="0"/>
        <w:ind w:left="180"/>
      </w:pPr>
      <w:r>
        <w:rPr>
          <w:color w:val="000000"/>
          <w:lang w:val="en-US"/>
        </w:rPr>
        <w:tab/>
        <w:t>else if(x&lt;xmin)//to the left of clip window</w:t>
      </w:r>
    </w:p>
    <w:p w:rsidR="008D7F9B" w:rsidRDefault="008D7F9B" w:rsidP="008D7F9B">
      <w:pPr>
        <w:tabs>
          <w:tab w:val="left" w:pos="90"/>
        </w:tabs>
        <w:autoSpaceDE w:val="0"/>
        <w:ind w:left="180"/>
      </w:pPr>
      <w:r>
        <w:rPr>
          <w:color w:val="000000"/>
          <w:lang w:val="en-US"/>
        </w:rPr>
        <w:tab/>
      </w:r>
      <w:r>
        <w:rPr>
          <w:color w:val="000000"/>
          <w:lang w:val="en-US"/>
        </w:rPr>
        <w:tab/>
        <w:t>code|=LEFT;</w:t>
      </w:r>
    </w:p>
    <w:p w:rsidR="008D7F9B" w:rsidRDefault="008D7F9B" w:rsidP="008D7F9B">
      <w:pPr>
        <w:tabs>
          <w:tab w:val="left" w:pos="90"/>
        </w:tabs>
        <w:autoSpaceDE w:val="0"/>
        <w:ind w:left="180"/>
      </w:pPr>
      <w:r>
        <w:rPr>
          <w:color w:val="000000"/>
          <w:lang w:val="en-US"/>
        </w:rPr>
        <w:tab/>
        <w:t>return code;</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pPr>
      <w:r>
        <w:rPr>
          <w:color w:val="000000"/>
          <w:lang w:val="en-US"/>
        </w:rPr>
        <w:t>void display()</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pPr>
      <w:r>
        <w:rPr>
          <w:color w:val="000000"/>
          <w:lang w:val="en-US"/>
        </w:rPr>
        <w:tab/>
        <w:t>glClearColor(1.0,1.0,1.0,0.0);</w:t>
      </w:r>
    </w:p>
    <w:p w:rsidR="008D7F9B" w:rsidRDefault="008D7F9B" w:rsidP="008D7F9B">
      <w:pPr>
        <w:tabs>
          <w:tab w:val="left" w:pos="90"/>
        </w:tabs>
        <w:autoSpaceDE w:val="0"/>
        <w:ind w:left="180"/>
      </w:pPr>
      <w:r>
        <w:rPr>
          <w:color w:val="000000"/>
          <w:lang w:val="en-US"/>
        </w:rPr>
        <w:tab/>
        <w:t>glClear(GL_COLOR_BUFFER_BIT);</w:t>
      </w:r>
    </w:p>
    <w:p w:rsidR="008D7F9B" w:rsidRDefault="008D7F9B" w:rsidP="008D7F9B">
      <w:pPr>
        <w:tabs>
          <w:tab w:val="left" w:pos="90"/>
        </w:tabs>
        <w:autoSpaceDE w:val="0"/>
        <w:ind w:left="180"/>
      </w:pPr>
      <w:r>
        <w:rPr>
          <w:color w:val="000000"/>
          <w:lang w:val="en-US"/>
        </w:rPr>
        <w:tab/>
        <w:t>glMatrixMode(GL_PROJECTION);</w:t>
      </w:r>
    </w:p>
    <w:p w:rsidR="008D7F9B" w:rsidRDefault="008D7F9B" w:rsidP="008D7F9B">
      <w:pPr>
        <w:tabs>
          <w:tab w:val="left" w:pos="90"/>
        </w:tabs>
        <w:autoSpaceDE w:val="0"/>
        <w:ind w:left="180"/>
      </w:pPr>
      <w:r>
        <w:rPr>
          <w:color w:val="000000"/>
          <w:lang w:val="en-US"/>
        </w:rPr>
        <w:tab/>
        <w:t>glLoadIdentity();</w:t>
      </w:r>
    </w:p>
    <w:p w:rsidR="008D7F9B" w:rsidRDefault="008D7F9B" w:rsidP="008D7F9B">
      <w:pPr>
        <w:tabs>
          <w:tab w:val="left" w:pos="90"/>
        </w:tabs>
        <w:autoSpaceDE w:val="0"/>
        <w:ind w:left="180"/>
      </w:pPr>
      <w:r>
        <w:rPr>
          <w:color w:val="000000"/>
          <w:lang w:val="en-US"/>
        </w:rPr>
        <w:tab/>
        <w:t>gluOrtho2D(0.0,499.0,0.0,499.0);</w:t>
      </w:r>
    </w:p>
    <w:p w:rsidR="008D7F9B" w:rsidRDefault="008D7F9B" w:rsidP="008D7F9B">
      <w:pPr>
        <w:tabs>
          <w:tab w:val="left" w:pos="90"/>
        </w:tabs>
        <w:autoSpaceDE w:val="0"/>
        <w:ind w:left="180"/>
      </w:pPr>
      <w:r>
        <w:rPr>
          <w:color w:val="000000"/>
          <w:lang w:val="en-US"/>
        </w:rPr>
        <w:tab/>
        <w:t>glMatrixMode(GL_MODELVIEW);</w:t>
      </w:r>
    </w:p>
    <w:p w:rsidR="008D7F9B" w:rsidRDefault="008D7F9B" w:rsidP="008D7F9B">
      <w:pPr>
        <w:tabs>
          <w:tab w:val="left" w:pos="90"/>
        </w:tabs>
        <w:autoSpaceDE w:val="0"/>
        <w:ind w:left="180"/>
      </w:pPr>
      <w:r>
        <w:rPr>
          <w:color w:val="000000"/>
          <w:lang w:val="en-US"/>
        </w:rPr>
        <w:tab/>
        <w:t>glLoadIdentity();</w:t>
      </w:r>
    </w:p>
    <w:p w:rsidR="008D7F9B" w:rsidRDefault="008D7F9B" w:rsidP="008D7F9B">
      <w:pPr>
        <w:tabs>
          <w:tab w:val="left" w:pos="90"/>
        </w:tabs>
        <w:autoSpaceDE w:val="0"/>
        <w:ind w:left="180"/>
      </w:pPr>
      <w:r>
        <w:rPr>
          <w:color w:val="000000"/>
          <w:lang w:val="en-US"/>
        </w:rPr>
        <w:tab/>
        <w:t>glColor3f(1.0,0.0,0.0);</w:t>
      </w:r>
    </w:p>
    <w:p w:rsidR="008D7F9B" w:rsidRDefault="008D7F9B" w:rsidP="008D7F9B">
      <w:pPr>
        <w:tabs>
          <w:tab w:val="left" w:pos="90"/>
        </w:tabs>
        <w:autoSpaceDE w:val="0"/>
        <w:ind w:left="180"/>
      </w:pPr>
      <w:r>
        <w:rPr>
          <w:color w:val="000000"/>
          <w:lang w:val="en-US"/>
        </w:rPr>
        <w:tab/>
        <w:t>glBegin(GL_LINES);</w:t>
      </w:r>
    </w:p>
    <w:p w:rsidR="008D7F9B" w:rsidRDefault="008D7F9B" w:rsidP="008D7F9B">
      <w:pPr>
        <w:tabs>
          <w:tab w:val="left" w:pos="90"/>
        </w:tabs>
        <w:autoSpaceDE w:val="0"/>
        <w:ind w:left="180"/>
      </w:pPr>
      <w:r>
        <w:rPr>
          <w:color w:val="000000"/>
          <w:lang w:val="en-US"/>
        </w:rPr>
        <w:tab/>
      </w:r>
      <w:r>
        <w:rPr>
          <w:color w:val="000000"/>
          <w:lang w:val="en-US"/>
        </w:rPr>
        <w:tab/>
        <w:t>glVertex2f(x1,y1);</w:t>
      </w:r>
    </w:p>
    <w:p w:rsidR="008D7F9B" w:rsidRDefault="008D7F9B" w:rsidP="008D7F9B">
      <w:pPr>
        <w:tabs>
          <w:tab w:val="left" w:pos="90"/>
        </w:tabs>
        <w:autoSpaceDE w:val="0"/>
        <w:ind w:left="180"/>
      </w:pPr>
      <w:r>
        <w:rPr>
          <w:color w:val="000000"/>
          <w:lang w:val="en-US"/>
        </w:rPr>
        <w:tab/>
      </w:r>
      <w:r>
        <w:rPr>
          <w:color w:val="000000"/>
          <w:lang w:val="en-US"/>
        </w:rPr>
        <w:tab/>
        <w:t>glVertex2f(x2,y2);</w:t>
      </w:r>
    </w:p>
    <w:p w:rsidR="008D7F9B" w:rsidRDefault="008D7F9B" w:rsidP="008D7F9B">
      <w:pPr>
        <w:tabs>
          <w:tab w:val="left" w:pos="90"/>
        </w:tabs>
        <w:autoSpaceDE w:val="0"/>
        <w:ind w:left="180"/>
      </w:pPr>
      <w:r>
        <w:rPr>
          <w:color w:val="000000"/>
          <w:lang w:val="en-US"/>
        </w:rPr>
        <w:lastRenderedPageBreak/>
        <w:tab/>
        <w:t>glEnd();</w:t>
      </w:r>
    </w:p>
    <w:p w:rsidR="008D7F9B" w:rsidRDefault="008D7F9B" w:rsidP="008D7F9B">
      <w:pPr>
        <w:tabs>
          <w:tab w:val="left" w:pos="90"/>
        </w:tabs>
        <w:autoSpaceDE w:val="0"/>
        <w:ind w:left="180"/>
      </w:pPr>
      <w:r>
        <w:rPr>
          <w:color w:val="000000"/>
          <w:lang w:val="en-US"/>
        </w:rPr>
        <w:tab/>
        <w:t>glColor3f(0.0,0.0,1.0);</w:t>
      </w:r>
    </w:p>
    <w:p w:rsidR="008D7F9B" w:rsidRDefault="008D7F9B" w:rsidP="008D7F9B">
      <w:pPr>
        <w:tabs>
          <w:tab w:val="left" w:pos="90"/>
        </w:tabs>
        <w:autoSpaceDE w:val="0"/>
        <w:ind w:left="180"/>
      </w:pPr>
      <w:r>
        <w:rPr>
          <w:color w:val="000000"/>
          <w:lang w:val="en-US"/>
        </w:rPr>
        <w:tab/>
        <w:t>glBegin(GL_LINE_LOOP);</w:t>
      </w:r>
    </w:p>
    <w:p w:rsidR="008D7F9B" w:rsidRDefault="008D7F9B" w:rsidP="008D7F9B">
      <w:pPr>
        <w:tabs>
          <w:tab w:val="left" w:pos="90"/>
        </w:tabs>
        <w:autoSpaceDE w:val="0"/>
        <w:ind w:left="180"/>
      </w:pPr>
      <w:r>
        <w:rPr>
          <w:color w:val="000000"/>
          <w:lang w:val="en-US"/>
        </w:rPr>
        <w:tab/>
      </w:r>
      <w:r>
        <w:rPr>
          <w:color w:val="000000"/>
          <w:lang w:val="en-US"/>
        </w:rPr>
        <w:tab/>
        <w:t>glVertex2f(xmin,ymin);</w:t>
      </w:r>
    </w:p>
    <w:p w:rsidR="008D7F9B" w:rsidRDefault="008D7F9B" w:rsidP="008D7F9B">
      <w:pPr>
        <w:tabs>
          <w:tab w:val="left" w:pos="90"/>
        </w:tabs>
        <w:autoSpaceDE w:val="0"/>
        <w:ind w:left="180"/>
      </w:pPr>
      <w:r>
        <w:rPr>
          <w:color w:val="000000"/>
          <w:lang w:val="en-US"/>
        </w:rPr>
        <w:tab/>
      </w:r>
      <w:r>
        <w:rPr>
          <w:color w:val="000000"/>
          <w:lang w:val="en-US"/>
        </w:rPr>
        <w:tab/>
        <w:t>glVertex2f(xmax,ymin);</w:t>
      </w:r>
    </w:p>
    <w:p w:rsidR="008D7F9B" w:rsidRDefault="008D7F9B" w:rsidP="008D7F9B">
      <w:pPr>
        <w:tabs>
          <w:tab w:val="left" w:pos="90"/>
        </w:tabs>
        <w:autoSpaceDE w:val="0"/>
        <w:ind w:left="180"/>
      </w:pPr>
      <w:r>
        <w:rPr>
          <w:color w:val="000000"/>
          <w:lang w:val="en-US"/>
        </w:rPr>
        <w:tab/>
      </w:r>
      <w:r>
        <w:rPr>
          <w:color w:val="000000"/>
          <w:lang w:val="en-US"/>
        </w:rPr>
        <w:tab/>
        <w:t>glVertex2f(xmax,ymax);</w:t>
      </w:r>
    </w:p>
    <w:p w:rsidR="008D7F9B" w:rsidRDefault="008D7F9B" w:rsidP="008D7F9B">
      <w:pPr>
        <w:tabs>
          <w:tab w:val="left" w:pos="90"/>
        </w:tabs>
        <w:autoSpaceDE w:val="0"/>
        <w:ind w:left="180"/>
      </w:pPr>
      <w:r>
        <w:rPr>
          <w:color w:val="000000"/>
          <w:lang w:val="en-US"/>
        </w:rPr>
        <w:tab/>
      </w:r>
      <w:r>
        <w:rPr>
          <w:color w:val="000000"/>
          <w:lang w:val="en-US"/>
        </w:rPr>
        <w:tab/>
        <w:t>glVertex2f(xmin,ymax);</w:t>
      </w:r>
    </w:p>
    <w:p w:rsidR="008D7F9B" w:rsidRDefault="008D7F9B" w:rsidP="008D7F9B">
      <w:pPr>
        <w:tabs>
          <w:tab w:val="left" w:pos="90"/>
        </w:tabs>
        <w:autoSpaceDE w:val="0"/>
        <w:ind w:left="180"/>
      </w:pPr>
      <w:r>
        <w:rPr>
          <w:color w:val="000000"/>
          <w:lang w:val="en-US"/>
        </w:rPr>
        <w:tab/>
        <w:t>glEnd();</w:t>
      </w:r>
    </w:p>
    <w:p w:rsidR="008D7F9B" w:rsidRDefault="008D7F9B" w:rsidP="008D7F9B">
      <w:pPr>
        <w:tabs>
          <w:tab w:val="left" w:pos="90"/>
        </w:tabs>
        <w:autoSpaceDE w:val="0"/>
        <w:ind w:left="180"/>
      </w:pPr>
      <w:r>
        <w:rPr>
          <w:color w:val="000000"/>
          <w:lang w:val="en-US"/>
        </w:rPr>
        <w:tab/>
        <w:t>cohenSutherlandLineClipAndDraw(x1,y1,x2,y2);</w:t>
      </w:r>
    </w:p>
    <w:p w:rsidR="008D7F9B" w:rsidRDefault="008D7F9B" w:rsidP="008D7F9B">
      <w:pPr>
        <w:tabs>
          <w:tab w:val="left" w:pos="90"/>
        </w:tabs>
        <w:autoSpaceDE w:val="0"/>
        <w:ind w:left="180"/>
      </w:pPr>
      <w:r>
        <w:rPr>
          <w:color w:val="000000"/>
          <w:lang w:val="en-US"/>
        </w:rPr>
        <w:tab/>
        <w:t>glFlush();</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pPr>
      <w:r>
        <w:rPr>
          <w:color w:val="000000"/>
          <w:lang w:val="en-US"/>
        </w:rPr>
        <w:t>void main(int argc, char **argv)</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pPr>
      <w:r>
        <w:rPr>
          <w:color w:val="000000"/>
          <w:lang w:val="en-US"/>
        </w:rPr>
        <w:tab/>
        <w:t>printf("Enter the boundaries of window for clipping\n");</w:t>
      </w:r>
    </w:p>
    <w:p w:rsidR="008D7F9B" w:rsidRDefault="008D7F9B" w:rsidP="008D7F9B">
      <w:pPr>
        <w:tabs>
          <w:tab w:val="left" w:pos="90"/>
        </w:tabs>
        <w:autoSpaceDE w:val="0"/>
        <w:ind w:left="180"/>
      </w:pPr>
      <w:r>
        <w:rPr>
          <w:color w:val="000000"/>
          <w:lang w:val="en-US"/>
        </w:rPr>
        <w:tab/>
        <w:t>printf("Enter xmin, ymin, xmax, ymax :\n");</w:t>
      </w:r>
    </w:p>
    <w:p w:rsidR="008D7F9B" w:rsidRDefault="008D7F9B" w:rsidP="008D7F9B">
      <w:pPr>
        <w:tabs>
          <w:tab w:val="left" w:pos="90"/>
        </w:tabs>
        <w:autoSpaceDE w:val="0"/>
        <w:ind w:left="180"/>
      </w:pPr>
      <w:r>
        <w:rPr>
          <w:color w:val="000000"/>
          <w:lang w:val="en-US"/>
        </w:rPr>
        <w:tab/>
        <w:t>scanf("%f%f%f%f",&amp;xmin,&amp;ymin,&amp;xmax,&amp;ymax);</w:t>
      </w:r>
    </w:p>
    <w:p w:rsidR="008D7F9B" w:rsidRDefault="008D7F9B" w:rsidP="008D7F9B">
      <w:pPr>
        <w:tabs>
          <w:tab w:val="left" w:pos="90"/>
        </w:tabs>
        <w:autoSpaceDE w:val="0"/>
        <w:ind w:left="180"/>
      </w:pPr>
      <w:r>
        <w:rPr>
          <w:color w:val="000000"/>
          <w:lang w:val="en-US"/>
        </w:rPr>
        <w:tab/>
        <w:t>printf("Enter the boundaries of view port\n");</w:t>
      </w:r>
    </w:p>
    <w:p w:rsidR="008D7F9B" w:rsidRDefault="008D7F9B" w:rsidP="008D7F9B">
      <w:pPr>
        <w:tabs>
          <w:tab w:val="left" w:pos="90"/>
        </w:tabs>
        <w:autoSpaceDE w:val="0"/>
        <w:ind w:left="180"/>
      </w:pPr>
      <w:r>
        <w:rPr>
          <w:color w:val="000000"/>
          <w:lang w:val="en-US"/>
        </w:rPr>
        <w:tab/>
        <w:t>printf("Enter xvmin, yvmin, xvmax, yvmax :\n");</w:t>
      </w:r>
    </w:p>
    <w:p w:rsidR="008D7F9B" w:rsidRDefault="008D7F9B" w:rsidP="008D7F9B">
      <w:pPr>
        <w:tabs>
          <w:tab w:val="left" w:pos="90"/>
        </w:tabs>
        <w:autoSpaceDE w:val="0"/>
        <w:ind w:left="180"/>
      </w:pPr>
      <w:r>
        <w:rPr>
          <w:color w:val="000000"/>
          <w:lang w:val="en-US"/>
        </w:rPr>
        <w:tab/>
        <w:t>scanf("%f%f%f%f",&amp;xvmin,&amp;yvmin,&amp;xvmax,&amp;yvmax);</w:t>
      </w:r>
    </w:p>
    <w:p w:rsidR="008D7F9B" w:rsidRDefault="008D7F9B" w:rsidP="008D7F9B">
      <w:pPr>
        <w:tabs>
          <w:tab w:val="left" w:pos="90"/>
        </w:tabs>
        <w:autoSpaceDE w:val="0"/>
        <w:ind w:left="180"/>
      </w:pPr>
      <w:r>
        <w:rPr>
          <w:color w:val="000000"/>
          <w:lang w:val="en-US"/>
        </w:rPr>
        <w:tab/>
        <w:t>printf("Enter the vertices of line (x1,y1,x2,y2):\n");</w:t>
      </w:r>
    </w:p>
    <w:p w:rsidR="008D7F9B" w:rsidRDefault="008D7F9B" w:rsidP="008D7F9B">
      <w:pPr>
        <w:tabs>
          <w:tab w:val="left" w:pos="90"/>
        </w:tabs>
        <w:autoSpaceDE w:val="0"/>
        <w:ind w:left="180"/>
      </w:pPr>
      <w:r>
        <w:rPr>
          <w:color w:val="000000"/>
          <w:lang w:val="en-US"/>
        </w:rPr>
        <w:tab/>
        <w:t>scanf("%f%f%f%f",&amp;x1,&amp;y1,&amp;x2,&amp;y2);</w:t>
      </w:r>
    </w:p>
    <w:p w:rsidR="008D7F9B" w:rsidRDefault="008D7F9B" w:rsidP="008D7F9B">
      <w:pPr>
        <w:tabs>
          <w:tab w:val="left" w:pos="90"/>
        </w:tabs>
        <w:autoSpaceDE w:val="0"/>
        <w:ind w:left="180"/>
      </w:pPr>
      <w:r>
        <w:rPr>
          <w:color w:val="000000"/>
          <w:lang w:val="en-US"/>
        </w:rPr>
        <w:tab/>
        <w:t>glutInit(&amp;argc,argv);</w:t>
      </w:r>
    </w:p>
    <w:p w:rsidR="008D7F9B" w:rsidRDefault="008D7F9B" w:rsidP="008D7F9B">
      <w:pPr>
        <w:tabs>
          <w:tab w:val="left" w:pos="90"/>
        </w:tabs>
        <w:autoSpaceDE w:val="0"/>
        <w:ind w:left="180"/>
      </w:pPr>
      <w:r>
        <w:rPr>
          <w:color w:val="000000"/>
          <w:lang w:val="en-US"/>
        </w:rPr>
        <w:tab/>
        <w:t>glutInitDisplayMode(GLUT_SINGLE|GLUT_RGB);</w:t>
      </w:r>
    </w:p>
    <w:p w:rsidR="008D7F9B" w:rsidRDefault="008D7F9B" w:rsidP="008D7F9B">
      <w:pPr>
        <w:tabs>
          <w:tab w:val="left" w:pos="90"/>
        </w:tabs>
        <w:autoSpaceDE w:val="0"/>
        <w:ind w:left="180"/>
      </w:pPr>
      <w:r>
        <w:rPr>
          <w:color w:val="000000"/>
          <w:lang w:val="en-US"/>
        </w:rPr>
        <w:tab/>
        <w:t>glutInitWindowPosition(10,10);</w:t>
      </w:r>
    </w:p>
    <w:p w:rsidR="008D7F9B" w:rsidRDefault="008D7F9B" w:rsidP="008D7F9B">
      <w:pPr>
        <w:tabs>
          <w:tab w:val="left" w:pos="90"/>
        </w:tabs>
        <w:autoSpaceDE w:val="0"/>
        <w:ind w:left="180"/>
      </w:pPr>
      <w:r>
        <w:rPr>
          <w:color w:val="000000"/>
          <w:lang w:val="en-US"/>
        </w:rPr>
        <w:tab/>
        <w:t>glutInitWindowSize(500,500);</w:t>
      </w:r>
    </w:p>
    <w:p w:rsidR="008D7F9B" w:rsidRDefault="008D7F9B" w:rsidP="008D7F9B">
      <w:pPr>
        <w:tabs>
          <w:tab w:val="left" w:pos="90"/>
        </w:tabs>
        <w:autoSpaceDE w:val="0"/>
        <w:ind w:left="180"/>
      </w:pPr>
      <w:r>
        <w:rPr>
          <w:color w:val="000000"/>
          <w:lang w:val="en-US"/>
        </w:rPr>
        <w:tab/>
        <w:t>glutCreateWindow("Cohen Sutherland Line Clipping Algorithm");</w:t>
      </w:r>
    </w:p>
    <w:p w:rsidR="008D7F9B" w:rsidRDefault="008D7F9B" w:rsidP="008D7F9B">
      <w:pPr>
        <w:tabs>
          <w:tab w:val="left" w:pos="90"/>
        </w:tabs>
        <w:autoSpaceDE w:val="0"/>
        <w:ind w:left="180"/>
      </w:pPr>
      <w:r>
        <w:rPr>
          <w:color w:val="000000"/>
          <w:lang w:val="en-US"/>
        </w:rPr>
        <w:tab/>
        <w:t>glutDisplayFunc(display);</w:t>
      </w:r>
    </w:p>
    <w:p w:rsidR="008D7F9B" w:rsidRDefault="008D7F9B" w:rsidP="008D7F9B">
      <w:pPr>
        <w:tabs>
          <w:tab w:val="left" w:pos="90"/>
        </w:tabs>
        <w:autoSpaceDE w:val="0"/>
        <w:ind w:left="180"/>
      </w:pPr>
      <w:r>
        <w:rPr>
          <w:color w:val="000000"/>
          <w:lang w:val="en-US"/>
        </w:rPr>
        <w:tab/>
        <w:t>glutMainLoop();</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ind w:left="180"/>
        <w:jc w:val="both"/>
      </w:pPr>
      <w:r>
        <w:rPr>
          <w:b/>
          <w:color w:val="000000"/>
          <w:lang w:val="en-US"/>
        </w:rPr>
        <w:t>Output 1:</w:t>
      </w:r>
    </w:p>
    <w:p w:rsidR="008D7F9B" w:rsidRDefault="008D7F9B" w:rsidP="008D7F9B">
      <w:pPr>
        <w:tabs>
          <w:tab w:val="left" w:pos="90"/>
        </w:tabs>
        <w:autoSpaceDE w:val="0"/>
        <w:ind w:left="180"/>
        <w:jc w:val="both"/>
      </w:pPr>
      <w:r>
        <w:rPr>
          <w:color w:val="000000"/>
        </w:rPr>
        <w:t>sahyadrids1@sahyadrids1-Veriton-Series:~/cg_16$ gcc cohen.c -o cohen -lGL -lGLU -lglut</w:t>
      </w:r>
    </w:p>
    <w:p w:rsidR="008D7F9B" w:rsidRDefault="008D7F9B" w:rsidP="008D7F9B">
      <w:pPr>
        <w:tabs>
          <w:tab w:val="left" w:pos="90"/>
        </w:tabs>
        <w:autoSpaceDE w:val="0"/>
        <w:ind w:left="180"/>
        <w:jc w:val="both"/>
      </w:pPr>
      <w:r>
        <w:rPr>
          <w:color w:val="000000"/>
        </w:rPr>
        <w:t>sahyadrids1@sahyadrids1-Veriton-Series:~/cg_16$ ./cohen</w:t>
      </w:r>
    </w:p>
    <w:p w:rsidR="008D7F9B" w:rsidRDefault="008D7F9B" w:rsidP="008D7F9B">
      <w:pPr>
        <w:tabs>
          <w:tab w:val="left" w:pos="90"/>
        </w:tabs>
        <w:autoSpaceDE w:val="0"/>
        <w:ind w:left="180"/>
        <w:jc w:val="both"/>
      </w:pPr>
      <w:r>
        <w:rPr>
          <w:color w:val="000000"/>
        </w:rPr>
        <w:t>Enter the boundaries of window for clipping</w:t>
      </w:r>
    </w:p>
    <w:p w:rsidR="008D7F9B" w:rsidRDefault="008D7F9B" w:rsidP="008D7F9B">
      <w:pPr>
        <w:tabs>
          <w:tab w:val="left" w:pos="90"/>
        </w:tabs>
        <w:autoSpaceDE w:val="0"/>
        <w:ind w:left="180"/>
        <w:jc w:val="both"/>
      </w:pPr>
      <w:r>
        <w:rPr>
          <w:color w:val="000000"/>
        </w:rPr>
        <w:t>Enter xmin, ymin, xmax, ymax :</w:t>
      </w:r>
    </w:p>
    <w:p w:rsidR="008D7F9B" w:rsidRDefault="008D7F9B" w:rsidP="008D7F9B">
      <w:pPr>
        <w:tabs>
          <w:tab w:val="left" w:pos="90"/>
        </w:tabs>
        <w:autoSpaceDE w:val="0"/>
        <w:ind w:left="180"/>
        <w:jc w:val="both"/>
      </w:pPr>
      <w:r>
        <w:rPr>
          <w:color w:val="000000"/>
        </w:rPr>
        <w:t>50 50 100 100</w:t>
      </w:r>
    </w:p>
    <w:p w:rsidR="008D7F9B" w:rsidRDefault="008D7F9B" w:rsidP="008D7F9B">
      <w:pPr>
        <w:tabs>
          <w:tab w:val="left" w:pos="90"/>
        </w:tabs>
        <w:autoSpaceDE w:val="0"/>
        <w:ind w:left="180"/>
        <w:jc w:val="both"/>
      </w:pPr>
      <w:r>
        <w:rPr>
          <w:color w:val="000000"/>
        </w:rPr>
        <w:t>Enter the boundaries of view port</w:t>
      </w:r>
    </w:p>
    <w:p w:rsidR="008D7F9B" w:rsidRDefault="008D7F9B" w:rsidP="008D7F9B">
      <w:pPr>
        <w:tabs>
          <w:tab w:val="left" w:pos="90"/>
        </w:tabs>
        <w:autoSpaceDE w:val="0"/>
        <w:ind w:left="180"/>
        <w:jc w:val="both"/>
      </w:pPr>
      <w:r>
        <w:rPr>
          <w:color w:val="000000"/>
        </w:rPr>
        <w:t>Enter xvmin, yvmin, xvmax, yvmax :</w:t>
      </w:r>
    </w:p>
    <w:p w:rsidR="008D7F9B" w:rsidRDefault="008D7F9B" w:rsidP="008D7F9B">
      <w:pPr>
        <w:tabs>
          <w:tab w:val="left" w:pos="90"/>
        </w:tabs>
        <w:autoSpaceDE w:val="0"/>
        <w:ind w:left="180"/>
        <w:jc w:val="both"/>
      </w:pPr>
      <w:r>
        <w:rPr>
          <w:color w:val="000000"/>
        </w:rPr>
        <w:t>200 200 400 400</w:t>
      </w:r>
    </w:p>
    <w:p w:rsidR="008D7F9B" w:rsidRDefault="008D7F9B" w:rsidP="008D7F9B">
      <w:pPr>
        <w:tabs>
          <w:tab w:val="left" w:pos="90"/>
        </w:tabs>
        <w:autoSpaceDE w:val="0"/>
        <w:ind w:left="180"/>
        <w:jc w:val="both"/>
      </w:pPr>
      <w:r>
        <w:rPr>
          <w:color w:val="000000"/>
        </w:rPr>
        <w:t>Enter the vertices of line (x1,y1,x2,y2):</w:t>
      </w:r>
    </w:p>
    <w:p w:rsidR="008D7F9B" w:rsidRDefault="008D7F9B" w:rsidP="008D7F9B">
      <w:pPr>
        <w:tabs>
          <w:tab w:val="left" w:pos="90"/>
        </w:tabs>
        <w:autoSpaceDE w:val="0"/>
        <w:ind w:left="180"/>
        <w:jc w:val="both"/>
      </w:pPr>
      <w:r>
        <w:rPr>
          <w:color w:val="000000"/>
        </w:rPr>
        <w:t>60 60 80 80</w:t>
      </w: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r>
        <w:rPr>
          <w:color w:val="000000"/>
          <w:lang w:val="en-US"/>
        </w:rPr>
        <w:lastRenderedPageBreak/>
        <w:drawing>
          <wp:inline distT="0" distB="0" distL="0" distR="0" wp14:anchorId="50F28FC1" wp14:editId="0481CB77">
            <wp:extent cx="2339340" cy="2328545"/>
            <wp:effectExtent l="19050" t="19050" r="22860"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39340" cy="2328545"/>
                    </a:xfrm>
                    <a:prstGeom prst="rect">
                      <a:avLst/>
                    </a:prstGeom>
                    <a:solidFill>
                      <a:srgbClr val="FFFFFF">
                        <a:alpha val="0"/>
                      </a:srgbClr>
                    </a:solidFill>
                    <a:ln w="1270" cmpd="sng">
                      <a:solidFill>
                        <a:srgbClr val="000000"/>
                      </a:solidFill>
                      <a:miter lim="800000"/>
                      <a:headEnd/>
                      <a:tailEnd/>
                    </a:ln>
                    <a:effectLst/>
                  </pic:spPr>
                </pic:pic>
              </a:graphicData>
            </a:graphic>
          </wp:inline>
        </w:drawing>
      </w: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pPr>
      <w:r>
        <w:rPr>
          <w:b/>
          <w:color w:val="000000"/>
        </w:rPr>
        <w:t>Output 2:</w:t>
      </w:r>
    </w:p>
    <w:p w:rsidR="008D7F9B" w:rsidRDefault="008D7F9B" w:rsidP="008D7F9B">
      <w:pPr>
        <w:tabs>
          <w:tab w:val="left" w:pos="90"/>
        </w:tabs>
        <w:autoSpaceDE w:val="0"/>
        <w:ind w:left="180"/>
        <w:jc w:val="both"/>
      </w:pPr>
      <w:r>
        <w:rPr>
          <w:color w:val="000000"/>
        </w:rPr>
        <w:t>sahyadrids1@sahyadrids1-Veriton-Series:~/cg_16$ ./cohen</w:t>
      </w:r>
    </w:p>
    <w:p w:rsidR="008D7F9B" w:rsidRDefault="008D7F9B" w:rsidP="008D7F9B">
      <w:pPr>
        <w:tabs>
          <w:tab w:val="left" w:pos="90"/>
        </w:tabs>
        <w:autoSpaceDE w:val="0"/>
        <w:ind w:left="180"/>
        <w:jc w:val="both"/>
      </w:pPr>
      <w:r>
        <w:rPr>
          <w:color w:val="000000"/>
        </w:rPr>
        <w:t>Enter the boundaries of window for clipping</w:t>
      </w:r>
    </w:p>
    <w:p w:rsidR="008D7F9B" w:rsidRDefault="008D7F9B" w:rsidP="008D7F9B">
      <w:pPr>
        <w:tabs>
          <w:tab w:val="left" w:pos="90"/>
        </w:tabs>
        <w:autoSpaceDE w:val="0"/>
        <w:ind w:left="180"/>
        <w:jc w:val="both"/>
      </w:pPr>
      <w:r>
        <w:rPr>
          <w:color w:val="000000"/>
        </w:rPr>
        <w:t>Enter xmin, ymin, xmax, ymax :</w:t>
      </w:r>
    </w:p>
    <w:p w:rsidR="008D7F9B" w:rsidRDefault="008D7F9B" w:rsidP="008D7F9B">
      <w:pPr>
        <w:tabs>
          <w:tab w:val="left" w:pos="90"/>
        </w:tabs>
        <w:autoSpaceDE w:val="0"/>
        <w:ind w:left="180"/>
        <w:jc w:val="both"/>
      </w:pPr>
      <w:r>
        <w:rPr>
          <w:color w:val="000000"/>
        </w:rPr>
        <w:t>50 50 100 100</w:t>
      </w:r>
    </w:p>
    <w:p w:rsidR="008D7F9B" w:rsidRDefault="008D7F9B" w:rsidP="008D7F9B">
      <w:pPr>
        <w:tabs>
          <w:tab w:val="left" w:pos="90"/>
        </w:tabs>
        <w:autoSpaceDE w:val="0"/>
        <w:ind w:left="180"/>
        <w:jc w:val="both"/>
      </w:pPr>
      <w:r>
        <w:rPr>
          <w:color w:val="000000"/>
        </w:rPr>
        <w:t>Enter the boundaries of view port</w:t>
      </w:r>
    </w:p>
    <w:p w:rsidR="008D7F9B" w:rsidRDefault="008D7F9B" w:rsidP="008D7F9B">
      <w:pPr>
        <w:tabs>
          <w:tab w:val="left" w:pos="90"/>
        </w:tabs>
        <w:autoSpaceDE w:val="0"/>
        <w:ind w:left="180"/>
        <w:jc w:val="both"/>
      </w:pPr>
      <w:r>
        <w:rPr>
          <w:color w:val="000000"/>
        </w:rPr>
        <w:t>Enter xvmin, yvmin, xvmax, yvmax :</w:t>
      </w:r>
    </w:p>
    <w:p w:rsidR="008D7F9B" w:rsidRDefault="008D7F9B" w:rsidP="008D7F9B">
      <w:pPr>
        <w:tabs>
          <w:tab w:val="left" w:pos="90"/>
        </w:tabs>
        <w:autoSpaceDE w:val="0"/>
        <w:ind w:left="180"/>
        <w:jc w:val="both"/>
      </w:pPr>
      <w:r>
        <w:rPr>
          <w:color w:val="000000"/>
        </w:rPr>
        <w:t>200 200 400 400</w:t>
      </w:r>
    </w:p>
    <w:p w:rsidR="008D7F9B" w:rsidRDefault="008D7F9B" w:rsidP="008D7F9B">
      <w:pPr>
        <w:tabs>
          <w:tab w:val="left" w:pos="90"/>
        </w:tabs>
        <w:autoSpaceDE w:val="0"/>
        <w:ind w:left="180"/>
        <w:jc w:val="both"/>
      </w:pPr>
      <w:r>
        <w:rPr>
          <w:color w:val="000000"/>
        </w:rPr>
        <w:t>Enter the vertices of line (x1,y1,x2,y2):</w:t>
      </w:r>
    </w:p>
    <w:p w:rsidR="008D7F9B" w:rsidRDefault="008D7F9B" w:rsidP="008D7F9B">
      <w:pPr>
        <w:tabs>
          <w:tab w:val="left" w:pos="90"/>
        </w:tabs>
        <w:autoSpaceDE w:val="0"/>
        <w:ind w:left="180"/>
        <w:jc w:val="both"/>
      </w:pPr>
      <w:r>
        <w:rPr>
          <w:color w:val="000000"/>
        </w:rPr>
        <w:t>20 120 80 180</w:t>
      </w: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r>
        <w:rPr>
          <w:color w:val="000000"/>
          <w:lang w:val="en-US"/>
        </w:rPr>
        <w:drawing>
          <wp:inline distT="0" distB="0" distL="0" distR="0" wp14:anchorId="02673A60" wp14:editId="4D371372">
            <wp:extent cx="2306955" cy="2317750"/>
            <wp:effectExtent l="19050" t="19050" r="1714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6955" cy="2317750"/>
                    </a:xfrm>
                    <a:prstGeom prst="rect">
                      <a:avLst/>
                    </a:prstGeom>
                    <a:solidFill>
                      <a:srgbClr val="FFFFFF">
                        <a:alpha val="0"/>
                      </a:srgbClr>
                    </a:solidFill>
                    <a:ln w="6350" cmpd="sng">
                      <a:solidFill>
                        <a:srgbClr val="000000"/>
                      </a:solidFill>
                      <a:miter lim="800000"/>
                      <a:headEnd/>
                      <a:tailEnd/>
                    </a:ln>
                    <a:effectLst/>
                  </pic:spPr>
                </pic:pic>
              </a:graphicData>
            </a:graphic>
          </wp:inline>
        </w:drawing>
      </w: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pPr>
      <w:r>
        <w:rPr>
          <w:b/>
          <w:color w:val="000000"/>
        </w:rPr>
        <w:t>Output 3:</w:t>
      </w:r>
    </w:p>
    <w:p w:rsidR="008D7F9B" w:rsidRDefault="008D7F9B" w:rsidP="008D7F9B">
      <w:pPr>
        <w:tabs>
          <w:tab w:val="left" w:pos="90"/>
        </w:tabs>
        <w:autoSpaceDE w:val="0"/>
        <w:ind w:left="180"/>
        <w:jc w:val="both"/>
      </w:pPr>
      <w:r>
        <w:rPr>
          <w:color w:val="000000"/>
        </w:rPr>
        <w:t>sahyadrids1@sahyadrids1-Veriton-Series:~/cg_16$ ./cohen</w:t>
      </w:r>
    </w:p>
    <w:p w:rsidR="008D7F9B" w:rsidRDefault="008D7F9B" w:rsidP="008D7F9B">
      <w:pPr>
        <w:tabs>
          <w:tab w:val="left" w:pos="90"/>
        </w:tabs>
        <w:autoSpaceDE w:val="0"/>
        <w:ind w:left="180"/>
        <w:jc w:val="both"/>
      </w:pPr>
      <w:r>
        <w:rPr>
          <w:color w:val="000000"/>
        </w:rPr>
        <w:t>Enter the boundaries of window for clipping</w:t>
      </w:r>
    </w:p>
    <w:p w:rsidR="008D7F9B" w:rsidRDefault="008D7F9B" w:rsidP="008D7F9B">
      <w:pPr>
        <w:tabs>
          <w:tab w:val="left" w:pos="90"/>
        </w:tabs>
        <w:autoSpaceDE w:val="0"/>
        <w:ind w:left="180"/>
        <w:jc w:val="both"/>
      </w:pPr>
      <w:r>
        <w:rPr>
          <w:color w:val="000000"/>
        </w:rPr>
        <w:t>Enter xmin, ymin, xmax, ymax :</w:t>
      </w:r>
    </w:p>
    <w:p w:rsidR="008D7F9B" w:rsidRDefault="008D7F9B" w:rsidP="008D7F9B">
      <w:pPr>
        <w:tabs>
          <w:tab w:val="left" w:pos="90"/>
        </w:tabs>
        <w:autoSpaceDE w:val="0"/>
        <w:ind w:left="180"/>
        <w:jc w:val="both"/>
      </w:pPr>
      <w:r>
        <w:rPr>
          <w:color w:val="000000"/>
        </w:rPr>
        <w:t>50 50 150 150</w:t>
      </w:r>
    </w:p>
    <w:p w:rsidR="008D7F9B" w:rsidRDefault="008D7F9B" w:rsidP="008D7F9B">
      <w:pPr>
        <w:tabs>
          <w:tab w:val="left" w:pos="90"/>
        </w:tabs>
        <w:autoSpaceDE w:val="0"/>
        <w:ind w:left="180"/>
        <w:jc w:val="both"/>
      </w:pPr>
      <w:r>
        <w:rPr>
          <w:color w:val="000000"/>
        </w:rPr>
        <w:t>Enter the boundaries of view port</w:t>
      </w:r>
    </w:p>
    <w:p w:rsidR="008D7F9B" w:rsidRDefault="008D7F9B" w:rsidP="008D7F9B">
      <w:pPr>
        <w:tabs>
          <w:tab w:val="left" w:pos="90"/>
        </w:tabs>
        <w:autoSpaceDE w:val="0"/>
        <w:ind w:left="180"/>
        <w:jc w:val="both"/>
      </w:pPr>
      <w:r>
        <w:rPr>
          <w:color w:val="000000"/>
        </w:rPr>
        <w:t>Enter xvmin, yvmin, xvmax, yvmax :</w:t>
      </w:r>
    </w:p>
    <w:p w:rsidR="008D7F9B" w:rsidRDefault="008D7F9B" w:rsidP="008D7F9B">
      <w:pPr>
        <w:tabs>
          <w:tab w:val="left" w:pos="90"/>
        </w:tabs>
        <w:autoSpaceDE w:val="0"/>
        <w:ind w:left="180"/>
        <w:jc w:val="both"/>
      </w:pPr>
      <w:r>
        <w:rPr>
          <w:color w:val="000000"/>
        </w:rPr>
        <w:t>200 200 400 400</w:t>
      </w:r>
    </w:p>
    <w:p w:rsidR="008D7F9B" w:rsidRDefault="008D7F9B" w:rsidP="008D7F9B">
      <w:pPr>
        <w:tabs>
          <w:tab w:val="left" w:pos="90"/>
        </w:tabs>
        <w:autoSpaceDE w:val="0"/>
        <w:ind w:left="180"/>
        <w:jc w:val="both"/>
      </w:pPr>
      <w:r>
        <w:rPr>
          <w:color w:val="000000"/>
        </w:rPr>
        <w:t>Enter the vertices of line (x1,y1,x2,y2):</w:t>
      </w:r>
    </w:p>
    <w:p w:rsidR="008D7F9B" w:rsidRDefault="008D7F9B" w:rsidP="008D7F9B">
      <w:pPr>
        <w:tabs>
          <w:tab w:val="left" w:pos="90"/>
        </w:tabs>
        <w:autoSpaceDE w:val="0"/>
        <w:ind w:left="180"/>
        <w:jc w:val="both"/>
      </w:pPr>
      <w:r>
        <w:rPr>
          <w:color w:val="000000"/>
        </w:rPr>
        <w:t>60 30 60 160</w:t>
      </w: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b/>
          <w:color w:val="000000"/>
        </w:rPr>
      </w:pPr>
      <w:r>
        <w:rPr>
          <w:color w:val="000000"/>
          <w:lang w:val="en-US"/>
        </w:rPr>
        <w:lastRenderedPageBreak/>
        <w:drawing>
          <wp:inline distT="0" distB="0" distL="0" distR="0" wp14:anchorId="54F1DA73" wp14:editId="5D565D0B">
            <wp:extent cx="2317750" cy="2317750"/>
            <wp:effectExtent l="19050" t="19050" r="25400"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17750" cy="2317750"/>
                    </a:xfrm>
                    <a:prstGeom prst="rect">
                      <a:avLst/>
                    </a:prstGeom>
                    <a:solidFill>
                      <a:srgbClr val="FFFFFF">
                        <a:alpha val="0"/>
                      </a:srgbClr>
                    </a:solidFill>
                    <a:ln w="6350" cmpd="sng">
                      <a:solidFill>
                        <a:srgbClr val="000000"/>
                      </a:solidFill>
                      <a:miter lim="800000"/>
                      <a:headEnd/>
                      <a:tailEnd/>
                    </a:ln>
                    <a:effectLst/>
                  </pic:spPr>
                </pic:pic>
              </a:graphicData>
            </a:graphic>
          </wp:inline>
        </w:drawing>
      </w:r>
    </w:p>
    <w:p w:rsidR="008D7F9B" w:rsidRDefault="008D7F9B" w:rsidP="008D7F9B">
      <w:pPr>
        <w:tabs>
          <w:tab w:val="left" w:pos="90"/>
        </w:tabs>
        <w:autoSpaceDE w:val="0"/>
        <w:ind w:left="180"/>
        <w:jc w:val="both"/>
        <w:rPr>
          <w:b/>
          <w:color w:val="000000"/>
        </w:rPr>
      </w:pPr>
    </w:p>
    <w:p w:rsidR="008D7F9B" w:rsidRDefault="008D7F9B" w:rsidP="008D7F9B">
      <w:pPr>
        <w:tabs>
          <w:tab w:val="left" w:pos="90"/>
        </w:tabs>
        <w:autoSpaceDE w:val="0"/>
        <w:ind w:left="180"/>
        <w:jc w:val="both"/>
      </w:pPr>
      <w:r>
        <w:rPr>
          <w:b/>
          <w:color w:val="000000"/>
        </w:rPr>
        <w:t>Output 4:</w:t>
      </w:r>
    </w:p>
    <w:p w:rsidR="008D7F9B" w:rsidRDefault="008D7F9B" w:rsidP="008D7F9B">
      <w:pPr>
        <w:tabs>
          <w:tab w:val="left" w:pos="90"/>
        </w:tabs>
        <w:autoSpaceDE w:val="0"/>
        <w:ind w:left="180"/>
        <w:jc w:val="both"/>
      </w:pPr>
      <w:r>
        <w:rPr>
          <w:color w:val="000000"/>
        </w:rPr>
        <w:t>sahyadrids1@sahyadrids1-Veriton-Series:~/cg_16$ ./cohen</w:t>
      </w:r>
    </w:p>
    <w:p w:rsidR="008D7F9B" w:rsidRDefault="008D7F9B" w:rsidP="008D7F9B">
      <w:pPr>
        <w:tabs>
          <w:tab w:val="left" w:pos="90"/>
        </w:tabs>
        <w:autoSpaceDE w:val="0"/>
        <w:ind w:left="180"/>
        <w:jc w:val="both"/>
      </w:pPr>
      <w:r>
        <w:rPr>
          <w:color w:val="000000"/>
        </w:rPr>
        <w:t>Enter the boundaries of window for clipping</w:t>
      </w:r>
    </w:p>
    <w:p w:rsidR="008D7F9B" w:rsidRDefault="008D7F9B" w:rsidP="008D7F9B">
      <w:pPr>
        <w:tabs>
          <w:tab w:val="left" w:pos="90"/>
        </w:tabs>
        <w:autoSpaceDE w:val="0"/>
        <w:ind w:left="180"/>
        <w:jc w:val="both"/>
      </w:pPr>
      <w:r>
        <w:rPr>
          <w:color w:val="000000"/>
        </w:rPr>
        <w:t>Enter xmin, ymin, xmax, ymax :</w:t>
      </w:r>
    </w:p>
    <w:p w:rsidR="008D7F9B" w:rsidRDefault="008D7F9B" w:rsidP="008D7F9B">
      <w:pPr>
        <w:tabs>
          <w:tab w:val="left" w:pos="90"/>
        </w:tabs>
        <w:autoSpaceDE w:val="0"/>
        <w:ind w:left="180"/>
        <w:jc w:val="both"/>
      </w:pPr>
      <w:r>
        <w:rPr>
          <w:color w:val="000000"/>
        </w:rPr>
        <w:t>50 50 100 100</w:t>
      </w:r>
    </w:p>
    <w:p w:rsidR="008D7F9B" w:rsidRDefault="008D7F9B" w:rsidP="008D7F9B">
      <w:pPr>
        <w:tabs>
          <w:tab w:val="left" w:pos="90"/>
        </w:tabs>
        <w:autoSpaceDE w:val="0"/>
        <w:ind w:left="180"/>
        <w:jc w:val="both"/>
      </w:pPr>
      <w:r>
        <w:rPr>
          <w:color w:val="000000"/>
        </w:rPr>
        <w:t>Enter the boundaries of view port</w:t>
      </w:r>
    </w:p>
    <w:p w:rsidR="008D7F9B" w:rsidRDefault="008D7F9B" w:rsidP="008D7F9B">
      <w:pPr>
        <w:tabs>
          <w:tab w:val="left" w:pos="90"/>
        </w:tabs>
        <w:autoSpaceDE w:val="0"/>
        <w:ind w:left="180"/>
        <w:jc w:val="both"/>
      </w:pPr>
      <w:r>
        <w:rPr>
          <w:color w:val="000000"/>
        </w:rPr>
        <w:t>Enter xvmin, yvmin, xvmax, yvmax :</w:t>
      </w:r>
    </w:p>
    <w:p w:rsidR="008D7F9B" w:rsidRDefault="008D7F9B" w:rsidP="008D7F9B">
      <w:pPr>
        <w:tabs>
          <w:tab w:val="left" w:pos="90"/>
        </w:tabs>
        <w:autoSpaceDE w:val="0"/>
        <w:ind w:left="180"/>
        <w:jc w:val="both"/>
      </w:pPr>
      <w:r>
        <w:rPr>
          <w:color w:val="000000"/>
        </w:rPr>
        <w:t>200 200 350 350</w:t>
      </w:r>
    </w:p>
    <w:p w:rsidR="008D7F9B" w:rsidRDefault="008D7F9B" w:rsidP="008D7F9B">
      <w:pPr>
        <w:tabs>
          <w:tab w:val="left" w:pos="90"/>
        </w:tabs>
        <w:autoSpaceDE w:val="0"/>
        <w:ind w:left="180"/>
        <w:jc w:val="both"/>
      </w:pPr>
      <w:r>
        <w:rPr>
          <w:color w:val="000000"/>
        </w:rPr>
        <w:t>Enter the vertices of line (x1,y1,x2,y2):</w:t>
      </w:r>
    </w:p>
    <w:p w:rsidR="008D7F9B" w:rsidRDefault="008D7F9B" w:rsidP="008D7F9B">
      <w:pPr>
        <w:tabs>
          <w:tab w:val="left" w:pos="90"/>
        </w:tabs>
        <w:autoSpaceDE w:val="0"/>
        <w:ind w:left="180"/>
        <w:jc w:val="both"/>
      </w:pPr>
      <w:r>
        <w:rPr>
          <w:color w:val="000000"/>
        </w:rPr>
        <w:t>60 60 120 80</w:t>
      </w: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r>
        <w:rPr>
          <w:color w:val="000000"/>
          <w:lang w:val="en-US"/>
        </w:rPr>
        <w:drawing>
          <wp:inline distT="0" distB="0" distL="0" distR="0" wp14:anchorId="553C6515" wp14:editId="08FEBAA9">
            <wp:extent cx="2306955" cy="2317750"/>
            <wp:effectExtent l="19050" t="19050" r="17145"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06955" cy="2317750"/>
                    </a:xfrm>
                    <a:prstGeom prst="rect">
                      <a:avLst/>
                    </a:prstGeom>
                    <a:solidFill>
                      <a:srgbClr val="FFFFFF">
                        <a:alpha val="0"/>
                      </a:srgbClr>
                    </a:solidFill>
                    <a:ln w="6350" cmpd="sng">
                      <a:solidFill>
                        <a:srgbClr val="000000"/>
                      </a:solidFill>
                      <a:miter lim="800000"/>
                      <a:headEnd/>
                      <a:tailEnd/>
                    </a:ln>
                    <a:effectLst/>
                  </pic:spPr>
                </pic:pic>
              </a:graphicData>
            </a:graphic>
          </wp:inline>
        </w:drawing>
      </w:r>
    </w:p>
    <w:p w:rsidR="008D7F9B" w:rsidRDefault="008D7F9B" w:rsidP="008D7F9B">
      <w:pPr>
        <w:tabs>
          <w:tab w:val="left" w:pos="90"/>
        </w:tabs>
        <w:autoSpaceDE w:val="0"/>
        <w:ind w:left="180"/>
        <w:jc w:val="both"/>
        <w:rPr>
          <w:color w:val="000000"/>
        </w:rPr>
      </w:pPr>
    </w:p>
    <w:p w:rsidR="008D7F9B" w:rsidRDefault="008D7F9B" w:rsidP="008D7F9B">
      <w:pPr>
        <w:tabs>
          <w:tab w:val="left" w:pos="90"/>
        </w:tabs>
        <w:autoSpaceDE w:val="0"/>
        <w:ind w:left="180"/>
        <w:jc w:val="both"/>
        <w:rPr>
          <w:color w:val="000000"/>
        </w:rPr>
      </w:pPr>
    </w:p>
    <w:p w:rsidR="008D7F9B" w:rsidRDefault="008D7F9B" w:rsidP="008D7F9B">
      <w:pPr>
        <w:tabs>
          <w:tab w:val="left" w:pos="90"/>
          <w:tab w:val="left" w:pos="435"/>
        </w:tabs>
        <w:spacing w:before="75" w:after="75" w:line="340" w:lineRule="exact"/>
        <w:ind w:left="180"/>
        <w:jc w:val="both"/>
        <w:rPr>
          <w:b/>
        </w:rPr>
      </w:pPr>
      <w:r w:rsidRPr="00BA68DF">
        <w:rPr>
          <w:b/>
        </w:rPr>
        <w:t>6. To draw a simple shaded scene consisting of a tea pot on a table. Define suitably the position and properties of the light source along with the properties of the surfaces of the solid object used in the scene.</w:t>
      </w:r>
    </w:p>
    <w:p w:rsidR="008A5CD9" w:rsidRPr="00BA68DF" w:rsidRDefault="008A5CD9" w:rsidP="008D7F9B">
      <w:pPr>
        <w:tabs>
          <w:tab w:val="left" w:pos="90"/>
          <w:tab w:val="left" w:pos="435"/>
        </w:tabs>
        <w:spacing w:before="75" w:after="75" w:line="340" w:lineRule="exact"/>
        <w:ind w:left="180"/>
        <w:jc w:val="both"/>
        <w:rPr>
          <w:b/>
        </w:rPr>
      </w:pPr>
    </w:p>
    <w:p w:rsidR="008D7F9B" w:rsidRPr="003D5A8F" w:rsidRDefault="003D5A8F" w:rsidP="008D7F9B">
      <w:pPr>
        <w:tabs>
          <w:tab w:val="left" w:pos="90"/>
          <w:tab w:val="left" w:pos="435"/>
        </w:tabs>
        <w:spacing w:before="75" w:after="75" w:line="340" w:lineRule="exact"/>
        <w:ind w:left="180"/>
        <w:jc w:val="both"/>
        <w:rPr>
          <w:b/>
        </w:rPr>
      </w:pPr>
      <w:r w:rsidRPr="003D5A8F">
        <w:rPr>
          <w:b/>
        </w:rPr>
        <w:t>Program:</w:t>
      </w:r>
    </w:p>
    <w:p w:rsidR="008D7F9B" w:rsidRDefault="008D7F9B" w:rsidP="008D7F9B">
      <w:pPr>
        <w:tabs>
          <w:tab w:val="left" w:pos="90"/>
        </w:tabs>
        <w:autoSpaceDE w:val="0"/>
        <w:ind w:left="180"/>
      </w:pPr>
      <w:r>
        <w:rPr>
          <w:color w:val="000000"/>
          <w:lang w:val="en-US"/>
        </w:rPr>
        <w:t>#include&lt;GL/glut.h&gt;</w:t>
      </w:r>
    </w:p>
    <w:p w:rsidR="008D7F9B" w:rsidRDefault="008D7F9B" w:rsidP="008D7F9B">
      <w:pPr>
        <w:tabs>
          <w:tab w:val="left" w:pos="90"/>
        </w:tabs>
        <w:autoSpaceDE w:val="0"/>
        <w:ind w:left="180"/>
      </w:pPr>
      <w:r>
        <w:rPr>
          <w:color w:val="000000"/>
          <w:lang w:val="en-US"/>
        </w:rPr>
        <w:t>void displaySolid(void)</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pPr>
      <w:r>
        <w:rPr>
          <w:color w:val="000000"/>
          <w:lang w:val="en-US"/>
        </w:rPr>
        <w:tab/>
        <w:t>glClearColor(0.5,0.5,0.1,0.0);</w:t>
      </w:r>
    </w:p>
    <w:p w:rsidR="008D7F9B" w:rsidRDefault="008D7F9B" w:rsidP="008D7F9B">
      <w:pPr>
        <w:tabs>
          <w:tab w:val="left" w:pos="90"/>
        </w:tabs>
        <w:autoSpaceDE w:val="0"/>
        <w:ind w:left="180"/>
      </w:pPr>
      <w:r>
        <w:rPr>
          <w:color w:val="000000"/>
          <w:lang w:val="en-US"/>
        </w:rPr>
        <w:lastRenderedPageBreak/>
        <w:tab/>
        <w:t>glClear(GL_COLOR_BUFFER_BIT|GL_DEPTH_BUFFER_BIT);</w:t>
      </w:r>
    </w:p>
    <w:p w:rsidR="008D7F9B" w:rsidRDefault="008D7F9B" w:rsidP="008D7F9B">
      <w:pPr>
        <w:tabs>
          <w:tab w:val="left" w:pos="90"/>
        </w:tabs>
        <w:autoSpaceDE w:val="0"/>
        <w:ind w:left="180"/>
      </w:pPr>
      <w:r>
        <w:rPr>
          <w:color w:val="000000"/>
          <w:lang w:val="en-US"/>
        </w:rPr>
        <w:tab/>
        <w:t>glMatrixMode(GL_PROJECTION);</w:t>
      </w:r>
    </w:p>
    <w:p w:rsidR="008D7F9B" w:rsidRDefault="008D7F9B" w:rsidP="008D7F9B">
      <w:pPr>
        <w:tabs>
          <w:tab w:val="left" w:pos="90"/>
        </w:tabs>
        <w:autoSpaceDE w:val="0"/>
        <w:ind w:left="180"/>
      </w:pPr>
      <w:r>
        <w:rPr>
          <w:color w:val="000000"/>
          <w:lang w:val="en-US"/>
        </w:rPr>
        <w:tab/>
        <w:t>glLoadIdentity();</w:t>
      </w:r>
    </w:p>
    <w:p w:rsidR="008D7F9B" w:rsidRDefault="008D7F9B" w:rsidP="008D7F9B">
      <w:pPr>
        <w:tabs>
          <w:tab w:val="left" w:pos="90"/>
        </w:tabs>
        <w:autoSpaceDE w:val="0"/>
        <w:ind w:left="180"/>
      </w:pPr>
      <w:r>
        <w:rPr>
          <w:color w:val="000000"/>
          <w:lang w:val="en-US"/>
        </w:rPr>
        <w:tab/>
        <w:t>glOrtho(-100,100,-100,100,-100,100);</w:t>
      </w:r>
    </w:p>
    <w:p w:rsidR="008D7F9B" w:rsidRDefault="008D7F9B" w:rsidP="008D7F9B">
      <w:pPr>
        <w:tabs>
          <w:tab w:val="left" w:pos="90"/>
        </w:tabs>
        <w:autoSpaceDE w:val="0"/>
        <w:ind w:left="180"/>
      </w:pPr>
      <w:r>
        <w:rPr>
          <w:color w:val="000000"/>
          <w:lang w:val="en-US"/>
        </w:rPr>
        <w:tab/>
        <w:t>glMatrixMode(GL_MODELVIEW);</w:t>
      </w:r>
    </w:p>
    <w:p w:rsidR="008D7F9B" w:rsidRDefault="008D7F9B" w:rsidP="008D7F9B">
      <w:pPr>
        <w:tabs>
          <w:tab w:val="left" w:pos="90"/>
        </w:tabs>
        <w:autoSpaceDE w:val="0"/>
        <w:ind w:left="180"/>
      </w:pPr>
      <w:r>
        <w:rPr>
          <w:color w:val="000000"/>
          <w:lang w:val="en-US"/>
        </w:rPr>
        <w:tab/>
        <w:t>glLoadIdentity();</w:t>
      </w:r>
    </w:p>
    <w:p w:rsidR="008D7F9B" w:rsidRDefault="008D7F9B" w:rsidP="008D7F9B">
      <w:pPr>
        <w:tabs>
          <w:tab w:val="left" w:pos="90"/>
        </w:tabs>
        <w:autoSpaceDE w:val="0"/>
        <w:ind w:left="180"/>
      </w:pPr>
      <w:r>
        <w:rPr>
          <w:color w:val="000000"/>
          <w:lang w:val="en-US"/>
        </w:rPr>
        <w:tab/>
        <w:t>//set properties of the surface material</w:t>
      </w:r>
    </w:p>
    <w:p w:rsidR="008D7F9B" w:rsidRDefault="008D7F9B" w:rsidP="008D7F9B">
      <w:pPr>
        <w:tabs>
          <w:tab w:val="left" w:pos="90"/>
        </w:tabs>
        <w:autoSpaceDE w:val="0"/>
        <w:ind w:left="180"/>
      </w:pPr>
      <w:r>
        <w:rPr>
          <w:color w:val="000000"/>
          <w:lang w:val="en-US"/>
        </w:rPr>
        <w:tab/>
        <w:t xml:space="preserve">GLfloat mat_ambient[]={0.0f,1.0f,1.0f,1.0f}; </w:t>
      </w:r>
    </w:p>
    <w:p w:rsidR="008D7F9B" w:rsidRDefault="008D7F9B" w:rsidP="008D7F9B">
      <w:pPr>
        <w:tabs>
          <w:tab w:val="left" w:pos="90"/>
        </w:tabs>
        <w:autoSpaceDE w:val="0"/>
        <w:ind w:left="180"/>
      </w:pPr>
      <w:r>
        <w:rPr>
          <w:color w:val="000000"/>
          <w:lang w:val="en-US"/>
        </w:rPr>
        <w:tab/>
        <w:t xml:space="preserve">GLfloat mat_diffuse[]={1.0f,0.5f,1.0f,1.0f}; </w:t>
      </w:r>
    </w:p>
    <w:p w:rsidR="008D7F9B" w:rsidRDefault="008D7F9B" w:rsidP="008D7F9B">
      <w:pPr>
        <w:tabs>
          <w:tab w:val="left" w:pos="90"/>
        </w:tabs>
        <w:autoSpaceDE w:val="0"/>
        <w:ind w:left="180"/>
      </w:pPr>
      <w:r>
        <w:rPr>
          <w:color w:val="000000"/>
          <w:lang w:val="en-US"/>
        </w:rPr>
        <w:tab/>
        <w:t>GLfloat mat_specular[]={0.5f,0.5f,1.0f,1.0f};</w:t>
      </w:r>
    </w:p>
    <w:p w:rsidR="008D7F9B" w:rsidRDefault="008D7F9B" w:rsidP="008D7F9B">
      <w:pPr>
        <w:tabs>
          <w:tab w:val="left" w:pos="90"/>
        </w:tabs>
        <w:autoSpaceDE w:val="0"/>
        <w:ind w:left="180"/>
      </w:pPr>
      <w:r>
        <w:rPr>
          <w:color w:val="000000"/>
          <w:lang w:val="en-US"/>
        </w:rPr>
        <w:tab/>
        <w:t>GLfloat mat_shininess[]={25.0f};</w:t>
      </w:r>
    </w:p>
    <w:p w:rsidR="008D7F9B" w:rsidRDefault="008D7F9B" w:rsidP="008D7F9B">
      <w:pPr>
        <w:tabs>
          <w:tab w:val="left" w:pos="90"/>
        </w:tabs>
        <w:autoSpaceDE w:val="0"/>
        <w:ind w:left="180"/>
      </w:pPr>
      <w:r>
        <w:rPr>
          <w:color w:val="000000"/>
          <w:lang w:val="en-US"/>
        </w:rPr>
        <w:tab/>
        <w:t>glMaterialfv(GL_FRONT_AND_BACK,GL_AMBIENT,mat_ambient);</w:t>
      </w:r>
    </w:p>
    <w:p w:rsidR="008D7F9B" w:rsidRDefault="008D7F9B" w:rsidP="008D7F9B">
      <w:pPr>
        <w:tabs>
          <w:tab w:val="left" w:pos="90"/>
        </w:tabs>
        <w:autoSpaceDE w:val="0"/>
        <w:ind w:left="180"/>
      </w:pPr>
      <w:r>
        <w:rPr>
          <w:color w:val="000000"/>
          <w:lang w:val="en-US"/>
        </w:rPr>
        <w:tab/>
        <w:t>glMaterialfv(GL_FRONT_AND_BACK,GL_DIFFUSE,mat_diffuse);</w:t>
      </w:r>
    </w:p>
    <w:p w:rsidR="008D7F9B" w:rsidRDefault="008D7F9B" w:rsidP="008D7F9B">
      <w:pPr>
        <w:tabs>
          <w:tab w:val="left" w:pos="90"/>
        </w:tabs>
        <w:autoSpaceDE w:val="0"/>
        <w:ind w:left="180"/>
      </w:pPr>
      <w:r>
        <w:rPr>
          <w:color w:val="000000"/>
          <w:lang w:val="en-US"/>
        </w:rPr>
        <w:tab/>
        <w:t>glMaterialfv(GL_FRONT_AND_BACK,GL_SPECULAR,mat_specular);</w:t>
      </w:r>
    </w:p>
    <w:p w:rsidR="008D7F9B" w:rsidRDefault="008D7F9B" w:rsidP="008D7F9B">
      <w:pPr>
        <w:tabs>
          <w:tab w:val="left" w:pos="90"/>
        </w:tabs>
        <w:autoSpaceDE w:val="0"/>
        <w:ind w:left="180"/>
      </w:pPr>
      <w:r>
        <w:rPr>
          <w:color w:val="000000"/>
          <w:lang w:val="en-US"/>
        </w:rPr>
        <w:tab/>
        <w:t>glMaterialfv(GL_FRONT_AND_BACK,GL_SHININESS,mat_shininess);</w:t>
      </w:r>
    </w:p>
    <w:p w:rsidR="008D7F9B" w:rsidRDefault="008D7F9B" w:rsidP="008D7F9B">
      <w:pPr>
        <w:tabs>
          <w:tab w:val="left" w:pos="90"/>
        </w:tabs>
        <w:autoSpaceDE w:val="0"/>
        <w:ind w:left="180"/>
        <w:rPr>
          <w:color w:val="000000"/>
          <w:lang w:val="en-US"/>
        </w:rPr>
      </w:pPr>
    </w:p>
    <w:p w:rsidR="008D7F9B" w:rsidRDefault="008D7F9B" w:rsidP="008D7F9B">
      <w:pPr>
        <w:tabs>
          <w:tab w:val="left" w:pos="90"/>
        </w:tabs>
        <w:autoSpaceDE w:val="0"/>
        <w:ind w:left="180"/>
      </w:pPr>
      <w:r>
        <w:rPr>
          <w:color w:val="000000"/>
          <w:lang w:val="en-US"/>
        </w:rPr>
        <w:tab/>
        <w:t>//set the light source properties</w:t>
      </w:r>
    </w:p>
    <w:p w:rsidR="008D7F9B" w:rsidRDefault="008D7F9B" w:rsidP="008D7F9B">
      <w:pPr>
        <w:tabs>
          <w:tab w:val="left" w:pos="90"/>
        </w:tabs>
        <w:autoSpaceDE w:val="0"/>
        <w:ind w:left="180"/>
      </w:pPr>
      <w:r>
        <w:rPr>
          <w:color w:val="000000"/>
          <w:lang w:val="en-US"/>
        </w:rPr>
        <w:tab/>
        <w:t>GLfloat lightIntensity[]={1.0f,0.7f,0.7f,1.0f};</w:t>
      </w:r>
    </w:p>
    <w:p w:rsidR="008D7F9B" w:rsidRDefault="008D7F9B" w:rsidP="008D7F9B">
      <w:pPr>
        <w:tabs>
          <w:tab w:val="left" w:pos="90"/>
        </w:tabs>
        <w:autoSpaceDE w:val="0"/>
        <w:ind w:left="180"/>
      </w:pPr>
      <w:r>
        <w:rPr>
          <w:color w:val="000000"/>
          <w:lang w:val="en-US"/>
        </w:rPr>
        <w:tab/>
        <w:t>GLfloat light_position[]={25.0f,50.0f,50.0f,1.0f};</w:t>
      </w:r>
    </w:p>
    <w:p w:rsidR="008D7F9B" w:rsidRDefault="008D7F9B" w:rsidP="008D7F9B">
      <w:pPr>
        <w:tabs>
          <w:tab w:val="left" w:pos="90"/>
        </w:tabs>
        <w:autoSpaceDE w:val="0"/>
        <w:ind w:left="180"/>
      </w:pPr>
      <w:r>
        <w:rPr>
          <w:color w:val="000000"/>
          <w:lang w:val="en-US"/>
        </w:rPr>
        <w:tab/>
        <w:t>glLightfv(GL_LIGHT0, GL_POSITION,light_position);</w:t>
      </w:r>
    </w:p>
    <w:p w:rsidR="008D7F9B" w:rsidRDefault="008D7F9B" w:rsidP="008D7F9B">
      <w:pPr>
        <w:tabs>
          <w:tab w:val="left" w:pos="90"/>
        </w:tabs>
        <w:autoSpaceDE w:val="0"/>
        <w:ind w:left="180"/>
      </w:pPr>
      <w:r>
        <w:rPr>
          <w:color w:val="000000"/>
          <w:lang w:val="en-US"/>
        </w:rPr>
        <w:tab/>
        <w:t>glLightfv(GL_LIGHT0,GL_DIFFUSE,lightIntensity);</w:t>
      </w:r>
    </w:p>
    <w:p w:rsidR="008D7F9B" w:rsidRDefault="008D7F9B" w:rsidP="008D7F9B">
      <w:pPr>
        <w:tabs>
          <w:tab w:val="left" w:pos="90"/>
        </w:tabs>
        <w:autoSpaceDE w:val="0"/>
        <w:ind w:left="180"/>
        <w:rPr>
          <w:color w:val="000000"/>
          <w:lang w:val="en-US"/>
        </w:rPr>
      </w:pPr>
    </w:p>
    <w:p w:rsidR="008D7F9B" w:rsidRDefault="008D7F9B" w:rsidP="008D7F9B">
      <w:pPr>
        <w:tabs>
          <w:tab w:val="left" w:pos="90"/>
        </w:tabs>
        <w:autoSpaceDE w:val="0"/>
        <w:ind w:left="180"/>
      </w:pPr>
      <w:r>
        <w:rPr>
          <w:color w:val="000000"/>
          <w:lang w:val="en-US"/>
        </w:rPr>
        <w:tab/>
        <w:t>glPushMatrix();</w:t>
      </w:r>
    </w:p>
    <w:p w:rsidR="008D7F9B" w:rsidRDefault="008D7F9B" w:rsidP="008D7F9B">
      <w:pPr>
        <w:tabs>
          <w:tab w:val="left" w:pos="90"/>
        </w:tabs>
        <w:autoSpaceDE w:val="0"/>
        <w:ind w:left="180"/>
      </w:pPr>
      <w:r>
        <w:rPr>
          <w:color w:val="000000"/>
          <w:lang w:val="en-US"/>
        </w:rPr>
        <w:tab/>
        <w:t>glTranslated(0,30,0);</w:t>
      </w:r>
    </w:p>
    <w:p w:rsidR="008D7F9B" w:rsidRDefault="008D7F9B" w:rsidP="008D7F9B">
      <w:pPr>
        <w:tabs>
          <w:tab w:val="left" w:pos="90"/>
        </w:tabs>
        <w:autoSpaceDE w:val="0"/>
        <w:ind w:left="180"/>
      </w:pPr>
      <w:r>
        <w:rPr>
          <w:color w:val="000000"/>
          <w:lang w:val="en-US"/>
        </w:rPr>
        <w:tab/>
        <w:t>glRotatef(35,1,0.5,0);</w:t>
      </w:r>
    </w:p>
    <w:p w:rsidR="008D7F9B" w:rsidRDefault="008D7F9B" w:rsidP="008D7F9B">
      <w:pPr>
        <w:tabs>
          <w:tab w:val="left" w:pos="90"/>
        </w:tabs>
        <w:autoSpaceDE w:val="0"/>
        <w:ind w:left="180"/>
      </w:pPr>
      <w:r>
        <w:rPr>
          <w:color w:val="000000"/>
          <w:lang w:val="en-US"/>
        </w:rPr>
        <w:tab/>
        <w:t>//glScaled(1,8,1);</w:t>
      </w:r>
    </w:p>
    <w:p w:rsidR="008D7F9B" w:rsidRDefault="008D7F9B" w:rsidP="008D7F9B">
      <w:pPr>
        <w:tabs>
          <w:tab w:val="left" w:pos="90"/>
        </w:tabs>
        <w:autoSpaceDE w:val="0"/>
        <w:ind w:left="180"/>
      </w:pPr>
      <w:r>
        <w:rPr>
          <w:color w:val="000000"/>
          <w:lang w:val="en-US"/>
        </w:rPr>
        <w:tab/>
        <w:t>glutSolidTeapot(10);</w:t>
      </w:r>
    </w:p>
    <w:p w:rsidR="008D7F9B" w:rsidRDefault="008D7F9B" w:rsidP="008D7F9B">
      <w:pPr>
        <w:tabs>
          <w:tab w:val="left" w:pos="90"/>
        </w:tabs>
        <w:autoSpaceDE w:val="0"/>
        <w:ind w:left="180"/>
      </w:pPr>
      <w:r>
        <w:rPr>
          <w:color w:val="000000"/>
          <w:lang w:val="en-US"/>
        </w:rPr>
        <w:tab/>
        <w:t>//glutWireTeapot(10);</w:t>
      </w:r>
    </w:p>
    <w:p w:rsidR="008D7F9B" w:rsidRDefault="008D7F9B" w:rsidP="008D7F9B">
      <w:pPr>
        <w:tabs>
          <w:tab w:val="left" w:pos="90"/>
        </w:tabs>
        <w:autoSpaceDE w:val="0"/>
        <w:ind w:left="180"/>
      </w:pPr>
      <w:r>
        <w:rPr>
          <w:color w:val="000000"/>
          <w:lang w:val="en-US"/>
        </w:rPr>
        <w:tab/>
        <w:t>glPopMatrix();</w:t>
      </w:r>
    </w:p>
    <w:p w:rsidR="008D7F9B" w:rsidRDefault="008D7F9B" w:rsidP="008D7F9B">
      <w:pPr>
        <w:tabs>
          <w:tab w:val="left" w:pos="90"/>
        </w:tabs>
        <w:autoSpaceDE w:val="0"/>
        <w:ind w:left="180"/>
      </w:pPr>
      <w:r>
        <w:rPr>
          <w:color w:val="000000"/>
          <w:lang w:val="en-US"/>
        </w:rPr>
        <w:tab/>
      </w:r>
    </w:p>
    <w:p w:rsidR="008D7F9B" w:rsidRDefault="008D7F9B" w:rsidP="008D7F9B">
      <w:pPr>
        <w:tabs>
          <w:tab w:val="left" w:pos="90"/>
        </w:tabs>
        <w:autoSpaceDE w:val="0"/>
        <w:ind w:left="180"/>
      </w:pPr>
      <w:r>
        <w:rPr>
          <w:color w:val="000000"/>
          <w:lang w:val="en-US"/>
        </w:rPr>
        <w:tab/>
        <w:t xml:space="preserve">GLfloat mat_ambient1[]={1.0f,0.0f,0.0f,1.0f}; </w:t>
      </w:r>
    </w:p>
    <w:p w:rsidR="008D7F9B" w:rsidRDefault="008D7F9B" w:rsidP="008D7F9B">
      <w:pPr>
        <w:tabs>
          <w:tab w:val="left" w:pos="90"/>
        </w:tabs>
        <w:autoSpaceDE w:val="0"/>
        <w:ind w:left="180"/>
      </w:pPr>
      <w:r>
        <w:rPr>
          <w:color w:val="000000"/>
          <w:lang w:val="en-US"/>
        </w:rPr>
        <w:tab/>
        <w:t xml:space="preserve">GLfloat mat_diffuse1[]={1.0f,1.0f,0.0f,1.0f}; </w:t>
      </w:r>
    </w:p>
    <w:p w:rsidR="008D7F9B" w:rsidRDefault="008D7F9B" w:rsidP="008D7F9B">
      <w:pPr>
        <w:tabs>
          <w:tab w:val="left" w:pos="90"/>
        </w:tabs>
        <w:autoSpaceDE w:val="0"/>
        <w:ind w:left="180"/>
      </w:pPr>
      <w:r>
        <w:rPr>
          <w:color w:val="000000"/>
          <w:lang w:val="en-US"/>
        </w:rPr>
        <w:tab/>
        <w:t>GLfloat mat_specular1[]={1.0f,1.0f,0.5f,1.0f};</w:t>
      </w:r>
    </w:p>
    <w:p w:rsidR="008D7F9B" w:rsidRDefault="008D7F9B" w:rsidP="008D7F9B">
      <w:pPr>
        <w:tabs>
          <w:tab w:val="left" w:pos="90"/>
        </w:tabs>
        <w:autoSpaceDE w:val="0"/>
        <w:ind w:left="180"/>
      </w:pPr>
      <w:r>
        <w:rPr>
          <w:color w:val="000000"/>
          <w:lang w:val="en-US"/>
        </w:rPr>
        <w:tab/>
        <w:t>GLfloat mat_shininess1[]={25.0f};</w:t>
      </w:r>
    </w:p>
    <w:p w:rsidR="008D7F9B" w:rsidRDefault="008D7F9B" w:rsidP="008D7F9B">
      <w:pPr>
        <w:tabs>
          <w:tab w:val="left" w:pos="90"/>
        </w:tabs>
        <w:autoSpaceDE w:val="0"/>
        <w:ind w:left="180"/>
      </w:pPr>
      <w:r>
        <w:rPr>
          <w:color w:val="000000"/>
          <w:lang w:val="en-US"/>
        </w:rPr>
        <w:tab/>
        <w:t>glMaterialfv(GL_FRONT_AND_BACK,GL_AMBIENT,mat_ambient1);</w:t>
      </w:r>
    </w:p>
    <w:p w:rsidR="008D7F9B" w:rsidRDefault="008D7F9B" w:rsidP="008D7F9B">
      <w:pPr>
        <w:tabs>
          <w:tab w:val="left" w:pos="90"/>
        </w:tabs>
        <w:autoSpaceDE w:val="0"/>
        <w:ind w:left="180"/>
      </w:pPr>
      <w:r>
        <w:rPr>
          <w:color w:val="000000"/>
          <w:lang w:val="en-US"/>
        </w:rPr>
        <w:tab/>
        <w:t>glMaterialfv(GL_FRONT_AND_BACK,GL_DIFFUSE,mat_diffuse1);</w:t>
      </w:r>
    </w:p>
    <w:p w:rsidR="008D7F9B" w:rsidRDefault="008D7F9B" w:rsidP="008D7F9B">
      <w:pPr>
        <w:tabs>
          <w:tab w:val="left" w:pos="90"/>
        </w:tabs>
        <w:autoSpaceDE w:val="0"/>
        <w:ind w:left="180"/>
      </w:pPr>
      <w:r>
        <w:rPr>
          <w:color w:val="000000"/>
          <w:lang w:val="en-US"/>
        </w:rPr>
        <w:tab/>
        <w:t>glMaterialfv(GL_FRONT_AND_BACK,GL_SPECULAR,mat_specular1);</w:t>
      </w:r>
    </w:p>
    <w:p w:rsidR="008D7F9B" w:rsidRDefault="008D7F9B" w:rsidP="008D7F9B">
      <w:pPr>
        <w:tabs>
          <w:tab w:val="left" w:pos="90"/>
        </w:tabs>
        <w:autoSpaceDE w:val="0"/>
        <w:ind w:left="180"/>
      </w:pPr>
      <w:r>
        <w:rPr>
          <w:color w:val="000000"/>
          <w:lang w:val="en-US"/>
        </w:rPr>
        <w:tab/>
        <w:t>glMaterialfv(GL_FRONT_AND_BACK,GL_SHININESS,mat_shininess1);</w:t>
      </w:r>
    </w:p>
    <w:p w:rsidR="008D7F9B" w:rsidRDefault="008D7F9B" w:rsidP="008D7F9B">
      <w:pPr>
        <w:tabs>
          <w:tab w:val="left" w:pos="90"/>
        </w:tabs>
        <w:autoSpaceDE w:val="0"/>
        <w:ind w:left="180"/>
        <w:rPr>
          <w:color w:val="000000"/>
          <w:lang w:val="en-US"/>
        </w:rPr>
      </w:pPr>
    </w:p>
    <w:p w:rsidR="008D7F9B" w:rsidRDefault="008D7F9B" w:rsidP="008D7F9B">
      <w:pPr>
        <w:tabs>
          <w:tab w:val="left" w:pos="90"/>
        </w:tabs>
        <w:autoSpaceDE w:val="0"/>
        <w:ind w:left="180"/>
      </w:pPr>
      <w:r>
        <w:rPr>
          <w:color w:val="000000"/>
          <w:lang w:val="en-US"/>
        </w:rPr>
        <w:tab/>
        <w:t>//set the light source properties</w:t>
      </w:r>
    </w:p>
    <w:p w:rsidR="008D7F9B" w:rsidRDefault="008D7F9B" w:rsidP="008D7F9B">
      <w:pPr>
        <w:tabs>
          <w:tab w:val="left" w:pos="90"/>
        </w:tabs>
        <w:autoSpaceDE w:val="0"/>
        <w:ind w:left="180"/>
      </w:pPr>
      <w:r>
        <w:rPr>
          <w:color w:val="000000"/>
          <w:lang w:val="en-US"/>
        </w:rPr>
        <w:tab/>
        <w:t>GLfloat lightIntensity1[]={0.5f,0.5f,0.5f,1.0f};</w:t>
      </w:r>
    </w:p>
    <w:p w:rsidR="008D7F9B" w:rsidRDefault="008D7F9B" w:rsidP="008D7F9B">
      <w:pPr>
        <w:tabs>
          <w:tab w:val="left" w:pos="90"/>
        </w:tabs>
        <w:autoSpaceDE w:val="0"/>
        <w:ind w:left="180"/>
      </w:pPr>
      <w:r>
        <w:rPr>
          <w:color w:val="000000"/>
          <w:lang w:val="en-US"/>
        </w:rPr>
        <w:tab/>
        <w:t>GLfloat light_position1[]={25.0f,50.0f,50.0f,1.0f};</w:t>
      </w:r>
    </w:p>
    <w:p w:rsidR="008D7F9B" w:rsidRDefault="008D7F9B" w:rsidP="008D7F9B">
      <w:pPr>
        <w:tabs>
          <w:tab w:val="left" w:pos="90"/>
        </w:tabs>
        <w:autoSpaceDE w:val="0"/>
        <w:ind w:left="180"/>
      </w:pPr>
      <w:r>
        <w:rPr>
          <w:color w:val="000000"/>
          <w:lang w:val="en-US"/>
        </w:rPr>
        <w:tab/>
        <w:t>glLightfv(GL_LIGHT0, GL_POSITION,light_position1);</w:t>
      </w:r>
    </w:p>
    <w:p w:rsidR="008D7F9B" w:rsidRDefault="008D7F9B" w:rsidP="008D7F9B">
      <w:pPr>
        <w:tabs>
          <w:tab w:val="left" w:pos="90"/>
        </w:tabs>
        <w:autoSpaceDE w:val="0"/>
        <w:ind w:left="180"/>
      </w:pPr>
      <w:r>
        <w:rPr>
          <w:color w:val="000000"/>
          <w:lang w:val="en-US"/>
        </w:rPr>
        <w:tab/>
        <w:t>glLightfv(GL_LIGHT0,GL_DIFFUSE,lightIntensity1);</w:t>
      </w:r>
    </w:p>
    <w:p w:rsidR="008D7F9B" w:rsidRDefault="008D7F9B" w:rsidP="008D7F9B">
      <w:pPr>
        <w:tabs>
          <w:tab w:val="left" w:pos="90"/>
        </w:tabs>
        <w:autoSpaceDE w:val="0"/>
        <w:ind w:left="180"/>
      </w:pPr>
      <w:r>
        <w:rPr>
          <w:color w:val="000000"/>
          <w:lang w:val="en-US"/>
        </w:rPr>
        <w:tab/>
        <w:t>//top surface</w:t>
      </w:r>
    </w:p>
    <w:p w:rsidR="008D7F9B" w:rsidRDefault="008D7F9B" w:rsidP="008D7F9B">
      <w:pPr>
        <w:tabs>
          <w:tab w:val="left" w:pos="90"/>
        </w:tabs>
        <w:autoSpaceDE w:val="0"/>
        <w:ind w:left="180"/>
      </w:pPr>
      <w:r>
        <w:rPr>
          <w:color w:val="000000"/>
          <w:lang w:val="en-US"/>
        </w:rPr>
        <w:tab/>
        <w:t>glPushMatrix();</w:t>
      </w:r>
    </w:p>
    <w:p w:rsidR="008D7F9B" w:rsidRDefault="008D7F9B" w:rsidP="008D7F9B">
      <w:pPr>
        <w:tabs>
          <w:tab w:val="left" w:pos="90"/>
        </w:tabs>
        <w:autoSpaceDE w:val="0"/>
        <w:ind w:left="180"/>
      </w:pPr>
      <w:r>
        <w:rPr>
          <w:color w:val="000000"/>
          <w:lang w:val="en-US"/>
        </w:rPr>
        <w:tab/>
        <w:t>glTranslated(0,20,0);</w:t>
      </w:r>
    </w:p>
    <w:p w:rsidR="008D7F9B" w:rsidRDefault="008D7F9B" w:rsidP="008D7F9B">
      <w:pPr>
        <w:tabs>
          <w:tab w:val="left" w:pos="90"/>
        </w:tabs>
        <w:autoSpaceDE w:val="0"/>
        <w:ind w:left="180"/>
      </w:pPr>
      <w:r>
        <w:rPr>
          <w:color w:val="000000"/>
          <w:lang w:val="en-US"/>
        </w:rPr>
        <w:tab/>
        <w:t>glRotatef(-80,1,0.5,0.8);</w:t>
      </w:r>
    </w:p>
    <w:p w:rsidR="008D7F9B" w:rsidRDefault="008D7F9B" w:rsidP="008D7F9B">
      <w:pPr>
        <w:tabs>
          <w:tab w:val="left" w:pos="90"/>
        </w:tabs>
        <w:autoSpaceDE w:val="0"/>
        <w:ind w:left="180"/>
      </w:pPr>
      <w:r>
        <w:rPr>
          <w:color w:val="000000"/>
          <w:lang w:val="en-US"/>
        </w:rPr>
        <w:tab/>
        <w:t>//glRotatef(,0,0,1);</w:t>
      </w:r>
    </w:p>
    <w:p w:rsidR="008D7F9B" w:rsidRDefault="008D7F9B" w:rsidP="008D7F9B">
      <w:pPr>
        <w:tabs>
          <w:tab w:val="left" w:pos="90"/>
        </w:tabs>
        <w:autoSpaceDE w:val="0"/>
        <w:ind w:left="180"/>
      </w:pPr>
      <w:r>
        <w:rPr>
          <w:color w:val="000000"/>
          <w:lang w:val="en-US"/>
        </w:rPr>
        <w:tab/>
        <w:t>glScalef(1.5,1.5,0.1);</w:t>
      </w:r>
    </w:p>
    <w:p w:rsidR="008D7F9B" w:rsidRDefault="008D7F9B" w:rsidP="008D7F9B">
      <w:pPr>
        <w:tabs>
          <w:tab w:val="left" w:pos="90"/>
        </w:tabs>
        <w:autoSpaceDE w:val="0"/>
        <w:ind w:left="180"/>
      </w:pPr>
      <w:r>
        <w:rPr>
          <w:color w:val="000000"/>
          <w:lang w:val="en-US"/>
        </w:rPr>
        <w:tab/>
        <w:t>glutSolidCube(50);</w:t>
      </w:r>
    </w:p>
    <w:p w:rsidR="008D7F9B" w:rsidRDefault="008D7F9B" w:rsidP="008D7F9B">
      <w:pPr>
        <w:tabs>
          <w:tab w:val="left" w:pos="90"/>
        </w:tabs>
        <w:autoSpaceDE w:val="0"/>
        <w:ind w:left="180"/>
      </w:pPr>
      <w:r>
        <w:rPr>
          <w:color w:val="000000"/>
          <w:lang w:val="en-US"/>
        </w:rPr>
        <w:tab/>
        <w:t>glPopMatrix();</w:t>
      </w:r>
    </w:p>
    <w:p w:rsidR="008D7F9B" w:rsidRDefault="008D7F9B" w:rsidP="008D7F9B">
      <w:pPr>
        <w:tabs>
          <w:tab w:val="left" w:pos="90"/>
        </w:tabs>
        <w:autoSpaceDE w:val="0"/>
        <w:ind w:left="180"/>
        <w:rPr>
          <w:color w:val="000000"/>
          <w:lang w:val="en-US"/>
        </w:rPr>
      </w:pPr>
    </w:p>
    <w:p w:rsidR="008D7F9B" w:rsidRDefault="008D7F9B" w:rsidP="008D7F9B">
      <w:pPr>
        <w:tabs>
          <w:tab w:val="left" w:pos="90"/>
        </w:tabs>
        <w:autoSpaceDE w:val="0"/>
        <w:ind w:left="180"/>
      </w:pPr>
      <w:r>
        <w:rPr>
          <w:color w:val="000000"/>
          <w:lang w:val="en-US"/>
        </w:rPr>
        <w:tab/>
        <w:t>//First Leg</w:t>
      </w:r>
    </w:p>
    <w:p w:rsidR="008D7F9B" w:rsidRDefault="008D7F9B" w:rsidP="008D7F9B">
      <w:pPr>
        <w:tabs>
          <w:tab w:val="left" w:pos="90"/>
        </w:tabs>
        <w:autoSpaceDE w:val="0"/>
        <w:ind w:left="180"/>
      </w:pPr>
      <w:r>
        <w:rPr>
          <w:color w:val="000000"/>
          <w:lang w:val="en-US"/>
        </w:rPr>
        <w:lastRenderedPageBreak/>
        <w:tab/>
        <w:t>glPushMatrix();</w:t>
      </w:r>
    </w:p>
    <w:p w:rsidR="008D7F9B" w:rsidRDefault="008D7F9B" w:rsidP="008D7F9B">
      <w:pPr>
        <w:tabs>
          <w:tab w:val="left" w:pos="90"/>
        </w:tabs>
        <w:autoSpaceDE w:val="0"/>
        <w:ind w:left="180"/>
      </w:pPr>
      <w:r>
        <w:rPr>
          <w:color w:val="000000"/>
          <w:lang w:val="en-US"/>
        </w:rPr>
        <w:tab/>
        <w:t>glTranslated(-45,-10,-5);</w:t>
      </w:r>
    </w:p>
    <w:p w:rsidR="008D7F9B" w:rsidRDefault="008D7F9B" w:rsidP="008D7F9B">
      <w:pPr>
        <w:tabs>
          <w:tab w:val="left" w:pos="90"/>
        </w:tabs>
        <w:autoSpaceDE w:val="0"/>
        <w:ind w:left="180"/>
      </w:pPr>
      <w:r>
        <w:rPr>
          <w:color w:val="000000"/>
          <w:lang w:val="en-US"/>
        </w:rPr>
        <w:tab/>
        <w:t>glRotatef(45,0,1,0);</w:t>
      </w:r>
    </w:p>
    <w:p w:rsidR="008D7F9B" w:rsidRDefault="008D7F9B" w:rsidP="008D7F9B">
      <w:pPr>
        <w:tabs>
          <w:tab w:val="left" w:pos="90"/>
        </w:tabs>
        <w:autoSpaceDE w:val="0"/>
        <w:ind w:left="180"/>
      </w:pPr>
      <w:r>
        <w:rPr>
          <w:color w:val="000000"/>
          <w:lang w:val="en-US"/>
        </w:rPr>
        <w:tab/>
        <w:t>glScalef(0.4,5.5,0.4);</w:t>
      </w:r>
    </w:p>
    <w:p w:rsidR="008D7F9B" w:rsidRDefault="008D7F9B" w:rsidP="008D7F9B">
      <w:pPr>
        <w:tabs>
          <w:tab w:val="left" w:pos="90"/>
        </w:tabs>
        <w:autoSpaceDE w:val="0"/>
        <w:ind w:left="180"/>
      </w:pPr>
      <w:r>
        <w:rPr>
          <w:color w:val="000000"/>
          <w:lang w:val="en-US"/>
        </w:rPr>
        <w:tab/>
        <w:t>glutSolidCube(10);</w:t>
      </w:r>
    </w:p>
    <w:p w:rsidR="008D7F9B" w:rsidRDefault="008D7F9B" w:rsidP="008D7F9B">
      <w:pPr>
        <w:tabs>
          <w:tab w:val="left" w:pos="90"/>
        </w:tabs>
        <w:autoSpaceDE w:val="0"/>
        <w:ind w:left="180"/>
      </w:pPr>
      <w:r>
        <w:rPr>
          <w:color w:val="000000"/>
          <w:lang w:val="en-US"/>
        </w:rPr>
        <w:tab/>
        <w:t>glPopMatrix();</w:t>
      </w:r>
    </w:p>
    <w:p w:rsidR="008D7F9B" w:rsidRDefault="008D7F9B" w:rsidP="008D7F9B">
      <w:pPr>
        <w:tabs>
          <w:tab w:val="left" w:pos="90"/>
        </w:tabs>
        <w:autoSpaceDE w:val="0"/>
        <w:ind w:left="180"/>
        <w:rPr>
          <w:color w:val="000000"/>
          <w:lang w:val="en-US"/>
        </w:rPr>
      </w:pPr>
    </w:p>
    <w:p w:rsidR="008D7F9B" w:rsidRDefault="008D7F9B" w:rsidP="008D7F9B">
      <w:pPr>
        <w:tabs>
          <w:tab w:val="left" w:pos="90"/>
        </w:tabs>
        <w:autoSpaceDE w:val="0"/>
        <w:ind w:left="180"/>
      </w:pPr>
      <w:r>
        <w:rPr>
          <w:color w:val="000000"/>
          <w:lang w:val="en-US"/>
        </w:rPr>
        <w:tab/>
        <w:t>//Second Leg</w:t>
      </w:r>
    </w:p>
    <w:p w:rsidR="008D7F9B" w:rsidRDefault="008D7F9B" w:rsidP="008D7F9B">
      <w:pPr>
        <w:tabs>
          <w:tab w:val="left" w:pos="90"/>
        </w:tabs>
        <w:autoSpaceDE w:val="0"/>
        <w:ind w:left="180"/>
      </w:pPr>
      <w:r>
        <w:rPr>
          <w:color w:val="000000"/>
          <w:lang w:val="en-US"/>
        </w:rPr>
        <w:tab/>
        <w:t>glPushMatrix();</w:t>
      </w:r>
    </w:p>
    <w:p w:rsidR="008D7F9B" w:rsidRDefault="008D7F9B" w:rsidP="008D7F9B">
      <w:pPr>
        <w:tabs>
          <w:tab w:val="left" w:pos="90"/>
        </w:tabs>
        <w:autoSpaceDE w:val="0"/>
        <w:ind w:left="180"/>
      </w:pPr>
      <w:r>
        <w:rPr>
          <w:color w:val="000000"/>
          <w:lang w:val="en-US"/>
        </w:rPr>
        <w:tab/>
        <w:t>glTranslated(-10,-25,5);</w:t>
      </w:r>
    </w:p>
    <w:p w:rsidR="008D7F9B" w:rsidRDefault="008D7F9B" w:rsidP="008D7F9B">
      <w:pPr>
        <w:tabs>
          <w:tab w:val="left" w:pos="90"/>
        </w:tabs>
        <w:autoSpaceDE w:val="0"/>
        <w:ind w:left="180"/>
      </w:pPr>
      <w:r>
        <w:rPr>
          <w:color w:val="000000"/>
          <w:lang w:val="en-US"/>
        </w:rPr>
        <w:tab/>
        <w:t>glRotatef(45,0,1,0);</w:t>
      </w:r>
    </w:p>
    <w:p w:rsidR="008D7F9B" w:rsidRDefault="008D7F9B" w:rsidP="008D7F9B">
      <w:pPr>
        <w:tabs>
          <w:tab w:val="left" w:pos="90"/>
        </w:tabs>
        <w:autoSpaceDE w:val="0"/>
        <w:ind w:left="180"/>
      </w:pPr>
      <w:r>
        <w:rPr>
          <w:color w:val="000000"/>
          <w:lang w:val="en-US"/>
        </w:rPr>
        <w:tab/>
        <w:t>glScalef(0.4,4.5,0.4);</w:t>
      </w:r>
    </w:p>
    <w:p w:rsidR="008D7F9B" w:rsidRDefault="008D7F9B" w:rsidP="008D7F9B">
      <w:pPr>
        <w:tabs>
          <w:tab w:val="left" w:pos="90"/>
        </w:tabs>
        <w:autoSpaceDE w:val="0"/>
        <w:ind w:left="180"/>
      </w:pPr>
      <w:r>
        <w:rPr>
          <w:color w:val="000000"/>
          <w:lang w:val="en-US"/>
        </w:rPr>
        <w:tab/>
        <w:t>glutSolidCube(10);</w:t>
      </w:r>
    </w:p>
    <w:p w:rsidR="008D7F9B" w:rsidRDefault="008D7F9B" w:rsidP="008D7F9B">
      <w:pPr>
        <w:tabs>
          <w:tab w:val="left" w:pos="90"/>
        </w:tabs>
        <w:autoSpaceDE w:val="0"/>
        <w:ind w:left="180"/>
      </w:pPr>
      <w:r>
        <w:rPr>
          <w:color w:val="000000"/>
          <w:lang w:val="en-US"/>
        </w:rPr>
        <w:tab/>
        <w:t>glPopMatrix();</w:t>
      </w:r>
    </w:p>
    <w:p w:rsidR="008D7F9B" w:rsidRDefault="008D7F9B" w:rsidP="008D7F9B">
      <w:pPr>
        <w:tabs>
          <w:tab w:val="left" w:pos="90"/>
        </w:tabs>
        <w:autoSpaceDE w:val="0"/>
        <w:ind w:left="180"/>
        <w:rPr>
          <w:color w:val="000000"/>
          <w:lang w:val="en-US"/>
        </w:rPr>
      </w:pPr>
    </w:p>
    <w:p w:rsidR="008D7F9B" w:rsidRDefault="008D7F9B" w:rsidP="008D7F9B">
      <w:pPr>
        <w:tabs>
          <w:tab w:val="left" w:pos="90"/>
        </w:tabs>
        <w:autoSpaceDE w:val="0"/>
        <w:ind w:left="180"/>
      </w:pPr>
      <w:r>
        <w:rPr>
          <w:color w:val="000000"/>
          <w:lang w:val="en-US"/>
        </w:rPr>
        <w:tab/>
        <w:t>//Third Leg</w:t>
      </w:r>
    </w:p>
    <w:p w:rsidR="008D7F9B" w:rsidRDefault="008D7F9B" w:rsidP="008D7F9B">
      <w:pPr>
        <w:tabs>
          <w:tab w:val="left" w:pos="90"/>
        </w:tabs>
        <w:autoSpaceDE w:val="0"/>
        <w:ind w:left="180"/>
      </w:pPr>
      <w:r>
        <w:rPr>
          <w:color w:val="000000"/>
          <w:lang w:val="en-US"/>
        </w:rPr>
        <w:tab/>
        <w:t>glPushMatrix();</w:t>
      </w:r>
    </w:p>
    <w:p w:rsidR="008D7F9B" w:rsidRDefault="008D7F9B" w:rsidP="008D7F9B">
      <w:pPr>
        <w:tabs>
          <w:tab w:val="left" w:pos="90"/>
        </w:tabs>
        <w:autoSpaceDE w:val="0"/>
        <w:ind w:left="180"/>
      </w:pPr>
      <w:r>
        <w:rPr>
          <w:color w:val="000000"/>
          <w:lang w:val="en-US"/>
        </w:rPr>
        <w:tab/>
        <w:t>glTranslated(45,-5,-10);</w:t>
      </w:r>
    </w:p>
    <w:p w:rsidR="008D7F9B" w:rsidRDefault="008D7F9B" w:rsidP="008D7F9B">
      <w:pPr>
        <w:tabs>
          <w:tab w:val="left" w:pos="90"/>
        </w:tabs>
        <w:autoSpaceDE w:val="0"/>
        <w:ind w:left="180"/>
      </w:pPr>
      <w:r>
        <w:rPr>
          <w:color w:val="000000"/>
          <w:lang w:val="en-US"/>
        </w:rPr>
        <w:tab/>
        <w:t>glRotatef(45,0,1,0);</w:t>
      </w:r>
    </w:p>
    <w:p w:rsidR="008D7F9B" w:rsidRDefault="008D7F9B" w:rsidP="008D7F9B">
      <w:pPr>
        <w:tabs>
          <w:tab w:val="left" w:pos="90"/>
        </w:tabs>
        <w:autoSpaceDE w:val="0"/>
        <w:ind w:left="180"/>
      </w:pPr>
      <w:r>
        <w:rPr>
          <w:color w:val="000000"/>
          <w:lang w:val="en-US"/>
        </w:rPr>
        <w:tab/>
        <w:t>glScaled(0.4,5.5,0.4);</w:t>
      </w:r>
    </w:p>
    <w:p w:rsidR="008D7F9B" w:rsidRDefault="008D7F9B" w:rsidP="008D7F9B">
      <w:pPr>
        <w:tabs>
          <w:tab w:val="left" w:pos="90"/>
        </w:tabs>
        <w:autoSpaceDE w:val="0"/>
        <w:ind w:left="180"/>
      </w:pPr>
      <w:r>
        <w:rPr>
          <w:color w:val="000000"/>
          <w:lang w:val="en-US"/>
        </w:rPr>
        <w:tab/>
        <w:t>glutSolidCube(10);</w:t>
      </w:r>
    </w:p>
    <w:p w:rsidR="008D7F9B" w:rsidRDefault="008D7F9B" w:rsidP="008D7F9B">
      <w:pPr>
        <w:tabs>
          <w:tab w:val="left" w:pos="90"/>
        </w:tabs>
        <w:autoSpaceDE w:val="0"/>
        <w:ind w:left="180"/>
      </w:pPr>
      <w:r>
        <w:rPr>
          <w:color w:val="000000"/>
          <w:lang w:val="en-US"/>
        </w:rPr>
        <w:tab/>
        <w:t>glPopMatrix();</w:t>
      </w:r>
    </w:p>
    <w:p w:rsidR="008D7F9B" w:rsidRDefault="008D7F9B" w:rsidP="008D7F9B">
      <w:pPr>
        <w:tabs>
          <w:tab w:val="left" w:pos="90"/>
        </w:tabs>
        <w:autoSpaceDE w:val="0"/>
        <w:ind w:left="180"/>
        <w:rPr>
          <w:color w:val="000000"/>
          <w:lang w:val="en-US"/>
        </w:rPr>
      </w:pPr>
    </w:p>
    <w:p w:rsidR="008D7F9B" w:rsidRDefault="008D7F9B" w:rsidP="008D7F9B">
      <w:pPr>
        <w:tabs>
          <w:tab w:val="left" w:pos="90"/>
        </w:tabs>
        <w:autoSpaceDE w:val="0"/>
        <w:ind w:left="180"/>
      </w:pPr>
      <w:r>
        <w:rPr>
          <w:color w:val="000000"/>
          <w:lang w:val="en-US"/>
        </w:rPr>
        <w:tab/>
        <w:t>//Fourth Leg</w:t>
      </w:r>
    </w:p>
    <w:p w:rsidR="008D7F9B" w:rsidRDefault="008D7F9B" w:rsidP="008D7F9B">
      <w:pPr>
        <w:tabs>
          <w:tab w:val="left" w:pos="90"/>
        </w:tabs>
        <w:autoSpaceDE w:val="0"/>
        <w:ind w:left="180"/>
      </w:pPr>
      <w:r>
        <w:rPr>
          <w:color w:val="000000"/>
          <w:lang w:val="en-US"/>
        </w:rPr>
        <w:tab/>
        <w:t>glPushMatrix();</w:t>
      </w:r>
    </w:p>
    <w:p w:rsidR="008D7F9B" w:rsidRDefault="008D7F9B" w:rsidP="008D7F9B">
      <w:pPr>
        <w:tabs>
          <w:tab w:val="left" w:pos="90"/>
        </w:tabs>
        <w:autoSpaceDE w:val="0"/>
        <w:ind w:left="180"/>
      </w:pPr>
      <w:r>
        <w:rPr>
          <w:color w:val="000000"/>
          <w:lang w:val="en-US"/>
        </w:rPr>
        <w:tab/>
        <w:t>glTranslated(10,5,-35);</w:t>
      </w:r>
    </w:p>
    <w:p w:rsidR="008D7F9B" w:rsidRDefault="008D7F9B" w:rsidP="008D7F9B">
      <w:pPr>
        <w:tabs>
          <w:tab w:val="left" w:pos="90"/>
        </w:tabs>
        <w:autoSpaceDE w:val="0"/>
        <w:ind w:left="180"/>
      </w:pPr>
      <w:r>
        <w:rPr>
          <w:color w:val="000000"/>
          <w:lang w:val="en-US"/>
        </w:rPr>
        <w:tab/>
        <w:t>glRotatef(45,0,1,0);</w:t>
      </w:r>
    </w:p>
    <w:p w:rsidR="008D7F9B" w:rsidRDefault="008D7F9B" w:rsidP="008D7F9B">
      <w:pPr>
        <w:tabs>
          <w:tab w:val="left" w:pos="90"/>
        </w:tabs>
        <w:autoSpaceDE w:val="0"/>
        <w:ind w:left="180"/>
      </w:pPr>
      <w:r>
        <w:rPr>
          <w:color w:val="000000"/>
          <w:lang w:val="en-US"/>
        </w:rPr>
        <w:tab/>
        <w:t>glScalef(0.4,6,0.4);</w:t>
      </w:r>
    </w:p>
    <w:p w:rsidR="008D7F9B" w:rsidRDefault="008D7F9B" w:rsidP="008D7F9B">
      <w:pPr>
        <w:tabs>
          <w:tab w:val="left" w:pos="90"/>
        </w:tabs>
        <w:autoSpaceDE w:val="0"/>
        <w:ind w:left="180"/>
      </w:pPr>
      <w:r>
        <w:rPr>
          <w:color w:val="000000"/>
          <w:lang w:val="en-US"/>
        </w:rPr>
        <w:tab/>
        <w:t>glutSolidCube(10);</w:t>
      </w:r>
    </w:p>
    <w:p w:rsidR="008D7F9B" w:rsidRDefault="008D7F9B" w:rsidP="008D7F9B">
      <w:pPr>
        <w:tabs>
          <w:tab w:val="left" w:pos="90"/>
        </w:tabs>
        <w:autoSpaceDE w:val="0"/>
        <w:ind w:left="180"/>
      </w:pPr>
      <w:r>
        <w:rPr>
          <w:color w:val="000000"/>
          <w:lang w:val="en-US"/>
        </w:rPr>
        <w:tab/>
        <w:t>glPopMatrix();</w:t>
      </w:r>
    </w:p>
    <w:p w:rsidR="008D7F9B" w:rsidRDefault="008D7F9B" w:rsidP="008D7F9B">
      <w:pPr>
        <w:tabs>
          <w:tab w:val="left" w:pos="90"/>
        </w:tabs>
        <w:autoSpaceDE w:val="0"/>
        <w:ind w:left="180"/>
        <w:rPr>
          <w:color w:val="000000"/>
          <w:lang w:val="en-US"/>
        </w:rPr>
      </w:pPr>
    </w:p>
    <w:p w:rsidR="008D7F9B" w:rsidRDefault="008D7F9B" w:rsidP="008D7F9B">
      <w:pPr>
        <w:tabs>
          <w:tab w:val="left" w:pos="90"/>
        </w:tabs>
        <w:autoSpaceDE w:val="0"/>
        <w:ind w:left="180"/>
      </w:pPr>
      <w:r>
        <w:rPr>
          <w:color w:val="000000"/>
          <w:lang w:val="en-US"/>
        </w:rPr>
        <w:tab/>
        <w:t>glFlush();</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pPr>
      <w:r>
        <w:rPr>
          <w:color w:val="000000"/>
          <w:lang w:val="en-US"/>
        </w:rPr>
        <w:t>void main(int argc, char *argv[])</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pPr>
      <w:r>
        <w:rPr>
          <w:color w:val="000000"/>
          <w:lang w:val="en-US"/>
        </w:rPr>
        <w:tab/>
        <w:t>glutInit(&amp;argc,argv);</w:t>
      </w:r>
    </w:p>
    <w:p w:rsidR="008D7F9B" w:rsidRDefault="008D7F9B" w:rsidP="008D7F9B">
      <w:pPr>
        <w:tabs>
          <w:tab w:val="left" w:pos="90"/>
        </w:tabs>
        <w:autoSpaceDE w:val="0"/>
        <w:ind w:left="180"/>
      </w:pPr>
      <w:r>
        <w:rPr>
          <w:color w:val="000000"/>
          <w:lang w:val="en-US"/>
        </w:rPr>
        <w:tab/>
        <w:t>glutInitWindowSize(600,600);</w:t>
      </w:r>
    </w:p>
    <w:p w:rsidR="008D7F9B" w:rsidRDefault="008D7F9B" w:rsidP="008D7F9B">
      <w:pPr>
        <w:tabs>
          <w:tab w:val="left" w:pos="90"/>
        </w:tabs>
        <w:autoSpaceDE w:val="0"/>
        <w:ind w:left="180"/>
      </w:pPr>
      <w:r>
        <w:rPr>
          <w:color w:val="000000"/>
          <w:lang w:val="en-US"/>
        </w:rPr>
        <w:tab/>
        <w:t>glutInitDisplayMode(GLUT_SINGLE|GLUT_RGB|GLUT_DEPTH);</w:t>
      </w:r>
    </w:p>
    <w:p w:rsidR="008D7F9B" w:rsidRDefault="008D7F9B" w:rsidP="008D7F9B">
      <w:pPr>
        <w:tabs>
          <w:tab w:val="left" w:pos="90"/>
        </w:tabs>
        <w:autoSpaceDE w:val="0"/>
        <w:ind w:left="180"/>
      </w:pPr>
      <w:r>
        <w:rPr>
          <w:color w:val="000000"/>
          <w:lang w:val="en-US"/>
        </w:rPr>
        <w:tab/>
        <w:t>glutInitWindowPosition(10,10);</w:t>
      </w:r>
    </w:p>
    <w:p w:rsidR="008D7F9B" w:rsidRDefault="008D7F9B" w:rsidP="008D7F9B">
      <w:pPr>
        <w:tabs>
          <w:tab w:val="left" w:pos="90"/>
        </w:tabs>
        <w:autoSpaceDE w:val="0"/>
        <w:ind w:left="180"/>
      </w:pPr>
      <w:r>
        <w:rPr>
          <w:color w:val="000000"/>
          <w:lang w:val="en-US"/>
        </w:rPr>
        <w:tab/>
        <w:t>glutInitWindowSize(500,500);</w:t>
      </w:r>
    </w:p>
    <w:p w:rsidR="008D7F9B" w:rsidRDefault="008D7F9B" w:rsidP="008D7F9B">
      <w:pPr>
        <w:tabs>
          <w:tab w:val="left" w:pos="90"/>
        </w:tabs>
        <w:autoSpaceDE w:val="0"/>
        <w:ind w:left="180"/>
      </w:pPr>
      <w:r>
        <w:rPr>
          <w:color w:val="000000"/>
          <w:lang w:val="en-US"/>
        </w:rPr>
        <w:tab/>
        <w:t>glutCreateWindow("Simple shaded scene consisting of a tea pot on a table");</w:t>
      </w:r>
    </w:p>
    <w:p w:rsidR="008D7F9B" w:rsidRDefault="008D7F9B" w:rsidP="008D7F9B">
      <w:pPr>
        <w:tabs>
          <w:tab w:val="left" w:pos="90"/>
        </w:tabs>
        <w:autoSpaceDE w:val="0"/>
        <w:ind w:left="180"/>
      </w:pPr>
      <w:r>
        <w:rPr>
          <w:color w:val="000000"/>
          <w:lang w:val="en-US"/>
        </w:rPr>
        <w:tab/>
        <w:t>glutDisplayFunc(displaySolid);</w:t>
      </w:r>
    </w:p>
    <w:p w:rsidR="008D7F9B" w:rsidRDefault="008D7F9B" w:rsidP="008D7F9B">
      <w:pPr>
        <w:tabs>
          <w:tab w:val="left" w:pos="90"/>
        </w:tabs>
        <w:autoSpaceDE w:val="0"/>
        <w:ind w:left="180"/>
      </w:pPr>
      <w:r>
        <w:rPr>
          <w:color w:val="000000"/>
          <w:lang w:val="en-US"/>
        </w:rPr>
        <w:tab/>
        <w:t>glEnable(GL_LIGHTING);</w:t>
      </w:r>
    </w:p>
    <w:p w:rsidR="008D7F9B" w:rsidRDefault="008D7F9B" w:rsidP="008D7F9B">
      <w:pPr>
        <w:tabs>
          <w:tab w:val="left" w:pos="90"/>
        </w:tabs>
        <w:autoSpaceDE w:val="0"/>
        <w:ind w:left="180"/>
      </w:pPr>
      <w:r>
        <w:rPr>
          <w:color w:val="000000"/>
          <w:lang w:val="en-US"/>
        </w:rPr>
        <w:tab/>
        <w:t>glEnable(GL_LIGHT0);</w:t>
      </w:r>
    </w:p>
    <w:p w:rsidR="008D7F9B" w:rsidRDefault="008D7F9B" w:rsidP="008D7F9B">
      <w:pPr>
        <w:tabs>
          <w:tab w:val="left" w:pos="90"/>
        </w:tabs>
        <w:autoSpaceDE w:val="0"/>
        <w:ind w:left="180"/>
      </w:pPr>
      <w:r>
        <w:rPr>
          <w:color w:val="000000"/>
          <w:lang w:val="en-US"/>
        </w:rPr>
        <w:tab/>
        <w:t>glShadeModel(GL_SMOOTH);</w:t>
      </w:r>
    </w:p>
    <w:p w:rsidR="008D7F9B" w:rsidRDefault="008D7F9B" w:rsidP="008D7F9B">
      <w:pPr>
        <w:tabs>
          <w:tab w:val="left" w:pos="90"/>
        </w:tabs>
        <w:autoSpaceDE w:val="0"/>
        <w:ind w:left="180"/>
      </w:pPr>
      <w:r>
        <w:rPr>
          <w:color w:val="000000"/>
          <w:lang w:val="en-US"/>
        </w:rPr>
        <w:tab/>
        <w:t>glEnable(GL_DEPTH_TEST);</w:t>
      </w:r>
    </w:p>
    <w:p w:rsidR="008D7F9B" w:rsidRDefault="008D7F9B" w:rsidP="008D7F9B">
      <w:pPr>
        <w:tabs>
          <w:tab w:val="left" w:pos="90"/>
        </w:tabs>
        <w:autoSpaceDE w:val="0"/>
        <w:ind w:left="180"/>
      </w:pPr>
      <w:r>
        <w:rPr>
          <w:color w:val="000000"/>
          <w:lang w:val="en-US"/>
        </w:rPr>
        <w:tab/>
        <w:t>glEnable(GL_NORMALIZE);</w:t>
      </w:r>
    </w:p>
    <w:p w:rsidR="008D7F9B" w:rsidRDefault="008D7F9B" w:rsidP="008D7F9B">
      <w:pPr>
        <w:tabs>
          <w:tab w:val="left" w:pos="90"/>
        </w:tabs>
        <w:autoSpaceDE w:val="0"/>
        <w:ind w:left="180"/>
      </w:pPr>
      <w:r>
        <w:rPr>
          <w:color w:val="000000"/>
          <w:lang w:val="en-US"/>
        </w:rPr>
        <w:tab/>
        <w:t>glutMainLoop();</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ind w:left="180"/>
        <w:jc w:val="both"/>
        <w:rPr>
          <w:color w:val="000000"/>
          <w:lang w:val="en-US"/>
        </w:rPr>
      </w:pPr>
    </w:p>
    <w:p w:rsidR="008D7F9B" w:rsidRDefault="008D7F9B" w:rsidP="008D7F9B">
      <w:pPr>
        <w:tabs>
          <w:tab w:val="left" w:pos="90"/>
        </w:tabs>
        <w:ind w:left="180"/>
        <w:jc w:val="both"/>
      </w:pPr>
      <w:r>
        <w:rPr>
          <w:b/>
          <w:color w:val="000000"/>
          <w:lang w:val="en-US"/>
        </w:rPr>
        <w:t>Output:</w:t>
      </w:r>
    </w:p>
    <w:p w:rsidR="008D7F9B" w:rsidRDefault="008D7F9B" w:rsidP="008D7F9B">
      <w:pPr>
        <w:tabs>
          <w:tab w:val="left" w:pos="90"/>
        </w:tabs>
        <w:autoSpaceDE w:val="0"/>
        <w:ind w:left="180"/>
        <w:jc w:val="both"/>
        <w:rPr>
          <w:color w:val="000000"/>
          <w:lang w:val="en-US"/>
        </w:rPr>
      </w:pPr>
    </w:p>
    <w:p w:rsidR="008D7F9B" w:rsidRDefault="008D7F9B" w:rsidP="008D7F9B">
      <w:pPr>
        <w:tabs>
          <w:tab w:val="left" w:pos="90"/>
        </w:tabs>
        <w:ind w:left="180"/>
        <w:jc w:val="both"/>
        <w:rPr>
          <w:color w:val="000000"/>
          <w:lang w:val="en-US"/>
        </w:rPr>
      </w:pPr>
      <w:r>
        <w:rPr>
          <w:color w:val="000000"/>
          <w:lang w:val="en-US"/>
        </w:rPr>
        <w:lastRenderedPageBreak/>
        <w:drawing>
          <wp:inline distT="0" distB="0" distL="0" distR="0" wp14:anchorId="2F4BABAE" wp14:editId="0505F43A">
            <wp:extent cx="2339340" cy="2339340"/>
            <wp:effectExtent l="19050" t="19050" r="22860"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39340" cy="2339340"/>
                    </a:xfrm>
                    <a:prstGeom prst="rect">
                      <a:avLst/>
                    </a:prstGeom>
                    <a:solidFill>
                      <a:srgbClr val="FFFFFF">
                        <a:alpha val="0"/>
                      </a:srgbClr>
                    </a:solidFill>
                    <a:ln w="1270" cmpd="sng">
                      <a:solidFill>
                        <a:srgbClr val="000000"/>
                      </a:solidFill>
                      <a:miter lim="800000"/>
                      <a:headEnd/>
                      <a:tailEnd/>
                    </a:ln>
                    <a:effectLst/>
                  </pic:spPr>
                </pic:pic>
              </a:graphicData>
            </a:graphic>
          </wp:inline>
        </w:drawing>
      </w:r>
    </w:p>
    <w:p w:rsidR="008D7F9B" w:rsidRDefault="008D7F9B" w:rsidP="008D7F9B">
      <w:pPr>
        <w:tabs>
          <w:tab w:val="left" w:pos="90"/>
        </w:tabs>
        <w:ind w:left="180"/>
        <w:jc w:val="both"/>
        <w:rPr>
          <w:color w:val="000000"/>
          <w:lang w:val="en-US"/>
        </w:rPr>
      </w:pPr>
    </w:p>
    <w:p w:rsidR="008D7F9B" w:rsidRDefault="008D7F9B" w:rsidP="008D7F9B">
      <w:pPr>
        <w:tabs>
          <w:tab w:val="left" w:pos="90"/>
          <w:tab w:val="left" w:pos="435"/>
        </w:tabs>
        <w:spacing w:before="75" w:after="75" w:line="340" w:lineRule="exact"/>
        <w:ind w:left="180"/>
        <w:jc w:val="both"/>
        <w:rPr>
          <w:color w:val="000000"/>
          <w:lang w:val="en-US"/>
        </w:rPr>
      </w:pPr>
    </w:p>
    <w:p w:rsidR="008D7F9B" w:rsidRDefault="008D7F9B" w:rsidP="008D7F9B">
      <w:pPr>
        <w:tabs>
          <w:tab w:val="left" w:pos="90"/>
          <w:tab w:val="left" w:pos="435"/>
        </w:tabs>
        <w:spacing w:before="75" w:after="75" w:line="340" w:lineRule="exact"/>
        <w:ind w:left="180"/>
        <w:jc w:val="both"/>
        <w:rPr>
          <w:color w:val="000000"/>
          <w:lang w:val="en-US"/>
        </w:rPr>
      </w:pPr>
    </w:p>
    <w:p w:rsidR="008D7F9B" w:rsidRDefault="008D7F9B" w:rsidP="008D7F9B">
      <w:pPr>
        <w:tabs>
          <w:tab w:val="left" w:pos="90"/>
          <w:tab w:val="left" w:pos="435"/>
        </w:tabs>
        <w:spacing w:before="75" w:after="75" w:line="340" w:lineRule="exact"/>
        <w:ind w:left="180"/>
        <w:jc w:val="both"/>
        <w:rPr>
          <w:color w:val="000000"/>
          <w:lang w:val="en-US"/>
        </w:rPr>
      </w:pPr>
    </w:p>
    <w:p w:rsidR="008D7F9B" w:rsidRDefault="008D7F9B" w:rsidP="008D7F9B">
      <w:pPr>
        <w:tabs>
          <w:tab w:val="left" w:pos="90"/>
          <w:tab w:val="left" w:pos="435"/>
        </w:tabs>
        <w:spacing w:before="75" w:after="75" w:line="340" w:lineRule="exact"/>
        <w:ind w:left="180"/>
        <w:jc w:val="both"/>
        <w:rPr>
          <w:color w:val="000000"/>
          <w:lang w:val="en-US"/>
        </w:rPr>
      </w:pPr>
    </w:p>
    <w:p w:rsidR="008D7F9B" w:rsidRDefault="008D7F9B" w:rsidP="008D7F9B">
      <w:pPr>
        <w:tabs>
          <w:tab w:val="left" w:pos="90"/>
          <w:tab w:val="left" w:pos="435"/>
        </w:tabs>
        <w:spacing w:before="75" w:after="75" w:line="340" w:lineRule="exact"/>
        <w:ind w:left="180"/>
        <w:jc w:val="both"/>
        <w:rPr>
          <w:color w:val="000000"/>
          <w:lang w:val="en-US"/>
        </w:rPr>
      </w:pPr>
    </w:p>
    <w:p w:rsidR="008D7F9B" w:rsidRDefault="008D7F9B" w:rsidP="008D7F9B">
      <w:pPr>
        <w:tabs>
          <w:tab w:val="left" w:pos="90"/>
          <w:tab w:val="left" w:pos="435"/>
        </w:tabs>
        <w:spacing w:before="75" w:after="75" w:line="340" w:lineRule="exact"/>
        <w:ind w:left="180"/>
        <w:jc w:val="both"/>
        <w:rPr>
          <w:color w:val="000000"/>
          <w:lang w:val="en-US"/>
        </w:rPr>
      </w:pPr>
    </w:p>
    <w:p w:rsidR="008D7F9B" w:rsidRDefault="008D7F9B" w:rsidP="008D7F9B">
      <w:pPr>
        <w:tabs>
          <w:tab w:val="left" w:pos="90"/>
          <w:tab w:val="left" w:pos="435"/>
        </w:tabs>
        <w:spacing w:before="75" w:after="75" w:line="340" w:lineRule="exact"/>
        <w:ind w:left="180"/>
        <w:jc w:val="both"/>
        <w:rPr>
          <w:color w:val="000000"/>
          <w:lang w:val="en-US"/>
        </w:rPr>
      </w:pPr>
    </w:p>
    <w:p w:rsidR="008D7F9B" w:rsidRDefault="008D7F9B" w:rsidP="008D7F9B">
      <w:pPr>
        <w:tabs>
          <w:tab w:val="left" w:pos="90"/>
          <w:tab w:val="left" w:pos="435"/>
        </w:tabs>
        <w:spacing w:before="75" w:after="75" w:line="340" w:lineRule="exact"/>
        <w:ind w:left="180"/>
        <w:jc w:val="both"/>
        <w:rPr>
          <w:color w:val="000000"/>
          <w:lang w:val="en-US"/>
        </w:rPr>
      </w:pPr>
    </w:p>
    <w:p w:rsidR="008D7F9B" w:rsidRDefault="008D7F9B" w:rsidP="008D7F9B">
      <w:pPr>
        <w:tabs>
          <w:tab w:val="left" w:pos="90"/>
          <w:tab w:val="left" w:pos="435"/>
        </w:tabs>
        <w:spacing w:before="75" w:after="75" w:line="340" w:lineRule="exact"/>
        <w:ind w:left="180"/>
        <w:jc w:val="both"/>
        <w:rPr>
          <w:color w:val="000000"/>
          <w:lang w:val="en-US"/>
        </w:rPr>
      </w:pPr>
    </w:p>
    <w:p w:rsidR="00B4190F" w:rsidRDefault="00B4190F" w:rsidP="008D7F9B">
      <w:pPr>
        <w:tabs>
          <w:tab w:val="left" w:pos="90"/>
          <w:tab w:val="left" w:pos="435"/>
        </w:tabs>
        <w:spacing w:before="75" w:after="75" w:line="340" w:lineRule="exact"/>
        <w:ind w:left="180"/>
        <w:jc w:val="both"/>
        <w:rPr>
          <w:color w:val="000000"/>
          <w:lang w:val="en-US"/>
        </w:rPr>
      </w:pPr>
    </w:p>
    <w:p w:rsidR="00B4190F" w:rsidRDefault="00B4190F" w:rsidP="008D7F9B">
      <w:pPr>
        <w:tabs>
          <w:tab w:val="left" w:pos="90"/>
          <w:tab w:val="left" w:pos="435"/>
        </w:tabs>
        <w:spacing w:before="75" w:after="75" w:line="340" w:lineRule="exact"/>
        <w:ind w:left="180"/>
        <w:jc w:val="both"/>
        <w:rPr>
          <w:color w:val="000000"/>
          <w:lang w:val="en-US"/>
        </w:rPr>
      </w:pPr>
    </w:p>
    <w:p w:rsidR="00B4190F" w:rsidRDefault="00B4190F" w:rsidP="008D7F9B">
      <w:pPr>
        <w:tabs>
          <w:tab w:val="left" w:pos="90"/>
          <w:tab w:val="left" w:pos="435"/>
        </w:tabs>
        <w:spacing w:before="75" w:after="75" w:line="340" w:lineRule="exact"/>
        <w:ind w:left="180"/>
        <w:jc w:val="both"/>
        <w:rPr>
          <w:color w:val="000000"/>
          <w:lang w:val="en-US"/>
        </w:rPr>
      </w:pPr>
    </w:p>
    <w:p w:rsidR="00B4190F" w:rsidRDefault="00B4190F" w:rsidP="008D7F9B">
      <w:pPr>
        <w:tabs>
          <w:tab w:val="left" w:pos="90"/>
          <w:tab w:val="left" w:pos="435"/>
        </w:tabs>
        <w:spacing w:before="75" w:after="75" w:line="340" w:lineRule="exact"/>
        <w:ind w:left="180"/>
        <w:jc w:val="both"/>
        <w:rPr>
          <w:color w:val="000000"/>
          <w:lang w:val="en-US"/>
        </w:rPr>
      </w:pPr>
    </w:p>
    <w:p w:rsidR="00B4190F" w:rsidRDefault="00B4190F" w:rsidP="008D7F9B">
      <w:pPr>
        <w:tabs>
          <w:tab w:val="left" w:pos="90"/>
          <w:tab w:val="left" w:pos="435"/>
        </w:tabs>
        <w:spacing w:before="75" w:after="75" w:line="340" w:lineRule="exact"/>
        <w:ind w:left="180"/>
        <w:jc w:val="both"/>
        <w:rPr>
          <w:color w:val="000000"/>
          <w:lang w:val="en-US"/>
        </w:rPr>
      </w:pPr>
    </w:p>
    <w:p w:rsidR="00B4190F" w:rsidRPr="00B4190F" w:rsidRDefault="00B4190F" w:rsidP="008D7F9B">
      <w:pPr>
        <w:tabs>
          <w:tab w:val="left" w:pos="90"/>
          <w:tab w:val="left" w:pos="435"/>
        </w:tabs>
        <w:spacing w:before="75" w:after="75" w:line="340" w:lineRule="exact"/>
        <w:ind w:left="180"/>
        <w:jc w:val="both"/>
        <w:rPr>
          <w:color w:val="000000"/>
          <w:lang w:val="en-US"/>
        </w:rPr>
      </w:pPr>
    </w:p>
    <w:p w:rsidR="00B4190F" w:rsidRDefault="008D7F9B" w:rsidP="00B4190F">
      <w:pPr>
        <w:tabs>
          <w:tab w:val="left" w:pos="90"/>
          <w:tab w:val="left" w:pos="435"/>
        </w:tabs>
        <w:spacing w:before="75" w:after="75" w:line="340" w:lineRule="exact"/>
        <w:ind w:left="180"/>
        <w:jc w:val="both"/>
        <w:rPr>
          <w:b/>
        </w:rPr>
      </w:pPr>
      <w:r w:rsidRPr="00BA68DF">
        <w:rPr>
          <w:b/>
        </w:rPr>
        <w:t xml:space="preserve">7. Design, develop and implement recursively subdivide a tetrahedron to form 3D sierpinski gasket. The number of recursive steps </w:t>
      </w:r>
      <w:r w:rsidR="00B4190F">
        <w:rPr>
          <w:b/>
        </w:rPr>
        <w:t>is to be specified by the user.</w:t>
      </w:r>
    </w:p>
    <w:p w:rsidR="008A5CD9" w:rsidRDefault="008A5CD9" w:rsidP="00B4190F">
      <w:pPr>
        <w:tabs>
          <w:tab w:val="left" w:pos="90"/>
          <w:tab w:val="left" w:pos="435"/>
        </w:tabs>
        <w:spacing w:before="75" w:after="75" w:line="340" w:lineRule="exact"/>
        <w:ind w:left="180"/>
        <w:jc w:val="both"/>
        <w:rPr>
          <w:b/>
        </w:rPr>
      </w:pPr>
    </w:p>
    <w:p w:rsidR="008D7F9B" w:rsidRPr="00B4190F" w:rsidRDefault="00B4190F" w:rsidP="00B4190F">
      <w:pPr>
        <w:tabs>
          <w:tab w:val="left" w:pos="90"/>
          <w:tab w:val="left" w:pos="435"/>
        </w:tabs>
        <w:spacing w:before="75" w:after="75" w:line="340" w:lineRule="exact"/>
        <w:ind w:left="180"/>
        <w:jc w:val="both"/>
        <w:rPr>
          <w:b/>
        </w:rPr>
      </w:pPr>
      <w:r w:rsidRPr="00B4190F">
        <w:rPr>
          <w:b/>
        </w:rPr>
        <w:t>Program:</w:t>
      </w:r>
    </w:p>
    <w:p w:rsidR="008D7F9B" w:rsidRDefault="008D7F9B" w:rsidP="008D7F9B">
      <w:pPr>
        <w:tabs>
          <w:tab w:val="left" w:pos="90"/>
        </w:tabs>
        <w:autoSpaceDE w:val="0"/>
        <w:ind w:left="180"/>
      </w:pPr>
      <w:r>
        <w:rPr>
          <w:color w:val="000000"/>
          <w:lang w:val="en-US"/>
        </w:rPr>
        <w:t>#include&lt;stdio.h&gt;</w:t>
      </w:r>
    </w:p>
    <w:p w:rsidR="008D7F9B" w:rsidRDefault="008D7F9B" w:rsidP="008D7F9B">
      <w:pPr>
        <w:tabs>
          <w:tab w:val="left" w:pos="90"/>
        </w:tabs>
        <w:autoSpaceDE w:val="0"/>
        <w:ind w:left="180"/>
      </w:pPr>
      <w:r>
        <w:rPr>
          <w:color w:val="000000"/>
          <w:lang w:val="en-US"/>
        </w:rPr>
        <w:t>#include&lt;GL/glut.h&gt;</w:t>
      </w:r>
    </w:p>
    <w:p w:rsidR="008D7F9B" w:rsidRDefault="008D7F9B" w:rsidP="008D7F9B">
      <w:pPr>
        <w:tabs>
          <w:tab w:val="left" w:pos="90"/>
        </w:tabs>
        <w:autoSpaceDE w:val="0"/>
        <w:ind w:left="180"/>
        <w:rPr>
          <w:color w:val="000000"/>
          <w:lang w:val="en-US"/>
        </w:rPr>
      </w:pPr>
    </w:p>
    <w:p w:rsidR="008D7F9B" w:rsidRDefault="008D7F9B" w:rsidP="008D7F9B">
      <w:pPr>
        <w:tabs>
          <w:tab w:val="left" w:pos="90"/>
        </w:tabs>
        <w:autoSpaceDE w:val="0"/>
        <w:ind w:left="180"/>
      </w:pPr>
      <w:r>
        <w:rPr>
          <w:color w:val="000000"/>
          <w:lang w:val="en-US"/>
        </w:rPr>
        <w:t>GLfloat v[4][3]={{0.0,0.0,0.5},{-0.5,-0.5,-0.5},{0.5,-0.5,-0.5},{0.0,0.5,-0.5}};</w:t>
      </w:r>
    </w:p>
    <w:p w:rsidR="008D7F9B" w:rsidRDefault="008D7F9B" w:rsidP="008D7F9B">
      <w:pPr>
        <w:tabs>
          <w:tab w:val="left" w:pos="90"/>
        </w:tabs>
        <w:autoSpaceDE w:val="0"/>
        <w:ind w:left="180"/>
      </w:pPr>
      <w:r>
        <w:rPr>
          <w:color w:val="000000"/>
          <w:lang w:val="en-US"/>
        </w:rPr>
        <w:t>GLfloat color[4][3] = {{1.0, 0.0, 0.0}, {0.0, 1.0, 0.0},{0.0, 0.0, 1.0}, {0.5, 0.5, 0.0}};</w:t>
      </w:r>
    </w:p>
    <w:p w:rsidR="008D7F9B" w:rsidRDefault="008D7F9B" w:rsidP="008D7F9B">
      <w:pPr>
        <w:tabs>
          <w:tab w:val="left" w:pos="90"/>
        </w:tabs>
        <w:autoSpaceDE w:val="0"/>
        <w:ind w:left="180"/>
      </w:pPr>
      <w:r>
        <w:rPr>
          <w:color w:val="000000"/>
          <w:lang w:val="en-US"/>
        </w:rPr>
        <w:t>int n;</w:t>
      </w:r>
    </w:p>
    <w:p w:rsidR="008D7F9B" w:rsidRDefault="008D7F9B" w:rsidP="008D7F9B">
      <w:pPr>
        <w:tabs>
          <w:tab w:val="left" w:pos="90"/>
        </w:tabs>
        <w:autoSpaceDE w:val="0"/>
        <w:ind w:left="180"/>
        <w:rPr>
          <w:color w:val="000000"/>
          <w:lang w:val="en-US"/>
        </w:rPr>
      </w:pPr>
    </w:p>
    <w:p w:rsidR="008D7F9B" w:rsidRDefault="008D7F9B" w:rsidP="008D7F9B">
      <w:pPr>
        <w:tabs>
          <w:tab w:val="left" w:pos="90"/>
        </w:tabs>
        <w:autoSpaceDE w:val="0"/>
        <w:ind w:left="180"/>
      </w:pPr>
      <w:r>
        <w:rPr>
          <w:color w:val="000000"/>
          <w:lang w:val="en-US"/>
        </w:rPr>
        <w:t>void divide_tetra(GLfloat *a,GLfloat *b,GLfloat *c,GLfloat *d,int m);</w:t>
      </w:r>
    </w:p>
    <w:p w:rsidR="008D7F9B" w:rsidRDefault="008D7F9B" w:rsidP="008D7F9B">
      <w:pPr>
        <w:tabs>
          <w:tab w:val="left" w:pos="90"/>
        </w:tabs>
        <w:autoSpaceDE w:val="0"/>
        <w:ind w:left="180"/>
      </w:pPr>
      <w:r>
        <w:rPr>
          <w:color w:val="000000"/>
          <w:lang w:val="en-US"/>
        </w:rPr>
        <w:t>void draw_tri(GLfloat *a,GLfloat *b,GLfloat *c);</w:t>
      </w:r>
    </w:p>
    <w:p w:rsidR="008D7F9B" w:rsidRDefault="008D7F9B" w:rsidP="008D7F9B">
      <w:pPr>
        <w:tabs>
          <w:tab w:val="left" w:pos="90"/>
        </w:tabs>
        <w:autoSpaceDE w:val="0"/>
        <w:ind w:left="180"/>
        <w:rPr>
          <w:color w:val="000000"/>
          <w:lang w:val="en-US"/>
        </w:rPr>
      </w:pPr>
    </w:p>
    <w:p w:rsidR="008D7F9B" w:rsidRDefault="008D7F9B" w:rsidP="008D7F9B">
      <w:pPr>
        <w:tabs>
          <w:tab w:val="left" w:pos="90"/>
        </w:tabs>
        <w:autoSpaceDE w:val="0"/>
        <w:ind w:left="180"/>
      </w:pPr>
      <w:r>
        <w:rPr>
          <w:color w:val="000000"/>
          <w:lang w:val="en-US"/>
        </w:rPr>
        <w:t>void draw_tetra(GLfloat *a,GLfloat *b,GLfloat *c,GLfloat *d)</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pPr>
      <w:r>
        <w:rPr>
          <w:color w:val="000000"/>
          <w:lang w:val="en-US"/>
        </w:rPr>
        <w:tab/>
      </w:r>
      <w:r>
        <w:rPr>
          <w:color w:val="000000"/>
          <w:lang w:val="en-US"/>
        </w:rPr>
        <w:tab/>
        <w:t>glColor3fv(color[0]);</w:t>
      </w:r>
    </w:p>
    <w:p w:rsidR="008D7F9B" w:rsidRDefault="008D7F9B" w:rsidP="008D7F9B">
      <w:pPr>
        <w:tabs>
          <w:tab w:val="left" w:pos="90"/>
        </w:tabs>
        <w:autoSpaceDE w:val="0"/>
        <w:ind w:left="180"/>
      </w:pPr>
      <w:r>
        <w:rPr>
          <w:color w:val="000000"/>
          <w:lang w:val="en-US"/>
        </w:rPr>
        <w:tab/>
      </w:r>
      <w:r>
        <w:rPr>
          <w:color w:val="000000"/>
          <w:lang w:val="en-US"/>
        </w:rPr>
        <w:tab/>
        <w:t>draw_tri(a,b,c);</w:t>
      </w:r>
    </w:p>
    <w:p w:rsidR="008D7F9B" w:rsidRDefault="008D7F9B" w:rsidP="008D7F9B">
      <w:pPr>
        <w:tabs>
          <w:tab w:val="left" w:pos="90"/>
        </w:tabs>
        <w:autoSpaceDE w:val="0"/>
        <w:ind w:left="180"/>
      </w:pPr>
      <w:r>
        <w:rPr>
          <w:color w:val="000000"/>
          <w:lang w:val="en-US"/>
        </w:rPr>
        <w:tab/>
      </w:r>
      <w:r>
        <w:rPr>
          <w:color w:val="000000"/>
          <w:lang w:val="en-US"/>
        </w:rPr>
        <w:tab/>
        <w:t>glColor3fv(color[1]);</w:t>
      </w:r>
    </w:p>
    <w:p w:rsidR="008D7F9B" w:rsidRDefault="008D7F9B" w:rsidP="008D7F9B">
      <w:pPr>
        <w:tabs>
          <w:tab w:val="left" w:pos="90"/>
        </w:tabs>
        <w:autoSpaceDE w:val="0"/>
        <w:ind w:left="180"/>
      </w:pPr>
      <w:r>
        <w:rPr>
          <w:color w:val="000000"/>
          <w:lang w:val="en-US"/>
        </w:rPr>
        <w:tab/>
      </w:r>
      <w:r>
        <w:rPr>
          <w:color w:val="000000"/>
          <w:lang w:val="en-US"/>
        </w:rPr>
        <w:tab/>
        <w:t>draw_tri(a,c,d);</w:t>
      </w:r>
    </w:p>
    <w:p w:rsidR="008D7F9B" w:rsidRDefault="008D7F9B" w:rsidP="008D7F9B">
      <w:pPr>
        <w:tabs>
          <w:tab w:val="left" w:pos="90"/>
        </w:tabs>
        <w:autoSpaceDE w:val="0"/>
        <w:ind w:left="180"/>
      </w:pPr>
      <w:r>
        <w:rPr>
          <w:color w:val="000000"/>
          <w:lang w:val="en-US"/>
        </w:rPr>
        <w:tab/>
      </w:r>
      <w:r>
        <w:rPr>
          <w:color w:val="000000"/>
          <w:lang w:val="en-US"/>
        </w:rPr>
        <w:tab/>
        <w:t>glColor3fv(color[2]);</w:t>
      </w:r>
    </w:p>
    <w:p w:rsidR="008D7F9B" w:rsidRDefault="008D7F9B" w:rsidP="008D7F9B">
      <w:pPr>
        <w:tabs>
          <w:tab w:val="left" w:pos="90"/>
        </w:tabs>
        <w:autoSpaceDE w:val="0"/>
        <w:ind w:left="180"/>
      </w:pPr>
      <w:r>
        <w:rPr>
          <w:color w:val="000000"/>
          <w:lang w:val="en-US"/>
        </w:rPr>
        <w:tab/>
      </w:r>
      <w:r>
        <w:rPr>
          <w:color w:val="000000"/>
          <w:lang w:val="en-US"/>
        </w:rPr>
        <w:tab/>
        <w:t>draw_tri(a,d,b);</w:t>
      </w:r>
    </w:p>
    <w:p w:rsidR="008D7F9B" w:rsidRDefault="008D7F9B" w:rsidP="008D7F9B">
      <w:pPr>
        <w:tabs>
          <w:tab w:val="left" w:pos="90"/>
        </w:tabs>
        <w:autoSpaceDE w:val="0"/>
        <w:ind w:left="180"/>
      </w:pPr>
      <w:r>
        <w:rPr>
          <w:color w:val="000000"/>
          <w:lang w:val="en-US"/>
        </w:rPr>
        <w:tab/>
      </w:r>
      <w:r>
        <w:rPr>
          <w:color w:val="000000"/>
          <w:lang w:val="en-US"/>
        </w:rPr>
        <w:tab/>
        <w:t>glColor3fv(color[3]);</w:t>
      </w:r>
    </w:p>
    <w:p w:rsidR="008D7F9B" w:rsidRDefault="008D7F9B" w:rsidP="008D7F9B">
      <w:pPr>
        <w:tabs>
          <w:tab w:val="left" w:pos="90"/>
        </w:tabs>
        <w:autoSpaceDE w:val="0"/>
        <w:ind w:left="180"/>
      </w:pPr>
      <w:r>
        <w:rPr>
          <w:color w:val="000000"/>
          <w:lang w:val="en-US"/>
        </w:rPr>
        <w:tab/>
      </w:r>
      <w:r>
        <w:rPr>
          <w:color w:val="000000"/>
          <w:lang w:val="en-US"/>
        </w:rPr>
        <w:tab/>
        <w:t>draw_tri(b,c,d);</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rPr>
          <w:color w:val="000000"/>
          <w:lang w:val="en-US"/>
        </w:rPr>
      </w:pPr>
    </w:p>
    <w:p w:rsidR="008D7F9B" w:rsidRDefault="008D7F9B" w:rsidP="008D7F9B">
      <w:pPr>
        <w:tabs>
          <w:tab w:val="left" w:pos="90"/>
        </w:tabs>
        <w:autoSpaceDE w:val="0"/>
        <w:ind w:left="180"/>
      </w:pPr>
      <w:r>
        <w:rPr>
          <w:color w:val="000000"/>
          <w:lang w:val="en-US"/>
        </w:rPr>
        <w:t>void draw_tri(GLfloat *a,GLfloat *b,GLfloat *c)</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pPr>
      <w:r>
        <w:rPr>
          <w:color w:val="000000"/>
          <w:lang w:val="en-US"/>
        </w:rPr>
        <w:tab/>
        <w:t>glBegin(GL_TRIANGLES);</w:t>
      </w:r>
    </w:p>
    <w:p w:rsidR="008D7F9B" w:rsidRDefault="008D7F9B" w:rsidP="008D7F9B">
      <w:pPr>
        <w:tabs>
          <w:tab w:val="left" w:pos="90"/>
        </w:tabs>
        <w:autoSpaceDE w:val="0"/>
        <w:ind w:left="180"/>
      </w:pPr>
      <w:r>
        <w:rPr>
          <w:color w:val="000000"/>
          <w:lang w:val="en-US"/>
        </w:rPr>
        <w:tab/>
      </w:r>
      <w:r>
        <w:rPr>
          <w:color w:val="000000"/>
          <w:lang w:val="en-US"/>
        </w:rPr>
        <w:tab/>
        <w:t>glVertex3fv(a);</w:t>
      </w:r>
    </w:p>
    <w:p w:rsidR="008D7F9B" w:rsidRDefault="008D7F9B" w:rsidP="008D7F9B">
      <w:pPr>
        <w:tabs>
          <w:tab w:val="left" w:pos="90"/>
        </w:tabs>
        <w:autoSpaceDE w:val="0"/>
        <w:ind w:left="180"/>
      </w:pPr>
      <w:r>
        <w:rPr>
          <w:color w:val="000000"/>
          <w:lang w:val="en-US"/>
        </w:rPr>
        <w:tab/>
      </w:r>
      <w:r>
        <w:rPr>
          <w:color w:val="000000"/>
          <w:lang w:val="en-US"/>
        </w:rPr>
        <w:tab/>
        <w:t>glVertex3fv(b);</w:t>
      </w:r>
    </w:p>
    <w:p w:rsidR="008D7F9B" w:rsidRDefault="008D7F9B" w:rsidP="008D7F9B">
      <w:pPr>
        <w:tabs>
          <w:tab w:val="left" w:pos="90"/>
        </w:tabs>
        <w:autoSpaceDE w:val="0"/>
        <w:ind w:left="180"/>
      </w:pPr>
      <w:r>
        <w:rPr>
          <w:color w:val="000000"/>
          <w:lang w:val="en-US"/>
        </w:rPr>
        <w:tab/>
      </w:r>
      <w:r>
        <w:rPr>
          <w:color w:val="000000"/>
          <w:lang w:val="en-US"/>
        </w:rPr>
        <w:tab/>
        <w:t>glVertex3fv(c);</w:t>
      </w:r>
    </w:p>
    <w:p w:rsidR="008D7F9B" w:rsidRDefault="008D7F9B" w:rsidP="008D7F9B">
      <w:pPr>
        <w:tabs>
          <w:tab w:val="left" w:pos="90"/>
        </w:tabs>
        <w:autoSpaceDE w:val="0"/>
        <w:ind w:left="180"/>
      </w:pPr>
      <w:r>
        <w:rPr>
          <w:color w:val="000000"/>
          <w:lang w:val="en-US"/>
        </w:rPr>
        <w:tab/>
        <w:t>glEnd();</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rPr>
          <w:color w:val="000000"/>
          <w:lang w:val="en-US"/>
        </w:rPr>
      </w:pPr>
    </w:p>
    <w:p w:rsidR="008D7F9B" w:rsidRDefault="008D7F9B" w:rsidP="008D7F9B">
      <w:pPr>
        <w:tabs>
          <w:tab w:val="left" w:pos="90"/>
        </w:tabs>
        <w:autoSpaceDE w:val="0"/>
        <w:ind w:left="180"/>
      </w:pPr>
      <w:r>
        <w:rPr>
          <w:color w:val="000000"/>
          <w:lang w:val="en-US"/>
        </w:rPr>
        <w:t>void divide_tetra(GLfloat *a,GLfloat *b,GLfloat *c,GLfloat *d,int m)</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pPr>
      <w:r>
        <w:rPr>
          <w:color w:val="000000"/>
          <w:lang w:val="en-US"/>
        </w:rPr>
        <w:tab/>
        <w:t>GLfloat mid[6][3];</w:t>
      </w:r>
    </w:p>
    <w:p w:rsidR="008D7F9B" w:rsidRDefault="008D7F9B" w:rsidP="008D7F9B">
      <w:pPr>
        <w:tabs>
          <w:tab w:val="left" w:pos="90"/>
        </w:tabs>
        <w:autoSpaceDE w:val="0"/>
        <w:ind w:left="180"/>
      </w:pPr>
      <w:r>
        <w:rPr>
          <w:color w:val="000000"/>
          <w:lang w:val="en-US"/>
        </w:rPr>
        <w:tab/>
        <w:t>int i;</w:t>
      </w:r>
    </w:p>
    <w:p w:rsidR="008D7F9B" w:rsidRDefault="008D7F9B" w:rsidP="008D7F9B">
      <w:pPr>
        <w:tabs>
          <w:tab w:val="left" w:pos="90"/>
        </w:tabs>
        <w:autoSpaceDE w:val="0"/>
        <w:ind w:left="180"/>
      </w:pPr>
      <w:r>
        <w:rPr>
          <w:color w:val="000000"/>
          <w:lang w:val="en-US"/>
        </w:rPr>
        <w:tab/>
        <w:t>if(m&gt;0)</w:t>
      </w:r>
    </w:p>
    <w:p w:rsidR="008D7F9B" w:rsidRDefault="008D7F9B" w:rsidP="008D7F9B">
      <w:pPr>
        <w:tabs>
          <w:tab w:val="left" w:pos="90"/>
        </w:tabs>
        <w:autoSpaceDE w:val="0"/>
        <w:ind w:left="180"/>
      </w:pPr>
      <w:r>
        <w:rPr>
          <w:color w:val="000000"/>
          <w:lang w:val="en-US"/>
        </w:rPr>
        <w:tab/>
        <w:t>{</w:t>
      </w:r>
    </w:p>
    <w:p w:rsidR="008D7F9B" w:rsidRDefault="008D7F9B" w:rsidP="008D7F9B">
      <w:pPr>
        <w:tabs>
          <w:tab w:val="left" w:pos="90"/>
        </w:tabs>
        <w:autoSpaceDE w:val="0"/>
        <w:ind w:left="180"/>
      </w:pPr>
      <w:r>
        <w:rPr>
          <w:color w:val="000000"/>
          <w:lang w:val="en-US"/>
        </w:rPr>
        <w:tab/>
      </w:r>
      <w:r>
        <w:rPr>
          <w:color w:val="000000"/>
          <w:lang w:val="en-US"/>
        </w:rPr>
        <w:tab/>
        <w:t>for(i=0;i&lt;3;i++)</w:t>
      </w:r>
    </w:p>
    <w:p w:rsidR="008D7F9B" w:rsidRDefault="008D7F9B" w:rsidP="008D7F9B">
      <w:pPr>
        <w:tabs>
          <w:tab w:val="left" w:pos="90"/>
        </w:tabs>
        <w:autoSpaceDE w:val="0"/>
        <w:ind w:left="180"/>
      </w:pPr>
      <w:r>
        <w:rPr>
          <w:color w:val="000000"/>
          <w:lang w:val="en-US"/>
        </w:rPr>
        <w:tab/>
      </w:r>
      <w:r>
        <w:rPr>
          <w:color w:val="000000"/>
          <w:lang w:val="en-US"/>
        </w:rPr>
        <w:tab/>
        <w:t>{</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mid[0][i]=(a[i]+b[i])/2;</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mid[1][i]=(a[i]+c[i])/2;</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mid[2][i]=(b[i]+c[i])/2;</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mid[3][i]=(d[i]+c[i])/2;</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mid[4][i]=(a[i]+d[i])/2;</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mid[5][i]=(d[i]+b[i])/2;</w:t>
      </w:r>
    </w:p>
    <w:p w:rsidR="008D7F9B" w:rsidRDefault="008D7F9B" w:rsidP="008D7F9B">
      <w:pPr>
        <w:tabs>
          <w:tab w:val="left" w:pos="90"/>
        </w:tabs>
        <w:autoSpaceDE w:val="0"/>
        <w:ind w:left="180"/>
      </w:pPr>
      <w:r>
        <w:rPr>
          <w:color w:val="000000"/>
          <w:lang w:val="en-US"/>
        </w:rPr>
        <w:tab/>
      </w:r>
      <w:r>
        <w:rPr>
          <w:color w:val="000000"/>
          <w:lang w:val="en-US"/>
        </w:rPr>
        <w:tab/>
        <w:t>}</w:t>
      </w:r>
    </w:p>
    <w:p w:rsidR="008D7F9B" w:rsidRDefault="008D7F9B" w:rsidP="008D7F9B">
      <w:pPr>
        <w:tabs>
          <w:tab w:val="left" w:pos="90"/>
        </w:tabs>
        <w:autoSpaceDE w:val="0"/>
        <w:ind w:left="180"/>
      </w:pPr>
      <w:r>
        <w:rPr>
          <w:color w:val="000000"/>
          <w:lang w:val="en-US"/>
        </w:rPr>
        <w:tab/>
      </w:r>
      <w:r>
        <w:rPr>
          <w:color w:val="000000"/>
          <w:lang w:val="en-US"/>
        </w:rPr>
        <w:tab/>
        <w:t>divide_tetra(a,mid[0],mid[1],mid[4],m-1);</w:t>
      </w:r>
    </w:p>
    <w:p w:rsidR="008D7F9B" w:rsidRDefault="008D7F9B" w:rsidP="008D7F9B">
      <w:pPr>
        <w:tabs>
          <w:tab w:val="left" w:pos="90"/>
        </w:tabs>
        <w:autoSpaceDE w:val="0"/>
        <w:ind w:left="180"/>
      </w:pPr>
      <w:r>
        <w:rPr>
          <w:color w:val="000000"/>
          <w:lang w:val="en-US"/>
        </w:rPr>
        <w:tab/>
      </w:r>
      <w:r>
        <w:rPr>
          <w:color w:val="000000"/>
          <w:lang w:val="en-US"/>
        </w:rPr>
        <w:tab/>
        <w:t>divide_tetra(mid[0],b,mid[2],mid[5],m-1);</w:t>
      </w:r>
    </w:p>
    <w:p w:rsidR="008D7F9B" w:rsidRDefault="008D7F9B" w:rsidP="008D7F9B">
      <w:pPr>
        <w:tabs>
          <w:tab w:val="left" w:pos="90"/>
        </w:tabs>
        <w:autoSpaceDE w:val="0"/>
        <w:ind w:left="180"/>
      </w:pPr>
      <w:r>
        <w:rPr>
          <w:color w:val="000000"/>
          <w:lang w:val="en-US"/>
        </w:rPr>
        <w:tab/>
      </w:r>
      <w:r>
        <w:rPr>
          <w:color w:val="000000"/>
          <w:lang w:val="en-US"/>
        </w:rPr>
        <w:tab/>
        <w:t>divide_tetra(mid[1],mid[2],c,mid[3],m-1);</w:t>
      </w:r>
    </w:p>
    <w:p w:rsidR="008D7F9B" w:rsidRDefault="008D7F9B" w:rsidP="008D7F9B">
      <w:pPr>
        <w:tabs>
          <w:tab w:val="left" w:pos="90"/>
        </w:tabs>
        <w:autoSpaceDE w:val="0"/>
        <w:ind w:left="180"/>
      </w:pPr>
      <w:r>
        <w:rPr>
          <w:color w:val="000000"/>
          <w:lang w:val="en-US"/>
        </w:rPr>
        <w:tab/>
      </w:r>
      <w:r>
        <w:rPr>
          <w:color w:val="000000"/>
          <w:lang w:val="en-US"/>
        </w:rPr>
        <w:tab/>
        <w:t>divide_tetra(mid[4],mid[5],mid[3],d,m-1);</w:t>
      </w:r>
    </w:p>
    <w:p w:rsidR="008D7F9B" w:rsidRDefault="008D7F9B" w:rsidP="008D7F9B">
      <w:pPr>
        <w:tabs>
          <w:tab w:val="left" w:pos="90"/>
        </w:tabs>
        <w:autoSpaceDE w:val="0"/>
        <w:ind w:left="180"/>
      </w:pPr>
      <w:r>
        <w:rPr>
          <w:color w:val="000000"/>
          <w:lang w:val="en-US"/>
        </w:rPr>
        <w:tab/>
        <w:t>}</w:t>
      </w:r>
    </w:p>
    <w:p w:rsidR="008D7F9B" w:rsidRDefault="008D7F9B" w:rsidP="008D7F9B">
      <w:pPr>
        <w:tabs>
          <w:tab w:val="left" w:pos="90"/>
        </w:tabs>
        <w:autoSpaceDE w:val="0"/>
        <w:ind w:left="180"/>
      </w:pPr>
      <w:r>
        <w:rPr>
          <w:color w:val="000000"/>
          <w:lang w:val="en-US"/>
        </w:rPr>
        <w:tab/>
        <w:t>else</w:t>
      </w:r>
    </w:p>
    <w:p w:rsidR="008D7F9B" w:rsidRDefault="008D7F9B" w:rsidP="008D7F9B">
      <w:pPr>
        <w:tabs>
          <w:tab w:val="left" w:pos="90"/>
        </w:tabs>
        <w:autoSpaceDE w:val="0"/>
        <w:ind w:left="180"/>
      </w:pPr>
      <w:r>
        <w:rPr>
          <w:color w:val="000000"/>
          <w:lang w:val="en-US"/>
        </w:rPr>
        <w:tab/>
      </w:r>
      <w:r>
        <w:rPr>
          <w:color w:val="000000"/>
          <w:lang w:val="en-US"/>
        </w:rPr>
        <w:tab/>
        <w:t>draw_tetra(a,b,c,d);</w:t>
      </w:r>
      <w:r>
        <w:rPr>
          <w:color w:val="000000"/>
          <w:lang w:val="en-US"/>
        </w:rPr>
        <w:tab/>
      </w:r>
      <w:r>
        <w:rPr>
          <w:color w:val="000000"/>
          <w:lang w:val="en-US"/>
        </w:rPr>
        <w:tab/>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pPr>
      <w:r>
        <w:rPr>
          <w:color w:val="000000"/>
          <w:lang w:val="en-US"/>
        </w:rPr>
        <w:t>void display()</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pPr>
      <w:r>
        <w:rPr>
          <w:color w:val="000000"/>
          <w:lang w:val="en-US"/>
        </w:rPr>
        <w:tab/>
        <w:t>glClearColor(1.0,1.0,1.0,1.0);</w:t>
      </w:r>
    </w:p>
    <w:p w:rsidR="008D7F9B" w:rsidRDefault="008D7F9B" w:rsidP="008D7F9B">
      <w:pPr>
        <w:tabs>
          <w:tab w:val="left" w:pos="90"/>
        </w:tabs>
        <w:autoSpaceDE w:val="0"/>
        <w:ind w:left="180"/>
      </w:pPr>
      <w:r>
        <w:rPr>
          <w:color w:val="000000"/>
          <w:lang w:val="en-US"/>
        </w:rPr>
        <w:tab/>
        <w:t>glClear(GL_COLOR_BUFFER_BIT|GL_DEPTH_BUFFER_BIT);</w:t>
      </w:r>
    </w:p>
    <w:p w:rsidR="008D7F9B" w:rsidRDefault="008D7F9B" w:rsidP="008D7F9B">
      <w:pPr>
        <w:tabs>
          <w:tab w:val="left" w:pos="90"/>
        </w:tabs>
        <w:autoSpaceDE w:val="0"/>
        <w:ind w:left="180"/>
      </w:pPr>
      <w:r>
        <w:rPr>
          <w:color w:val="000000"/>
          <w:lang w:val="en-US"/>
        </w:rPr>
        <w:tab/>
        <w:t>glMatrixMode(GL_PROJECTION);</w:t>
      </w:r>
    </w:p>
    <w:p w:rsidR="008D7F9B" w:rsidRDefault="008D7F9B" w:rsidP="008D7F9B">
      <w:pPr>
        <w:tabs>
          <w:tab w:val="left" w:pos="90"/>
        </w:tabs>
        <w:autoSpaceDE w:val="0"/>
        <w:ind w:left="180"/>
      </w:pPr>
      <w:r>
        <w:rPr>
          <w:color w:val="000000"/>
          <w:lang w:val="en-US"/>
        </w:rPr>
        <w:tab/>
        <w:t>glLoadIdentity();</w:t>
      </w:r>
    </w:p>
    <w:p w:rsidR="008D7F9B" w:rsidRDefault="008D7F9B" w:rsidP="008D7F9B">
      <w:pPr>
        <w:tabs>
          <w:tab w:val="left" w:pos="90"/>
        </w:tabs>
        <w:autoSpaceDE w:val="0"/>
        <w:ind w:left="180"/>
      </w:pPr>
      <w:r>
        <w:rPr>
          <w:color w:val="000000"/>
          <w:lang w:val="en-US"/>
        </w:rPr>
        <w:tab/>
        <w:t>glOrtho(-1.0,1.0,-1.0,1.0,-10.0,10.0);</w:t>
      </w:r>
    </w:p>
    <w:p w:rsidR="008D7F9B" w:rsidRDefault="008D7F9B" w:rsidP="008D7F9B">
      <w:pPr>
        <w:tabs>
          <w:tab w:val="left" w:pos="90"/>
        </w:tabs>
        <w:autoSpaceDE w:val="0"/>
        <w:ind w:left="180"/>
      </w:pPr>
      <w:r>
        <w:rPr>
          <w:color w:val="000000"/>
          <w:lang w:val="en-US"/>
        </w:rPr>
        <w:tab/>
        <w:t>glMatrixMode(GL_MODELVIEW);</w:t>
      </w:r>
    </w:p>
    <w:p w:rsidR="008D7F9B" w:rsidRDefault="008D7F9B" w:rsidP="008D7F9B">
      <w:pPr>
        <w:tabs>
          <w:tab w:val="left" w:pos="90"/>
        </w:tabs>
        <w:autoSpaceDE w:val="0"/>
        <w:ind w:left="180"/>
      </w:pPr>
      <w:r>
        <w:rPr>
          <w:color w:val="000000"/>
          <w:lang w:val="en-US"/>
        </w:rPr>
        <w:tab/>
        <w:t>glLoadIdentity();</w:t>
      </w:r>
    </w:p>
    <w:p w:rsidR="008D7F9B" w:rsidRDefault="008D7F9B" w:rsidP="008D7F9B">
      <w:pPr>
        <w:tabs>
          <w:tab w:val="left" w:pos="90"/>
        </w:tabs>
        <w:autoSpaceDE w:val="0"/>
        <w:ind w:left="180"/>
      </w:pPr>
      <w:r>
        <w:rPr>
          <w:color w:val="000000"/>
          <w:lang w:val="en-US"/>
        </w:rPr>
        <w:lastRenderedPageBreak/>
        <w:tab/>
        <w:t>divide_tetra(v[0],v[1],v[2],v[3],n);</w:t>
      </w:r>
      <w:r>
        <w:rPr>
          <w:color w:val="000000"/>
          <w:lang w:val="en-US"/>
        </w:rPr>
        <w:tab/>
      </w:r>
    </w:p>
    <w:p w:rsidR="008D7F9B" w:rsidRDefault="008D7F9B" w:rsidP="008D7F9B">
      <w:pPr>
        <w:tabs>
          <w:tab w:val="left" w:pos="90"/>
        </w:tabs>
        <w:autoSpaceDE w:val="0"/>
        <w:ind w:left="180"/>
      </w:pPr>
      <w:r>
        <w:rPr>
          <w:color w:val="000000"/>
          <w:lang w:val="en-US"/>
        </w:rPr>
        <w:tab/>
        <w:t>glFlush();</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pPr>
      <w:r>
        <w:rPr>
          <w:color w:val="000000"/>
          <w:lang w:val="en-US"/>
        </w:rPr>
        <w:t>int main(int argc, char *argv[])</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pPr>
      <w:r>
        <w:rPr>
          <w:color w:val="000000"/>
          <w:lang w:val="en-US"/>
        </w:rPr>
        <w:tab/>
      </w:r>
    </w:p>
    <w:p w:rsidR="008D7F9B" w:rsidRDefault="008D7F9B" w:rsidP="008D7F9B">
      <w:pPr>
        <w:tabs>
          <w:tab w:val="left" w:pos="90"/>
        </w:tabs>
        <w:autoSpaceDE w:val="0"/>
        <w:ind w:left="180"/>
      </w:pPr>
      <w:r>
        <w:rPr>
          <w:color w:val="000000"/>
          <w:lang w:val="en-US"/>
        </w:rPr>
        <w:tab/>
        <w:t>printf("enter the number of divisions:");</w:t>
      </w:r>
    </w:p>
    <w:p w:rsidR="008D7F9B" w:rsidRDefault="008D7F9B" w:rsidP="008D7F9B">
      <w:pPr>
        <w:tabs>
          <w:tab w:val="left" w:pos="90"/>
        </w:tabs>
        <w:autoSpaceDE w:val="0"/>
        <w:ind w:left="180"/>
      </w:pPr>
      <w:r>
        <w:rPr>
          <w:color w:val="000000"/>
          <w:lang w:val="en-US"/>
        </w:rPr>
        <w:tab/>
        <w:t>scanf("%d",&amp;n);</w:t>
      </w:r>
    </w:p>
    <w:p w:rsidR="008D7F9B" w:rsidRDefault="008D7F9B" w:rsidP="008D7F9B">
      <w:pPr>
        <w:tabs>
          <w:tab w:val="left" w:pos="90"/>
        </w:tabs>
        <w:autoSpaceDE w:val="0"/>
        <w:ind w:left="180"/>
      </w:pPr>
      <w:r>
        <w:rPr>
          <w:color w:val="000000"/>
          <w:lang w:val="en-US"/>
        </w:rPr>
        <w:tab/>
        <w:t>glutInit(&amp;argc,argv);</w:t>
      </w:r>
    </w:p>
    <w:p w:rsidR="008D7F9B" w:rsidRDefault="008D7F9B" w:rsidP="008D7F9B">
      <w:pPr>
        <w:tabs>
          <w:tab w:val="left" w:pos="90"/>
        </w:tabs>
        <w:autoSpaceDE w:val="0"/>
        <w:ind w:left="180"/>
      </w:pPr>
      <w:r>
        <w:rPr>
          <w:color w:val="000000"/>
          <w:lang w:val="en-US"/>
        </w:rPr>
        <w:tab/>
        <w:t>glutInitDisplayMode(GLUT_SINGLE|GLUT_RGB|GLUT_DEPTH);</w:t>
      </w:r>
    </w:p>
    <w:p w:rsidR="008D7F9B" w:rsidRDefault="008D7F9B" w:rsidP="008D7F9B">
      <w:pPr>
        <w:tabs>
          <w:tab w:val="left" w:pos="90"/>
        </w:tabs>
        <w:autoSpaceDE w:val="0"/>
        <w:ind w:left="180"/>
      </w:pPr>
      <w:r>
        <w:rPr>
          <w:color w:val="000000"/>
          <w:lang w:val="en-US"/>
        </w:rPr>
        <w:tab/>
        <w:t>glutInitWindowPosition(10,10);</w:t>
      </w:r>
    </w:p>
    <w:p w:rsidR="008D7F9B" w:rsidRDefault="008D7F9B" w:rsidP="008D7F9B">
      <w:pPr>
        <w:tabs>
          <w:tab w:val="left" w:pos="90"/>
        </w:tabs>
        <w:autoSpaceDE w:val="0"/>
        <w:ind w:left="180"/>
      </w:pPr>
      <w:r>
        <w:rPr>
          <w:color w:val="000000"/>
          <w:lang w:val="en-US"/>
        </w:rPr>
        <w:tab/>
        <w:t>glutInitWindowSize(500,500);</w:t>
      </w:r>
    </w:p>
    <w:p w:rsidR="008D7F9B" w:rsidRDefault="008D7F9B" w:rsidP="008D7F9B">
      <w:pPr>
        <w:tabs>
          <w:tab w:val="left" w:pos="90"/>
        </w:tabs>
        <w:autoSpaceDE w:val="0"/>
        <w:ind w:left="180"/>
      </w:pPr>
      <w:r>
        <w:rPr>
          <w:color w:val="000000"/>
          <w:lang w:val="en-US"/>
        </w:rPr>
        <w:tab/>
        <w:t>glutCreateWindow("3d Sierpinski gasket");</w:t>
      </w:r>
    </w:p>
    <w:p w:rsidR="008D7F9B" w:rsidRDefault="008D7F9B" w:rsidP="008D7F9B">
      <w:pPr>
        <w:tabs>
          <w:tab w:val="left" w:pos="90"/>
        </w:tabs>
        <w:autoSpaceDE w:val="0"/>
        <w:ind w:left="180"/>
      </w:pPr>
      <w:r>
        <w:rPr>
          <w:color w:val="000000"/>
          <w:lang w:val="en-US"/>
        </w:rPr>
        <w:tab/>
        <w:t>glutDisplayFunc(display);</w:t>
      </w:r>
    </w:p>
    <w:p w:rsidR="008D7F9B" w:rsidRDefault="008D7F9B" w:rsidP="008D7F9B">
      <w:pPr>
        <w:tabs>
          <w:tab w:val="left" w:pos="90"/>
        </w:tabs>
        <w:autoSpaceDE w:val="0"/>
        <w:ind w:left="180"/>
      </w:pPr>
      <w:r>
        <w:rPr>
          <w:color w:val="000000"/>
          <w:lang w:val="en-US"/>
        </w:rPr>
        <w:tab/>
        <w:t>glEnable(GL_DEPTH_TEST);</w:t>
      </w:r>
    </w:p>
    <w:p w:rsidR="008D7F9B" w:rsidRDefault="008D7F9B" w:rsidP="008D7F9B">
      <w:pPr>
        <w:tabs>
          <w:tab w:val="left" w:pos="90"/>
        </w:tabs>
        <w:autoSpaceDE w:val="0"/>
        <w:ind w:left="180"/>
      </w:pPr>
      <w:r>
        <w:rPr>
          <w:color w:val="000000"/>
          <w:lang w:val="en-US"/>
        </w:rPr>
        <w:tab/>
        <w:t>glutMainLoop();</w:t>
      </w:r>
    </w:p>
    <w:p w:rsidR="008D7F9B" w:rsidRDefault="008D7F9B" w:rsidP="008D7F9B">
      <w:pPr>
        <w:tabs>
          <w:tab w:val="left" w:pos="90"/>
        </w:tabs>
        <w:autoSpaceDE w:val="0"/>
        <w:ind w:left="180"/>
      </w:pPr>
      <w:r>
        <w:rPr>
          <w:color w:val="000000"/>
          <w:lang w:val="en-US"/>
        </w:rPr>
        <w:tab/>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ind w:left="180"/>
        <w:jc w:val="both"/>
        <w:rPr>
          <w:b/>
          <w:color w:val="000000"/>
        </w:rPr>
      </w:pPr>
    </w:p>
    <w:p w:rsidR="008D7F9B" w:rsidRDefault="008D7F9B" w:rsidP="008D7F9B">
      <w:pPr>
        <w:tabs>
          <w:tab w:val="left" w:pos="90"/>
        </w:tabs>
        <w:ind w:left="180"/>
        <w:jc w:val="both"/>
      </w:pPr>
      <w:r>
        <w:rPr>
          <w:b/>
          <w:color w:val="000000"/>
        </w:rPr>
        <w:t>Output 1:</w:t>
      </w:r>
    </w:p>
    <w:p w:rsidR="008D7F9B" w:rsidRDefault="008D7F9B" w:rsidP="008D7F9B">
      <w:pPr>
        <w:tabs>
          <w:tab w:val="left" w:pos="90"/>
        </w:tabs>
        <w:ind w:left="180"/>
        <w:jc w:val="both"/>
      </w:pPr>
      <w:r>
        <w:rPr>
          <w:color w:val="000000"/>
        </w:rPr>
        <w:t>enter the number of divisions:0</w:t>
      </w:r>
    </w:p>
    <w:p w:rsidR="008D7F9B" w:rsidRDefault="008D7F9B" w:rsidP="008D7F9B">
      <w:pPr>
        <w:tabs>
          <w:tab w:val="left" w:pos="90"/>
        </w:tabs>
        <w:ind w:left="180"/>
        <w:jc w:val="both"/>
        <w:rPr>
          <w:b/>
          <w:color w:val="000000"/>
        </w:rPr>
      </w:pPr>
      <w:r>
        <w:rPr>
          <w:color w:val="000000"/>
          <w:lang w:val="en-US"/>
        </w:rPr>
        <w:drawing>
          <wp:inline distT="0" distB="0" distL="0" distR="0" wp14:anchorId="50770985" wp14:editId="01B512DB">
            <wp:extent cx="2306955" cy="2073275"/>
            <wp:effectExtent l="19050" t="19050" r="17145" b="22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06955" cy="2073275"/>
                    </a:xfrm>
                    <a:prstGeom prst="rect">
                      <a:avLst/>
                    </a:prstGeom>
                    <a:solidFill>
                      <a:srgbClr val="FFFFFF">
                        <a:alpha val="0"/>
                      </a:srgbClr>
                    </a:solidFill>
                    <a:ln w="6350" cmpd="sng">
                      <a:solidFill>
                        <a:srgbClr val="000000"/>
                      </a:solidFill>
                      <a:miter lim="800000"/>
                      <a:headEnd/>
                      <a:tailEnd/>
                    </a:ln>
                    <a:effectLst/>
                  </pic:spPr>
                </pic:pic>
              </a:graphicData>
            </a:graphic>
          </wp:inline>
        </w:drawing>
      </w:r>
    </w:p>
    <w:p w:rsidR="008D7F9B" w:rsidRDefault="008D7F9B" w:rsidP="008D7F9B">
      <w:pPr>
        <w:tabs>
          <w:tab w:val="left" w:pos="90"/>
        </w:tabs>
        <w:ind w:left="180"/>
        <w:jc w:val="both"/>
        <w:rPr>
          <w:b/>
          <w:color w:val="000000"/>
        </w:rPr>
      </w:pPr>
    </w:p>
    <w:p w:rsidR="008D7F9B" w:rsidRDefault="008D7F9B" w:rsidP="008D7F9B">
      <w:pPr>
        <w:tabs>
          <w:tab w:val="left" w:pos="90"/>
        </w:tabs>
        <w:ind w:left="180"/>
        <w:jc w:val="both"/>
      </w:pPr>
      <w:r>
        <w:rPr>
          <w:b/>
          <w:color w:val="000000"/>
        </w:rPr>
        <w:t>Output 2:</w:t>
      </w:r>
    </w:p>
    <w:p w:rsidR="008D7F9B" w:rsidRDefault="008D7F9B" w:rsidP="008D7F9B">
      <w:pPr>
        <w:tabs>
          <w:tab w:val="left" w:pos="90"/>
        </w:tabs>
        <w:ind w:left="180"/>
        <w:jc w:val="both"/>
      </w:pPr>
      <w:r>
        <w:rPr>
          <w:color w:val="000000"/>
        </w:rPr>
        <w:t xml:space="preserve">enter the number of divisions:1  </w:t>
      </w:r>
    </w:p>
    <w:p w:rsidR="008D7F9B" w:rsidRDefault="008D7F9B" w:rsidP="008D7F9B">
      <w:pPr>
        <w:tabs>
          <w:tab w:val="left" w:pos="90"/>
        </w:tabs>
        <w:ind w:left="180"/>
        <w:jc w:val="both"/>
        <w:rPr>
          <w:color w:val="000000"/>
        </w:rPr>
      </w:pPr>
    </w:p>
    <w:p w:rsidR="008D7F9B" w:rsidRDefault="008D7F9B" w:rsidP="008D7F9B">
      <w:pPr>
        <w:tabs>
          <w:tab w:val="left" w:pos="90"/>
        </w:tabs>
        <w:ind w:left="180"/>
        <w:jc w:val="both"/>
        <w:rPr>
          <w:b/>
          <w:color w:val="000000"/>
        </w:rPr>
      </w:pPr>
      <w:r>
        <w:rPr>
          <w:color w:val="000000"/>
          <w:lang w:val="en-US"/>
        </w:rPr>
        <w:drawing>
          <wp:inline distT="0" distB="0" distL="0" distR="0" wp14:anchorId="1AA0FF60" wp14:editId="2D71D8F9">
            <wp:extent cx="2317750" cy="2296795"/>
            <wp:effectExtent l="19050" t="19050" r="2540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17750" cy="2296795"/>
                    </a:xfrm>
                    <a:prstGeom prst="rect">
                      <a:avLst/>
                    </a:prstGeom>
                    <a:solidFill>
                      <a:srgbClr val="FFFFFF">
                        <a:alpha val="0"/>
                      </a:srgbClr>
                    </a:solidFill>
                    <a:ln w="6350" cmpd="sng">
                      <a:solidFill>
                        <a:srgbClr val="000000"/>
                      </a:solidFill>
                      <a:miter lim="800000"/>
                      <a:headEnd/>
                      <a:tailEnd/>
                    </a:ln>
                    <a:effectLst/>
                  </pic:spPr>
                </pic:pic>
              </a:graphicData>
            </a:graphic>
          </wp:inline>
        </w:drawing>
      </w:r>
    </w:p>
    <w:p w:rsidR="008D7F9B" w:rsidRDefault="008D7F9B" w:rsidP="008D7F9B">
      <w:pPr>
        <w:tabs>
          <w:tab w:val="left" w:pos="90"/>
        </w:tabs>
        <w:ind w:left="180"/>
        <w:jc w:val="both"/>
        <w:rPr>
          <w:b/>
          <w:color w:val="000000"/>
        </w:rPr>
      </w:pPr>
    </w:p>
    <w:p w:rsidR="008D7F9B" w:rsidRDefault="008D7F9B" w:rsidP="008D7F9B">
      <w:pPr>
        <w:tabs>
          <w:tab w:val="left" w:pos="90"/>
        </w:tabs>
        <w:ind w:left="180"/>
        <w:jc w:val="both"/>
      </w:pPr>
      <w:r>
        <w:rPr>
          <w:b/>
          <w:color w:val="000000"/>
        </w:rPr>
        <w:t>Output 3:</w:t>
      </w:r>
    </w:p>
    <w:p w:rsidR="008D7F9B" w:rsidRDefault="008D7F9B" w:rsidP="008D7F9B">
      <w:pPr>
        <w:tabs>
          <w:tab w:val="left" w:pos="90"/>
        </w:tabs>
        <w:ind w:left="180"/>
        <w:jc w:val="both"/>
      </w:pPr>
      <w:r>
        <w:rPr>
          <w:color w:val="000000"/>
        </w:rPr>
        <w:lastRenderedPageBreak/>
        <w:t>enter the number of divisions:2</w:t>
      </w:r>
    </w:p>
    <w:p w:rsidR="008D7F9B" w:rsidRDefault="008D7F9B" w:rsidP="008D7F9B">
      <w:pPr>
        <w:tabs>
          <w:tab w:val="left" w:pos="90"/>
        </w:tabs>
        <w:ind w:left="180"/>
        <w:jc w:val="both"/>
        <w:rPr>
          <w:color w:val="000000"/>
        </w:rPr>
      </w:pPr>
    </w:p>
    <w:p w:rsidR="008D7F9B" w:rsidRDefault="008D7F9B" w:rsidP="008D7F9B">
      <w:pPr>
        <w:tabs>
          <w:tab w:val="left" w:pos="90"/>
        </w:tabs>
        <w:ind w:left="180"/>
        <w:jc w:val="both"/>
        <w:rPr>
          <w:color w:val="000000"/>
        </w:rPr>
      </w:pPr>
      <w:r>
        <w:rPr>
          <w:color w:val="000000"/>
          <w:lang w:val="en-US"/>
        </w:rPr>
        <w:drawing>
          <wp:inline distT="0" distB="0" distL="0" distR="0" wp14:anchorId="039DA3CC" wp14:editId="51A18CB2">
            <wp:extent cx="2371090" cy="2147570"/>
            <wp:effectExtent l="19050" t="19050" r="10160"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71090" cy="2147570"/>
                    </a:xfrm>
                    <a:prstGeom prst="rect">
                      <a:avLst/>
                    </a:prstGeom>
                    <a:solidFill>
                      <a:srgbClr val="FFFFFF">
                        <a:alpha val="0"/>
                      </a:srgbClr>
                    </a:solidFill>
                    <a:ln w="6350" cmpd="sng">
                      <a:solidFill>
                        <a:srgbClr val="000000"/>
                      </a:solidFill>
                      <a:miter lim="800000"/>
                      <a:headEnd/>
                      <a:tailEnd/>
                    </a:ln>
                    <a:effectLst/>
                  </pic:spPr>
                </pic:pic>
              </a:graphicData>
            </a:graphic>
          </wp:inline>
        </w:drawing>
      </w:r>
    </w:p>
    <w:p w:rsidR="008D7F9B" w:rsidRDefault="008D7F9B" w:rsidP="008D7F9B">
      <w:pPr>
        <w:tabs>
          <w:tab w:val="left" w:pos="90"/>
        </w:tabs>
        <w:ind w:left="180"/>
        <w:jc w:val="both"/>
        <w:rPr>
          <w:color w:val="000000"/>
        </w:rPr>
      </w:pPr>
    </w:p>
    <w:p w:rsidR="00DD6594" w:rsidRDefault="00DD6594" w:rsidP="008D7F9B">
      <w:pPr>
        <w:tabs>
          <w:tab w:val="left" w:pos="90"/>
        </w:tabs>
        <w:autoSpaceDE w:val="0"/>
        <w:spacing w:line="340" w:lineRule="exact"/>
        <w:ind w:left="180"/>
        <w:jc w:val="both"/>
        <w:rPr>
          <w:b/>
          <w:color w:val="000000"/>
        </w:rPr>
      </w:pPr>
    </w:p>
    <w:p w:rsidR="00DD6594" w:rsidRDefault="00DD6594" w:rsidP="008D7F9B">
      <w:pPr>
        <w:tabs>
          <w:tab w:val="left" w:pos="90"/>
        </w:tabs>
        <w:autoSpaceDE w:val="0"/>
        <w:spacing w:line="340" w:lineRule="exact"/>
        <w:ind w:left="180"/>
        <w:jc w:val="both"/>
        <w:rPr>
          <w:b/>
          <w:color w:val="000000"/>
        </w:rPr>
      </w:pPr>
    </w:p>
    <w:p w:rsidR="00DD6594" w:rsidRDefault="00DD6594" w:rsidP="008D7F9B">
      <w:pPr>
        <w:tabs>
          <w:tab w:val="left" w:pos="90"/>
        </w:tabs>
        <w:autoSpaceDE w:val="0"/>
        <w:spacing w:line="340" w:lineRule="exact"/>
        <w:ind w:left="180"/>
        <w:jc w:val="both"/>
        <w:rPr>
          <w:b/>
          <w:color w:val="000000"/>
        </w:rPr>
      </w:pPr>
    </w:p>
    <w:p w:rsidR="00DD6594" w:rsidRDefault="00DD6594" w:rsidP="008D7F9B">
      <w:pPr>
        <w:tabs>
          <w:tab w:val="left" w:pos="90"/>
        </w:tabs>
        <w:autoSpaceDE w:val="0"/>
        <w:spacing w:line="340" w:lineRule="exact"/>
        <w:ind w:left="180"/>
        <w:jc w:val="both"/>
        <w:rPr>
          <w:b/>
          <w:color w:val="000000"/>
        </w:rPr>
      </w:pPr>
    </w:p>
    <w:p w:rsidR="00DD6594" w:rsidRDefault="00DD6594" w:rsidP="008D7F9B">
      <w:pPr>
        <w:tabs>
          <w:tab w:val="left" w:pos="90"/>
        </w:tabs>
        <w:autoSpaceDE w:val="0"/>
        <w:spacing w:line="340" w:lineRule="exact"/>
        <w:ind w:left="180"/>
        <w:jc w:val="both"/>
        <w:rPr>
          <w:b/>
          <w:color w:val="000000"/>
        </w:rPr>
      </w:pPr>
    </w:p>
    <w:p w:rsidR="00DD6594" w:rsidRDefault="00DD6594" w:rsidP="008D7F9B">
      <w:pPr>
        <w:tabs>
          <w:tab w:val="left" w:pos="90"/>
        </w:tabs>
        <w:autoSpaceDE w:val="0"/>
        <w:spacing w:line="340" w:lineRule="exact"/>
        <w:ind w:left="180"/>
        <w:jc w:val="both"/>
        <w:rPr>
          <w:b/>
          <w:color w:val="000000"/>
        </w:rPr>
      </w:pPr>
    </w:p>
    <w:p w:rsidR="00DD6594" w:rsidRDefault="00DD6594" w:rsidP="008D7F9B">
      <w:pPr>
        <w:tabs>
          <w:tab w:val="left" w:pos="90"/>
        </w:tabs>
        <w:autoSpaceDE w:val="0"/>
        <w:spacing w:line="340" w:lineRule="exact"/>
        <w:ind w:left="180"/>
        <w:jc w:val="both"/>
        <w:rPr>
          <w:b/>
          <w:color w:val="000000"/>
        </w:rPr>
      </w:pPr>
    </w:p>
    <w:p w:rsidR="00DD6594" w:rsidRDefault="00DD6594" w:rsidP="008D7F9B">
      <w:pPr>
        <w:tabs>
          <w:tab w:val="left" w:pos="90"/>
        </w:tabs>
        <w:autoSpaceDE w:val="0"/>
        <w:spacing w:line="340" w:lineRule="exact"/>
        <w:ind w:left="180"/>
        <w:jc w:val="both"/>
        <w:rPr>
          <w:b/>
          <w:color w:val="000000"/>
        </w:rPr>
      </w:pPr>
    </w:p>
    <w:p w:rsidR="00DD6594" w:rsidRDefault="00DD6594" w:rsidP="008D7F9B">
      <w:pPr>
        <w:tabs>
          <w:tab w:val="left" w:pos="90"/>
        </w:tabs>
        <w:autoSpaceDE w:val="0"/>
        <w:spacing w:line="340" w:lineRule="exact"/>
        <w:ind w:left="180"/>
        <w:jc w:val="both"/>
        <w:rPr>
          <w:b/>
          <w:color w:val="000000"/>
        </w:rPr>
      </w:pPr>
    </w:p>
    <w:p w:rsidR="00DD6594" w:rsidRDefault="00DD6594" w:rsidP="008D7F9B">
      <w:pPr>
        <w:tabs>
          <w:tab w:val="left" w:pos="90"/>
        </w:tabs>
        <w:autoSpaceDE w:val="0"/>
        <w:spacing w:line="340" w:lineRule="exact"/>
        <w:ind w:left="180"/>
        <w:jc w:val="both"/>
        <w:rPr>
          <w:b/>
          <w:color w:val="000000"/>
        </w:rPr>
      </w:pPr>
    </w:p>
    <w:p w:rsidR="00DD6594" w:rsidRDefault="00DD6594" w:rsidP="008D7F9B">
      <w:pPr>
        <w:tabs>
          <w:tab w:val="left" w:pos="90"/>
        </w:tabs>
        <w:autoSpaceDE w:val="0"/>
        <w:spacing w:line="340" w:lineRule="exact"/>
        <w:ind w:left="180"/>
        <w:jc w:val="both"/>
        <w:rPr>
          <w:b/>
          <w:color w:val="000000"/>
        </w:rPr>
      </w:pPr>
    </w:p>
    <w:p w:rsidR="00DD6594" w:rsidRDefault="00DD6594" w:rsidP="008D7F9B">
      <w:pPr>
        <w:tabs>
          <w:tab w:val="left" w:pos="90"/>
        </w:tabs>
        <w:autoSpaceDE w:val="0"/>
        <w:spacing w:line="340" w:lineRule="exact"/>
        <w:ind w:left="180"/>
        <w:jc w:val="both"/>
        <w:rPr>
          <w:b/>
          <w:color w:val="000000"/>
        </w:rPr>
      </w:pPr>
    </w:p>
    <w:p w:rsidR="008A5CD9" w:rsidRDefault="008A5CD9" w:rsidP="008D7F9B">
      <w:pPr>
        <w:tabs>
          <w:tab w:val="left" w:pos="90"/>
        </w:tabs>
        <w:autoSpaceDE w:val="0"/>
        <w:spacing w:line="340" w:lineRule="exact"/>
        <w:ind w:left="180"/>
        <w:jc w:val="both"/>
        <w:rPr>
          <w:b/>
          <w:color w:val="000000"/>
        </w:rPr>
      </w:pPr>
    </w:p>
    <w:p w:rsidR="00DD6594" w:rsidRDefault="00DD6594" w:rsidP="008D7F9B">
      <w:pPr>
        <w:tabs>
          <w:tab w:val="left" w:pos="90"/>
        </w:tabs>
        <w:autoSpaceDE w:val="0"/>
        <w:spacing w:line="340" w:lineRule="exact"/>
        <w:ind w:left="180"/>
        <w:jc w:val="both"/>
        <w:rPr>
          <w:b/>
          <w:color w:val="000000"/>
        </w:rPr>
      </w:pPr>
    </w:p>
    <w:p w:rsidR="008D7F9B" w:rsidRPr="00BA68DF" w:rsidRDefault="008D7F9B" w:rsidP="008D7F9B">
      <w:pPr>
        <w:tabs>
          <w:tab w:val="left" w:pos="90"/>
        </w:tabs>
        <w:autoSpaceDE w:val="0"/>
        <w:spacing w:line="340" w:lineRule="exact"/>
        <w:ind w:left="180"/>
        <w:jc w:val="both"/>
        <w:rPr>
          <w:b/>
        </w:rPr>
      </w:pPr>
      <w:r w:rsidRPr="00BA68DF">
        <w:rPr>
          <w:b/>
          <w:color w:val="000000"/>
        </w:rPr>
        <w:t>8. Develop a menu driven program to animate a flag using Bezier Curve algorithm</w:t>
      </w:r>
    </w:p>
    <w:p w:rsidR="008D7F9B" w:rsidRDefault="008D7F9B" w:rsidP="008D7F9B">
      <w:pPr>
        <w:tabs>
          <w:tab w:val="left" w:pos="90"/>
        </w:tabs>
        <w:autoSpaceDE w:val="0"/>
        <w:ind w:left="180"/>
        <w:rPr>
          <w:color w:val="000000"/>
          <w:highlight w:val="white"/>
        </w:rPr>
      </w:pPr>
    </w:p>
    <w:p w:rsidR="008A5CD9" w:rsidRPr="008A5CD9" w:rsidRDefault="008A5CD9" w:rsidP="008D7F9B">
      <w:pPr>
        <w:tabs>
          <w:tab w:val="left" w:pos="90"/>
        </w:tabs>
        <w:autoSpaceDE w:val="0"/>
        <w:ind w:left="180"/>
        <w:rPr>
          <w:b/>
          <w:color w:val="000000"/>
          <w:highlight w:val="white"/>
        </w:rPr>
      </w:pPr>
      <w:r w:rsidRPr="008A5CD9">
        <w:rPr>
          <w:b/>
          <w:color w:val="000000"/>
          <w:highlight w:val="white"/>
        </w:rPr>
        <w:t>Program:</w:t>
      </w:r>
    </w:p>
    <w:p w:rsidR="008D7F9B" w:rsidRDefault="008D7F9B" w:rsidP="008D7F9B">
      <w:pPr>
        <w:tabs>
          <w:tab w:val="left" w:pos="90"/>
        </w:tabs>
        <w:autoSpaceDE w:val="0"/>
        <w:ind w:left="180"/>
      </w:pPr>
      <w:r>
        <w:rPr>
          <w:color w:val="000000"/>
          <w:highlight w:val="white"/>
        </w:rPr>
        <w:t>#include&lt;GL/glut.h&gt;</w:t>
      </w:r>
    </w:p>
    <w:p w:rsidR="008D7F9B" w:rsidRDefault="008D7F9B" w:rsidP="008D7F9B">
      <w:pPr>
        <w:tabs>
          <w:tab w:val="left" w:pos="90"/>
        </w:tabs>
        <w:autoSpaceDE w:val="0"/>
        <w:ind w:left="180"/>
      </w:pPr>
      <w:r>
        <w:rPr>
          <w:color w:val="000000"/>
          <w:highlight w:val="white"/>
        </w:rPr>
        <w:t>void display();</w:t>
      </w:r>
    </w:p>
    <w:p w:rsidR="008D7F9B" w:rsidRDefault="008D7F9B" w:rsidP="008D7F9B">
      <w:pPr>
        <w:tabs>
          <w:tab w:val="left" w:pos="90"/>
        </w:tabs>
        <w:autoSpaceDE w:val="0"/>
        <w:ind w:left="180"/>
      </w:pPr>
      <w:r>
        <w:rPr>
          <w:color w:val="000000"/>
          <w:highlight w:val="white"/>
        </w:rPr>
        <w:t>void init();</w:t>
      </w:r>
    </w:p>
    <w:p w:rsidR="008D7F9B" w:rsidRDefault="008D7F9B" w:rsidP="008D7F9B">
      <w:pPr>
        <w:tabs>
          <w:tab w:val="left" w:pos="90"/>
        </w:tabs>
        <w:autoSpaceDE w:val="0"/>
        <w:ind w:left="180"/>
      </w:pPr>
      <w:r>
        <w:rPr>
          <w:color w:val="000000"/>
          <w:highlight w:val="white"/>
        </w:rPr>
        <w:t>int counter=1;</w:t>
      </w:r>
    </w:p>
    <w:p w:rsidR="008D7F9B" w:rsidRDefault="008D7F9B" w:rsidP="008D7F9B">
      <w:pPr>
        <w:tabs>
          <w:tab w:val="left" w:pos="90"/>
        </w:tabs>
        <w:autoSpaceDE w:val="0"/>
        <w:ind w:left="180"/>
      </w:pPr>
      <w:r>
        <w:rPr>
          <w:color w:val="000000"/>
          <w:highlight w:val="white"/>
        </w:rPr>
        <w:t>float grid1[4][4][3] ={</w:t>
      </w:r>
    </w:p>
    <w:p w:rsidR="008D7F9B" w:rsidRDefault="008D7F9B" w:rsidP="008D7F9B">
      <w:pPr>
        <w:tabs>
          <w:tab w:val="left" w:pos="90"/>
        </w:tabs>
        <w:autoSpaceDE w:val="0"/>
        <w:ind w:left="180"/>
      </w:pPr>
      <w:r>
        <w:rPr>
          <w:color w:val="000000"/>
          <w:highlight w:val="white"/>
        </w:rPr>
        <w:tab/>
      </w:r>
      <w:r>
        <w:rPr>
          <w:color w:val="000000"/>
          <w:highlight w:val="white"/>
        </w:rPr>
        <w:tab/>
        <w:t xml:space="preserve">       {{-300,225,0},{-250,225,0},{-50,225,0},{50,225,0}},</w:t>
      </w:r>
    </w:p>
    <w:p w:rsidR="008D7F9B" w:rsidRDefault="008D7F9B" w:rsidP="008D7F9B">
      <w:pPr>
        <w:tabs>
          <w:tab w:val="left" w:pos="90"/>
        </w:tabs>
        <w:autoSpaceDE w:val="0"/>
        <w:ind w:left="180"/>
      </w:pPr>
      <w:r>
        <w:rPr>
          <w:color w:val="000000"/>
          <w:highlight w:val="white"/>
        </w:rPr>
        <w:tab/>
      </w:r>
      <w:r>
        <w:rPr>
          <w:color w:val="000000"/>
          <w:highlight w:val="white"/>
        </w:rPr>
        <w:tab/>
        <w:t xml:space="preserve">       {{-300,250,0},{-250,250,0},{-50,250,0},{50,250,0}},</w:t>
      </w:r>
    </w:p>
    <w:p w:rsidR="008D7F9B" w:rsidRDefault="008D7F9B" w:rsidP="008D7F9B">
      <w:pPr>
        <w:tabs>
          <w:tab w:val="left" w:pos="90"/>
        </w:tabs>
        <w:autoSpaceDE w:val="0"/>
        <w:ind w:left="180"/>
      </w:pPr>
      <w:r>
        <w:rPr>
          <w:color w:val="000000"/>
          <w:highlight w:val="white"/>
        </w:rPr>
        <w:tab/>
      </w:r>
      <w:r>
        <w:rPr>
          <w:color w:val="000000"/>
          <w:highlight w:val="white"/>
        </w:rPr>
        <w:tab/>
        <w:t xml:space="preserve">       {{-300,275,0},{-250,275,0},{-50,275,0},{50,275,0}},</w:t>
      </w:r>
    </w:p>
    <w:p w:rsidR="008D7F9B" w:rsidRDefault="008D7F9B" w:rsidP="008D7F9B">
      <w:pPr>
        <w:tabs>
          <w:tab w:val="left" w:pos="90"/>
        </w:tabs>
        <w:autoSpaceDE w:val="0"/>
        <w:ind w:left="180"/>
      </w:pPr>
      <w:r>
        <w:rPr>
          <w:color w:val="000000"/>
          <w:highlight w:val="white"/>
        </w:rPr>
        <w:tab/>
      </w:r>
      <w:r>
        <w:rPr>
          <w:color w:val="000000"/>
          <w:highlight w:val="white"/>
        </w:rPr>
        <w:tab/>
        <w:t xml:space="preserve">       {{-300,300,0},{-250,300,0},{-50,300,0},{40,300,0}}</w:t>
      </w:r>
    </w:p>
    <w:p w:rsidR="008D7F9B" w:rsidRDefault="008D7F9B" w:rsidP="008D7F9B">
      <w:pPr>
        <w:tabs>
          <w:tab w:val="left" w:pos="90"/>
        </w:tabs>
        <w:autoSpaceDE w:val="0"/>
        <w:ind w:left="180"/>
      </w:pPr>
      <w:r>
        <w:rPr>
          <w:color w:val="000000"/>
          <w:highlight w:val="white"/>
        </w:rPr>
        <w:tab/>
      </w:r>
      <w:r>
        <w:rPr>
          <w:color w:val="000000"/>
          <w:highlight w:val="white"/>
        </w:rPr>
        <w:tab/>
        <w:t xml:space="preserve">      };</w:t>
      </w:r>
    </w:p>
    <w:p w:rsidR="008D7F9B" w:rsidRDefault="008D7F9B" w:rsidP="008D7F9B">
      <w:pPr>
        <w:tabs>
          <w:tab w:val="left" w:pos="90"/>
        </w:tabs>
        <w:autoSpaceDE w:val="0"/>
        <w:ind w:left="180"/>
      </w:pPr>
      <w:r>
        <w:rPr>
          <w:color w:val="000000"/>
          <w:highlight w:val="white"/>
        </w:rPr>
        <w:t>float grid2[4][4][3] ={</w:t>
      </w:r>
    </w:p>
    <w:p w:rsidR="008D7F9B" w:rsidRDefault="008D7F9B" w:rsidP="008D7F9B">
      <w:pPr>
        <w:tabs>
          <w:tab w:val="left" w:pos="90"/>
        </w:tabs>
        <w:autoSpaceDE w:val="0"/>
        <w:ind w:left="180"/>
      </w:pPr>
      <w:r>
        <w:rPr>
          <w:color w:val="000000"/>
          <w:highlight w:val="white"/>
        </w:rPr>
        <w:tab/>
      </w:r>
      <w:r>
        <w:rPr>
          <w:color w:val="000000"/>
          <w:highlight w:val="white"/>
        </w:rPr>
        <w:tab/>
        <w:t xml:space="preserve">       {{-300,150,0},{-250,150,0},{-50,150,0},{50,150,0}},</w:t>
      </w:r>
    </w:p>
    <w:p w:rsidR="008D7F9B" w:rsidRDefault="008D7F9B" w:rsidP="008D7F9B">
      <w:pPr>
        <w:tabs>
          <w:tab w:val="left" w:pos="90"/>
        </w:tabs>
        <w:autoSpaceDE w:val="0"/>
        <w:ind w:left="180"/>
      </w:pPr>
      <w:r>
        <w:rPr>
          <w:color w:val="000000"/>
          <w:highlight w:val="white"/>
        </w:rPr>
        <w:tab/>
      </w:r>
      <w:r>
        <w:rPr>
          <w:color w:val="000000"/>
          <w:highlight w:val="white"/>
        </w:rPr>
        <w:tab/>
        <w:t xml:space="preserve">       {{-300,175,0},{-250,175,0},{-50,175,0},{50,175,0}},</w:t>
      </w:r>
    </w:p>
    <w:p w:rsidR="008D7F9B" w:rsidRDefault="008D7F9B" w:rsidP="008D7F9B">
      <w:pPr>
        <w:tabs>
          <w:tab w:val="left" w:pos="90"/>
        </w:tabs>
        <w:autoSpaceDE w:val="0"/>
        <w:ind w:left="180"/>
      </w:pPr>
      <w:r>
        <w:rPr>
          <w:color w:val="000000"/>
          <w:highlight w:val="white"/>
        </w:rPr>
        <w:tab/>
      </w:r>
      <w:r>
        <w:rPr>
          <w:color w:val="000000"/>
          <w:highlight w:val="white"/>
        </w:rPr>
        <w:tab/>
        <w:t xml:space="preserve">       {{-300,200,0},{-250,200,0},{-50,200,0},{50,200,0}},</w:t>
      </w:r>
    </w:p>
    <w:p w:rsidR="008D7F9B" w:rsidRDefault="008D7F9B" w:rsidP="008D7F9B">
      <w:pPr>
        <w:tabs>
          <w:tab w:val="left" w:pos="90"/>
        </w:tabs>
        <w:autoSpaceDE w:val="0"/>
        <w:ind w:left="180"/>
      </w:pPr>
      <w:r>
        <w:rPr>
          <w:color w:val="000000"/>
          <w:highlight w:val="white"/>
        </w:rPr>
        <w:tab/>
      </w:r>
      <w:r>
        <w:rPr>
          <w:color w:val="000000"/>
          <w:highlight w:val="white"/>
        </w:rPr>
        <w:tab/>
        <w:t xml:space="preserve">       {{-300,225,0},{-250,225,0},{-50,225,0},{50,225,0}}</w:t>
      </w:r>
    </w:p>
    <w:p w:rsidR="008D7F9B" w:rsidRDefault="008D7F9B" w:rsidP="008D7F9B">
      <w:pPr>
        <w:tabs>
          <w:tab w:val="left" w:pos="90"/>
        </w:tabs>
        <w:autoSpaceDE w:val="0"/>
        <w:ind w:left="180"/>
      </w:pPr>
      <w:r>
        <w:rPr>
          <w:color w:val="000000"/>
          <w:highlight w:val="white"/>
        </w:rPr>
        <w:tab/>
      </w:r>
      <w:r>
        <w:rPr>
          <w:color w:val="000000"/>
          <w:highlight w:val="white"/>
        </w:rPr>
        <w:tab/>
        <w:t xml:space="preserve">      };</w:t>
      </w:r>
    </w:p>
    <w:p w:rsidR="008D7F9B" w:rsidRDefault="008D7F9B" w:rsidP="008D7F9B">
      <w:pPr>
        <w:tabs>
          <w:tab w:val="left" w:pos="90"/>
        </w:tabs>
        <w:autoSpaceDE w:val="0"/>
        <w:ind w:left="180"/>
      </w:pPr>
      <w:r>
        <w:rPr>
          <w:color w:val="000000"/>
          <w:highlight w:val="white"/>
        </w:rPr>
        <w:lastRenderedPageBreak/>
        <w:t>float grid3[4][4][3] ={</w:t>
      </w:r>
    </w:p>
    <w:p w:rsidR="008D7F9B" w:rsidRDefault="008D7F9B" w:rsidP="008D7F9B">
      <w:pPr>
        <w:tabs>
          <w:tab w:val="left" w:pos="90"/>
        </w:tabs>
        <w:autoSpaceDE w:val="0"/>
        <w:ind w:left="180"/>
      </w:pPr>
      <w:r>
        <w:rPr>
          <w:color w:val="000000"/>
          <w:highlight w:val="white"/>
        </w:rPr>
        <w:tab/>
      </w:r>
      <w:r>
        <w:rPr>
          <w:color w:val="000000"/>
          <w:highlight w:val="white"/>
        </w:rPr>
        <w:tab/>
        <w:t xml:space="preserve">       {{-300,75,0},{-250,75,0},{-50,75,0},{40,75,0}},</w:t>
      </w:r>
    </w:p>
    <w:p w:rsidR="008D7F9B" w:rsidRDefault="008D7F9B" w:rsidP="008D7F9B">
      <w:pPr>
        <w:tabs>
          <w:tab w:val="left" w:pos="90"/>
        </w:tabs>
        <w:autoSpaceDE w:val="0"/>
        <w:ind w:left="180"/>
      </w:pPr>
      <w:r>
        <w:rPr>
          <w:color w:val="000000"/>
          <w:highlight w:val="white"/>
        </w:rPr>
        <w:tab/>
      </w:r>
      <w:r>
        <w:rPr>
          <w:color w:val="000000"/>
          <w:highlight w:val="white"/>
        </w:rPr>
        <w:tab/>
        <w:t xml:space="preserve">       {{-300,100,0},{-250,100,0},{-50,100,0},{50,100,0}},</w:t>
      </w:r>
    </w:p>
    <w:p w:rsidR="008D7F9B" w:rsidRDefault="008D7F9B" w:rsidP="008D7F9B">
      <w:pPr>
        <w:tabs>
          <w:tab w:val="left" w:pos="90"/>
        </w:tabs>
        <w:autoSpaceDE w:val="0"/>
        <w:ind w:left="180"/>
      </w:pPr>
      <w:r>
        <w:rPr>
          <w:color w:val="000000"/>
          <w:highlight w:val="white"/>
        </w:rPr>
        <w:tab/>
      </w:r>
      <w:r>
        <w:rPr>
          <w:color w:val="000000"/>
          <w:highlight w:val="white"/>
        </w:rPr>
        <w:tab/>
        <w:t xml:space="preserve">       {{-300,125,0},{-250,125,0},{-50,125,0},{50,125,0}},</w:t>
      </w:r>
    </w:p>
    <w:p w:rsidR="008D7F9B" w:rsidRDefault="008D7F9B" w:rsidP="008D7F9B">
      <w:pPr>
        <w:tabs>
          <w:tab w:val="left" w:pos="90"/>
        </w:tabs>
        <w:autoSpaceDE w:val="0"/>
        <w:ind w:left="180"/>
      </w:pPr>
      <w:r>
        <w:rPr>
          <w:color w:val="000000"/>
          <w:highlight w:val="white"/>
        </w:rPr>
        <w:tab/>
      </w:r>
      <w:r>
        <w:rPr>
          <w:color w:val="000000"/>
          <w:highlight w:val="white"/>
        </w:rPr>
        <w:tab/>
        <w:t xml:space="preserve">       {{-300,150,0},{-250,150,0},{-50,150,0},{50,150,0}}</w:t>
      </w:r>
    </w:p>
    <w:p w:rsidR="008D7F9B" w:rsidRDefault="008D7F9B" w:rsidP="008D7F9B">
      <w:pPr>
        <w:tabs>
          <w:tab w:val="left" w:pos="90"/>
        </w:tabs>
        <w:autoSpaceDE w:val="0"/>
        <w:ind w:left="180"/>
      </w:pPr>
      <w:r>
        <w:rPr>
          <w:color w:val="000000"/>
          <w:highlight w:val="white"/>
        </w:rPr>
        <w:tab/>
      </w:r>
      <w:r>
        <w:rPr>
          <w:color w:val="000000"/>
          <w:highlight w:val="white"/>
        </w:rPr>
        <w:tab/>
        <w:t xml:space="preserve">      };</w:t>
      </w:r>
    </w:p>
    <w:p w:rsidR="008D7F9B" w:rsidRDefault="008D7F9B" w:rsidP="008D7F9B">
      <w:pPr>
        <w:tabs>
          <w:tab w:val="left" w:pos="90"/>
        </w:tabs>
        <w:autoSpaceDE w:val="0"/>
        <w:ind w:left="180"/>
        <w:rPr>
          <w:color w:val="000000"/>
          <w:highlight w:val="white"/>
        </w:rPr>
      </w:pPr>
    </w:p>
    <w:p w:rsidR="008D7F9B" w:rsidRDefault="008D7F9B" w:rsidP="008D7F9B">
      <w:pPr>
        <w:tabs>
          <w:tab w:val="left" w:pos="90"/>
        </w:tabs>
        <w:autoSpaceDE w:val="0"/>
        <w:ind w:left="180"/>
      </w:pPr>
      <w:r>
        <w:rPr>
          <w:color w:val="000000"/>
          <w:highlight w:val="white"/>
        </w:rPr>
        <w:t>void init()</w:t>
      </w:r>
    </w:p>
    <w:p w:rsidR="008D7F9B" w:rsidRDefault="008D7F9B" w:rsidP="008D7F9B">
      <w:pPr>
        <w:tabs>
          <w:tab w:val="left" w:pos="90"/>
        </w:tabs>
        <w:autoSpaceDE w:val="0"/>
        <w:ind w:left="180"/>
      </w:pPr>
      <w:r>
        <w:rPr>
          <w:color w:val="000000"/>
          <w:highlight w:val="white"/>
        </w:rPr>
        <w:t>{</w:t>
      </w:r>
    </w:p>
    <w:p w:rsidR="008D7F9B" w:rsidRDefault="008D7F9B" w:rsidP="008D7F9B">
      <w:pPr>
        <w:tabs>
          <w:tab w:val="left" w:pos="90"/>
        </w:tabs>
        <w:autoSpaceDE w:val="0"/>
        <w:ind w:left="180"/>
      </w:pPr>
      <w:r>
        <w:rPr>
          <w:color w:val="000000"/>
          <w:highlight w:val="white"/>
        </w:rPr>
        <w:tab/>
        <w:t>glMatrixMode(GL_PROJECTION);</w:t>
      </w:r>
    </w:p>
    <w:p w:rsidR="008D7F9B" w:rsidRDefault="008D7F9B" w:rsidP="008D7F9B">
      <w:pPr>
        <w:tabs>
          <w:tab w:val="left" w:pos="90"/>
        </w:tabs>
        <w:autoSpaceDE w:val="0"/>
        <w:ind w:left="180"/>
      </w:pPr>
      <w:r>
        <w:rPr>
          <w:color w:val="000000"/>
          <w:highlight w:val="white"/>
        </w:rPr>
        <w:tab/>
        <w:t>glLoadIdentity();</w:t>
      </w:r>
    </w:p>
    <w:p w:rsidR="008D7F9B" w:rsidRDefault="008D7F9B" w:rsidP="008D7F9B">
      <w:pPr>
        <w:tabs>
          <w:tab w:val="left" w:pos="90"/>
        </w:tabs>
        <w:autoSpaceDE w:val="0"/>
        <w:ind w:left="180"/>
      </w:pPr>
      <w:r>
        <w:rPr>
          <w:color w:val="000000"/>
          <w:highlight w:val="white"/>
        </w:rPr>
        <w:tab/>
        <w:t>glOrtho(-500, 500, -500, 500, -500, 500);</w:t>
      </w:r>
    </w:p>
    <w:p w:rsidR="008D7F9B" w:rsidRDefault="008D7F9B" w:rsidP="008D7F9B">
      <w:pPr>
        <w:tabs>
          <w:tab w:val="left" w:pos="90"/>
        </w:tabs>
        <w:autoSpaceDE w:val="0"/>
        <w:ind w:left="180"/>
      </w:pPr>
      <w:r>
        <w:rPr>
          <w:color w:val="000000"/>
          <w:highlight w:val="white"/>
        </w:rPr>
        <w:tab/>
        <w:t>glMatrixMode(GL_MODELVIEW);</w:t>
      </w:r>
    </w:p>
    <w:p w:rsidR="008D7F9B" w:rsidRDefault="008D7F9B" w:rsidP="008D7F9B">
      <w:pPr>
        <w:tabs>
          <w:tab w:val="left" w:pos="90"/>
        </w:tabs>
        <w:autoSpaceDE w:val="0"/>
        <w:ind w:left="180"/>
      </w:pPr>
      <w:r>
        <w:rPr>
          <w:color w:val="000000"/>
          <w:highlight w:val="white"/>
        </w:rPr>
        <w:tab/>
        <w:t>glLoadIdentity();</w:t>
      </w:r>
    </w:p>
    <w:p w:rsidR="008D7F9B" w:rsidRDefault="008D7F9B" w:rsidP="008D7F9B">
      <w:pPr>
        <w:tabs>
          <w:tab w:val="left" w:pos="90"/>
        </w:tabs>
        <w:autoSpaceDE w:val="0"/>
        <w:ind w:left="180"/>
      </w:pPr>
      <w:r>
        <w:rPr>
          <w:color w:val="000000"/>
          <w:highlight w:val="white"/>
        </w:rPr>
        <w:tab/>
        <w:t>glEnable(GL_MAP2_VERTEX_3);</w:t>
      </w:r>
    </w:p>
    <w:p w:rsidR="008D7F9B" w:rsidRDefault="008D7F9B" w:rsidP="008D7F9B">
      <w:pPr>
        <w:tabs>
          <w:tab w:val="left" w:pos="90"/>
        </w:tabs>
        <w:autoSpaceDE w:val="0"/>
        <w:ind w:left="180"/>
      </w:pPr>
      <w:r>
        <w:rPr>
          <w:color w:val="000000"/>
          <w:highlight w:val="white"/>
        </w:rPr>
        <w:tab/>
      </w:r>
    </w:p>
    <w:p w:rsidR="008D7F9B" w:rsidRDefault="008D7F9B" w:rsidP="008D7F9B">
      <w:pPr>
        <w:tabs>
          <w:tab w:val="left" w:pos="90"/>
        </w:tabs>
        <w:autoSpaceDE w:val="0"/>
        <w:ind w:left="180"/>
      </w:pPr>
      <w:r>
        <w:rPr>
          <w:color w:val="000000"/>
          <w:highlight w:val="white"/>
        </w:rPr>
        <w:t>}</w:t>
      </w:r>
    </w:p>
    <w:p w:rsidR="008D7F9B" w:rsidRDefault="008D7F9B" w:rsidP="008D7F9B">
      <w:pPr>
        <w:tabs>
          <w:tab w:val="left" w:pos="90"/>
        </w:tabs>
        <w:autoSpaceDE w:val="0"/>
        <w:ind w:left="180"/>
        <w:rPr>
          <w:color w:val="000000"/>
          <w:highlight w:val="white"/>
        </w:rPr>
      </w:pPr>
    </w:p>
    <w:p w:rsidR="008D7F9B" w:rsidRDefault="008D7F9B" w:rsidP="008D7F9B">
      <w:pPr>
        <w:tabs>
          <w:tab w:val="left" w:pos="90"/>
        </w:tabs>
        <w:autoSpaceDE w:val="0"/>
        <w:ind w:left="180"/>
      </w:pPr>
      <w:r>
        <w:rPr>
          <w:color w:val="000000"/>
          <w:highlight w:val="white"/>
        </w:rPr>
        <w:t>void timer(int value)</w:t>
      </w:r>
    </w:p>
    <w:p w:rsidR="008D7F9B" w:rsidRDefault="008D7F9B" w:rsidP="008D7F9B">
      <w:pPr>
        <w:tabs>
          <w:tab w:val="left" w:pos="90"/>
        </w:tabs>
        <w:autoSpaceDE w:val="0"/>
        <w:ind w:left="180"/>
      </w:pPr>
      <w:r>
        <w:rPr>
          <w:color w:val="000000"/>
          <w:highlight w:val="white"/>
        </w:rPr>
        <w:t>{</w:t>
      </w:r>
    </w:p>
    <w:p w:rsidR="008D7F9B" w:rsidRDefault="008D7F9B" w:rsidP="008D7F9B">
      <w:pPr>
        <w:tabs>
          <w:tab w:val="left" w:pos="90"/>
        </w:tabs>
        <w:autoSpaceDE w:val="0"/>
        <w:ind w:left="180"/>
      </w:pPr>
      <w:r>
        <w:rPr>
          <w:color w:val="000000"/>
          <w:highlight w:val="white"/>
        </w:rPr>
        <w:tab/>
        <w:t>int i;</w:t>
      </w:r>
    </w:p>
    <w:p w:rsidR="008D7F9B" w:rsidRDefault="008D7F9B" w:rsidP="008D7F9B">
      <w:pPr>
        <w:tabs>
          <w:tab w:val="left" w:pos="90"/>
        </w:tabs>
        <w:autoSpaceDE w:val="0"/>
        <w:ind w:left="180"/>
      </w:pPr>
      <w:r>
        <w:rPr>
          <w:color w:val="000000"/>
          <w:highlight w:val="white"/>
        </w:rPr>
        <w:tab/>
        <w:t xml:space="preserve">for(i=0;i&lt;4;i++) </w:t>
      </w:r>
    </w:p>
    <w:p w:rsidR="008D7F9B" w:rsidRDefault="008D7F9B" w:rsidP="008D7F9B">
      <w:pPr>
        <w:tabs>
          <w:tab w:val="left" w:pos="90"/>
        </w:tabs>
        <w:autoSpaceDE w:val="0"/>
        <w:ind w:left="180"/>
      </w:pPr>
      <w:r>
        <w:rPr>
          <w:color w:val="000000"/>
          <w:highlight w:val="white"/>
        </w:rPr>
        <w:tab/>
        <w:t>{</w:t>
      </w:r>
    </w:p>
    <w:p w:rsidR="008D7F9B" w:rsidRDefault="008D7F9B" w:rsidP="008D7F9B">
      <w:pPr>
        <w:tabs>
          <w:tab w:val="left" w:pos="90"/>
        </w:tabs>
        <w:autoSpaceDE w:val="0"/>
        <w:ind w:left="180"/>
      </w:pPr>
      <w:r>
        <w:rPr>
          <w:color w:val="000000"/>
          <w:highlight w:val="white"/>
        </w:rPr>
        <w:tab/>
      </w:r>
      <w:r>
        <w:rPr>
          <w:color w:val="000000"/>
          <w:highlight w:val="white"/>
        </w:rPr>
        <w:tab/>
        <w:t>if(counter==1)</w:t>
      </w:r>
    </w:p>
    <w:p w:rsidR="008D7F9B" w:rsidRDefault="008D7F9B" w:rsidP="008D7F9B">
      <w:pPr>
        <w:tabs>
          <w:tab w:val="left" w:pos="90"/>
        </w:tabs>
        <w:autoSpaceDE w:val="0"/>
        <w:ind w:left="180"/>
      </w:pPr>
      <w:r>
        <w:rPr>
          <w:color w:val="000000"/>
          <w:highlight w:val="white"/>
        </w:rPr>
        <w:tab/>
      </w:r>
      <w:r>
        <w:rPr>
          <w:color w:val="000000"/>
          <w:highlight w:val="white"/>
        </w:rPr>
        <w:tab/>
        <w:t>{</w:t>
      </w:r>
    </w:p>
    <w:p w:rsidR="008D7F9B" w:rsidRDefault="008D7F9B" w:rsidP="008D7F9B">
      <w:pPr>
        <w:tabs>
          <w:tab w:val="left" w:pos="90"/>
        </w:tabs>
        <w:autoSpaceDE w:val="0"/>
        <w:ind w:left="180"/>
      </w:pPr>
      <w:r>
        <w:rPr>
          <w:color w:val="000000"/>
          <w:highlight w:val="white"/>
        </w:rPr>
        <w:tab/>
      </w:r>
      <w:r>
        <w:rPr>
          <w:color w:val="000000"/>
          <w:highlight w:val="white"/>
        </w:rPr>
        <w:tab/>
      </w:r>
      <w:r>
        <w:rPr>
          <w:color w:val="000000"/>
          <w:highlight w:val="white"/>
        </w:rPr>
        <w:tab/>
        <w:t>grid1[i][1][1]+=1;</w:t>
      </w:r>
    </w:p>
    <w:p w:rsidR="008D7F9B" w:rsidRDefault="008D7F9B" w:rsidP="008D7F9B">
      <w:pPr>
        <w:tabs>
          <w:tab w:val="left" w:pos="90"/>
        </w:tabs>
        <w:autoSpaceDE w:val="0"/>
        <w:ind w:left="180"/>
      </w:pPr>
      <w:r>
        <w:rPr>
          <w:color w:val="000000"/>
          <w:highlight w:val="white"/>
        </w:rPr>
        <w:tab/>
      </w:r>
      <w:r>
        <w:rPr>
          <w:color w:val="000000"/>
          <w:highlight w:val="white"/>
        </w:rPr>
        <w:tab/>
      </w:r>
      <w:r>
        <w:rPr>
          <w:color w:val="000000"/>
          <w:highlight w:val="white"/>
        </w:rPr>
        <w:tab/>
        <w:t>grid2[i][1][1]+=1;</w:t>
      </w:r>
    </w:p>
    <w:p w:rsidR="008D7F9B" w:rsidRDefault="008D7F9B" w:rsidP="008D7F9B">
      <w:pPr>
        <w:tabs>
          <w:tab w:val="left" w:pos="90"/>
        </w:tabs>
        <w:autoSpaceDE w:val="0"/>
        <w:ind w:left="180"/>
      </w:pPr>
      <w:r>
        <w:rPr>
          <w:color w:val="000000"/>
          <w:highlight w:val="white"/>
        </w:rPr>
        <w:tab/>
      </w:r>
      <w:r>
        <w:rPr>
          <w:color w:val="000000"/>
          <w:highlight w:val="white"/>
        </w:rPr>
        <w:tab/>
      </w:r>
      <w:r>
        <w:rPr>
          <w:color w:val="000000"/>
          <w:highlight w:val="white"/>
        </w:rPr>
        <w:tab/>
        <w:t>grid3[i][1][1]+=1;</w:t>
      </w:r>
    </w:p>
    <w:p w:rsidR="008D7F9B" w:rsidRDefault="008D7F9B" w:rsidP="008D7F9B">
      <w:pPr>
        <w:tabs>
          <w:tab w:val="left" w:pos="90"/>
        </w:tabs>
        <w:autoSpaceDE w:val="0"/>
        <w:ind w:left="180"/>
      </w:pPr>
      <w:r>
        <w:rPr>
          <w:color w:val="000000"/>
          <w:highlight w:val="white"/>
        </w:rPr>
        <w:tab/>
      </w:r>
      <w:r>
        <w:rPr>
          <w:color w:val="000000"/>
          <w:highlight w:val="white"/>
        </w:rPr>
        <w:tab/>
      </w:r>
      <w:r>
        <w:rPr>
          <w:color w:val="000000"/>
          <w:highlight w:val="white"/>
        </w:rPr>
        <w:tab/>
        <w:t>grid1[i][2][1]-=1;</w:t>
      </w:r>
    </w:p>
    <w:p w:rsidR="008D7F9B" w:rsidRDefault="008D7F9B" w:rsidP="008D7F9B">
      <w:pPr>
        <w:tabs>
          <w:tab w:val="left" w:pos="90"/>
        </w:tabs>
        <w:autoSpaceDE w:val="0"/>
        <w:ind w:left="180"/>
      </w:pPr>
      <w:r>
        <w:rPr>
          <w:color w:val="000000"/>
          <w:highlight w:val="white"/>
        </w:rPr>
        <w:tab/>
      </w:r>
      <w:r>
        <w:rPr>
          <w:color w:val="000000"/>
          <w:highlight w:val="white"/>
        </w:rPr>
        <w:tab/>
      </w:r>
      <w:r>
        <w:rPr>
          <w:color w:val="000000"/>
          <w:highlight w:val="white"/>
        </w:rPr>
        <w:tab/>
        <w:t>grid2[i][2][1]-=1;</w:t>
      </w:r>
    </w:p>
    <w:p w:rsidR="008D7F9B" w:rsidRDefault="008D7F9B" w:rsidP="008D7F9B">
      <w:pPr>
        <w:tabs>
          <w:tab w:val="left" w:pos="90"/>
        </w:tabs>
        <w:autoSpaceDE w:val="0"/>
        <w:ind w:left="180"/>
      </w:pPr>
      <w:r>
        <w:rPr>
          <w:color w:val="000000"/>
          <w:highlight w:val="white"/>
        </w:rPr>
        <w:tab/>
      </w:r>
      <w:r>
        <w:rPr>
          <w:color w:val="000000"/>
          <w:highlight w:val="white"/>
        </w:rPr>
        <w:tab/>
      </w:r>
      <w:r>
        <w:rPr>
          <w:color w:val="000000"/>
          <w:highlight w:val="white"/>
        </w:rPr>
        <w:tab/>
        <w:t>grid3[i][2][1]-=1;</w:t>
      </w:r>
    </w:p>
    <w:p w:rsidR="008D7F9B" w:rsidRDefault="008D7F9B" w:rsidP="008D7F9B">
      <w:pPr>
        <w:tabs>
          <w:tab w:val="left" w:pos="90"/>
        </w:tabs>
        <w:autoSpaceDE w:val="0"/>
        <w:ind w:left="180"/>
      </w:pPr>
      <w:r>
        <w:rPr>
          <w:color w:val="000000"/>
          <w:highlight w:val="white"/>
        </w:rPr>
        <w:tab/>
      </w:r>
      <w:r>
        <w:rPr>
          <w:color w:val="000000"/>
          <w:highlight w:val="white"/>
        </w:rPr>
        <w:tab/>
        <w:t>}</w:t>
      </w:r>
    </w:p>
    <w:p w:rsidR="008D7F9B" w:rsidRDefault="008D7F9B" w:rsidP="008D7F9B">
      <w:pPr>
        <w:tabs>
          <w:tab w:val="left" w:pos="90"/>
        </w:tabs>
        <w:autoSpaceDE w:val="0"/>
        <w:ind w:left="180"/>
      </w:pPr>
      <w:r>
        <w:rPr>
          <w:color w:val="000000"/>
          <w:highlight w:val="white"/>
        </w:rPr>
        <w:tab/>
      </w:r>
      <w:r>
        <w:rPr>
          <w:color w:val="000000"/>
          <w:highlight w:val="white"/>
        </w:rPr>
        <w:tab/>
        <w:t>else if(counter==0)</w:t>
      </w:r>
    </w:p>
    <w:p w:rsidR="008D7F9B" w:rsidRDefault="008D7F9B" w:rsidP="008D7F9B">
      <w:pPr>
        <w:tabs>
          <w:tab w:val="left" w:pos="90"/>
        </w:tabs>
        <w:autoSpaceDE w:val="0"/>
        <w:ind w:left="180"/>
      </w:pPr>
      <w:r>
        <w:rPr>
          <w:color w:val="000000"/>
          <w:highlight w:val="white"/>
        </w:rPr>
        <w:tab/>
      </w:r>
      <w:r>
        <w:rPr>
          <w:color w:val="000000"/>
          <w:highlight w:val="white"/>
        </w:rPr>
        <w:tab/>
        <w:t>{</w:t>
      </w:r>
    </w:p>
    <w:p w:rsidR="008D7F9B" w:rsidRDefault="008D7F9B" w:rsidP="008D7F9B">
      <w:pPr>
        <w:tabs>
          <w:tab w:val="left" w:pos="90"/>
        </w:tabs>
        <w:autoSpaceDE w:val="0"/>
        <w:ind w:left="180"/>
      </w:pPr>
      <w:r>
        <w:rPr>
          <w:color w:val="000000"/>
          <w:highlight w:val="white"/>
        </w:rPr>
        <w:tab/>
      </w:r>
      <w:r>
        <w:rPr>
          <w:color w:val="000000"/>
          <w:highlight w:val="white"/>
        </w:rPr>
        <w:tab/>
      </w:r>
      <w:r>
        <w:rPr>
          <w:color w:val="000000"/>
          <w:highlight w:val="white"/>
        </w:rPr>
        <w:tab/>
        <w:t>grid1[i][1][1]-=1;</w:t>
      </w:r>
    </w:p>
    <w:p w:rsidR="008D7F9B" w:rsidRDefault="008D7F9B" w:rsidP="008D7F9B">
      <w:pPr>
        <w:tabs>
          <w:tab w:val="left" w:pos="90"/>
        </w:tabs>
        <w:autoSpaceDE w:val="0"/>
        <w:ind w:left="180"/>
      </w:pPr>
      <w:r>
        <w:rPr>
          <w:color w:val="000000"/>
          <w:highlight w:val="white"/>
        </w:rPr>
        <w:tab/>
      </w:r>
      <w:r>
        <w:rPr>
          <w:color w:val="000000"/>
          <w:highlight w:val="white"/>
        </w:rPr>
        <w:tab/>
      </w:r>
      <w:r>
        <w:rPr>
          <w:color w:val="000000"/>
          <w:highlight w:val="white"/>
        </w:rPr>
        <w:tab/>
        <w:t>grid2[i][1][1]-=1;</w:t>
      </w:r>
    </w:p>
    <w:p w:rsidR="008D7F9B" w:rsidRDefault="008D7F9B" w:rsidP="008D7F9B">
      <w:pPr>
        <w:tabs>
          <w:tab w:val="left" w:pos="90"/>
        </w:tabs>
        <w:autoSpaceDE w:val="0"/>
        <w:ind w:left="180"/>
      </w:pPr>
      <w:r>
        <w:rPr>
          <w:color w:val="000000"/>
          <w:highlight w:val="white"/>
        </w:rPr>
        <w:tab/>
      </w:r>
      <w:r>
        <w:rPr>
          <w:color w:val="000000"/>
          <w:highlight w:val="white"/>
        </w:rPr>
        <w:tab/>
      </w:r>
      <w:r>
        <w:rPr>
          <w:color w:val="000000"/>
          <w:highlight w:val="white"/>
        </w:rPr>
        <w:tab/>
        <w:t>grid3[i][1][1]-=1;</w:t>
      </w:r>
    </w:p>
    <w:p w:rsidR="008D7F9B" w:rsidRDefault="008D7F9B" w:rsidP="008D7F9B">
      <w:pPr>
        <w:tabs>
          <w:tab w:val="left" w:pos="90"/>
        </w:tabs>
        <w:autoSpaceDE w:val="0"/>
        <w:ind w:left="180"/>
      </w:pPr>
      <w:r>
        <w:rPr>
          <w:color w:val="000000"/>
          <w:highlight w:val="white"/>
        </w:rPr>
        <w:tab/>
      </w:r>
      <w:r>
        <w:rPr>
          <w:color w:val="000000"/>
          <w:highlight w:val="white"/>
        </w:rPr>
        <w:tab/>
      </w:r>
      <w:r>
        <w:rPr>
          <w:color w:val="000000"/>
          <w:highlight w:val="white"/>
        </w:rPr>
        <w:tab/>
        <w:t>grid1[i][2][1]+=1;</w:t>
      </w:r>
    </w:p>
    <w:p w:rsidR="008D7F9B" w:rsidRDefault="008D7F9B" w:rsidP="008D7F9B">
      <w:pPr>
        <w:tabs>
          <w:tab w:val="left" w:pos="90"/>
        </w:tabs>
        <w:autoSpaceDE w:val="0"/>
        <w:ind w:left="180"/>
      </w:pPr>
      <w:r>
        <w:rPr>
          <w:color w:val="000000"/>
          <w:highlight w:val="white"/>
        </w:rPr>
        <w:tab/>
      </w:r>
      <w:r>
        <w:rPr>
          <w:color w:val="000000"/>
          <w:highlight w:val="white"/>
        </w:rPr>
        <w:tab/>
      </w:r>
      <w:r>
        <w:rPr>
          <w:color w:val="000000"/>
          <w:highlight w:val="white"/>
        </w:rPr>
        <w:tab/>
        <w:t>grid2[i][2][1]+=1;</w:t>
      </w:r>
    </w:p>
    <w:p w:rsidR="008D7F9B" w:rsidRDefault="008D7F9B" w:rsidP="008D7F9B">
      <w:pPr>
        <w:tabs>
          <w:tab w:val="left" w:pos="90"/>
        </w:tabs>
        <w:autoSpaceDE w:val="0"/>
        <w:ind w:left="180"/>
      </w:pPr>
      <w:r>
        <w:rPr>
          <w:color w:val="000000"/>
          <w:highlight w:val="white"/>
        </w:rPr>
        <w:tab/>
      </w:r>
      <w:r>
        <w:rPr>
          <w:color w:val="000000"/>
          <w:highlight w:val="white"/>
        </w:rPr>
        <w:tab/>
      </w:r>
      <w:r>
        <w:rPr>
          <w:color w:val="000000"/>
          <w:highlight w:val="white"/>
        </w:rPr>
        <w:tab/>
        <w:t>grid3[i][2][1]+=1;</w:t>
      </w:r>
    </w:p>
    <w:p w:rsidR="008D7F9B" w:rsidRDefault="008D7F9B" w:rsidP="008D7F9B">
      <w:pPr>
        <w:tabs>
          <w:tab w:val="left" w:pos="90"/>
        </w:tabs>
        <w:autoSpaceDE w:val="0"/>
        <w:ind w:left="180"/>
      </w:pPr>
      <w:r>
        <w:rPr>
          <w:color w:val="000000"/>
          <w:highlight w:val="white"/>
        </w:rPr>
        <w:tab/>
      </w:r>
      <w:r>
        <w:rPr>
          <w:color w:val="000000"/>
          <w:highlight w:val="white"/>
        </w:rPr>
        <w:tab/>
        <w:t>}</w:t>
      </w:r>
    </w:p>
    <w:p w:rsidR="008D7F9B" w:rsidRDefault="008D7F9B" w:rsidP="008D7F9B">
      <w:pPr>
        <w:tabs>
          <w:tab w:val="left" w:pos="90"/>
        </w:tabs>
        <w:autoSpaceDE w:val="0"/>
        <w:ind w:left="180"/>
      </w:pPr>
      <w:r>
        <w:rPr>
          <w:color w:val="000000"/>
          <w:highlight w:val="white"/>
        </w:rPr>
        <w:tab/>
        <w:t>}</w:t>
      </w:r>
    </w:p>
    <w:p w:rsidR="008D7F9B" w:rsidRDefault="008D7F9B" w:rsidP="008D7F9B">
      <w:pPr>
        <w:tabs>
          <w:tab w:val="left" w:pos="90"/>
        </w:tabs>
        <w:autoSpaceDE w:val="0"/>
        <w:ind w:left="180"/>
      </w:pPr>
      <w:r>
        <w:rPr>
          <w:color w:val="000000"/>
          <w:highlight w:val="white"/>
        </w:rPr>
        <w:tab/>
        <w:t>if(grid3[0][1][1]==125)</w:t>
      </w:r>
    </w:p>
    <w:p w:rsidR="008D7F9B" w:rsidRDefault="008D7F9B" w:rsidP="008D7F9B">
      <w:pPr>
        <w:tabs>
          <w:tab w:val="left" w:pos="90"/>
        </w:tabs>
        <w:autoSpaceDE w:val="0"/>
        <w:ind w:left="180"/>
      </w:pPr>
      <w:r>
        <w:rPr>
          <w:color w:val="000000"/>
          <w:highlight w:val="white"/>
        </w:rPr>
        <w:tab/>
      </w:r>
      <w:r>
        <w:rPr>
          <w:color w:val="000000"/>
          <w:highlight w:val="white"/>
        </w:rPr>
        <w:tab/>
        <w:t>counter=0;</w:t>
      </w:r>
    </w:p>
    <w:p w:rsidR="008D7F9B" w:rsidRDefault="008D7F9B" w:rsidP="008D7F9B">
      <w:pPr>
        <w:tabs>
          <w:tab w:val="left" w:pos="90"/>
        </w:tabs>
        <w:autoSpaceDE w:val="0"/>
        <w:ind w:left="180"/>
      </w:pPr>
      <w:r>
        <w:rPr>
          <w:color w:val="000000"/>
          <w:highlight w:val="white"/>
        </w:rPr>
        <w:tab/>
        <w:t>if(grid3[0][1][1]==0)</w:t>
      </w:r>
    </w:p>
    <w:p w:rsidR="008D7F9B" w:rsidRDefault="008D7F9B" w:rsidP="008D7F9B">
      <w:pPr>
        <w:tabs>
          <w:tab w:val="left" w:pos="90"/>
        </w:tabs>
        <w:autoSpaceDE w:val="0"/>
        <w:ind w:left="180"/>
      </w:pPr>
      <w:r>
        <w:rPr>
          <w:color w:val="000000"/>
          <w:highlight w:val="white"/>
        </w:rPr>
        <w:tab/>
      </w:r>
      <w:r>
        <w:rPr>
          <w:color w:val="000000"/>
          <w:highlight w:val="white"/>
        </w:rPr>
        <w:tab/>
        <w:t>counter=1;</w:t>
      </w:r>
    </w:p>
    <w:p w:rsidR="008D7F9B" w:rsidRDefault="008D7F9B" w:rsidP="008D7F9B">
      <w:pPr>
        <w:tabs>
          <w:tab w:val="left" w:pos="90"/>
        </w:tabs>
        <w:autoSpaceDE w:val="0"/>
        <w:ind w:left="180"/>
      </w:pPr>
      <w:r>
        <w:rPr>
          <w:color w:val="000000"/>
          <w:highlight w:val="white"/>
        </w:rPr>
        <w:tab/>
        <w:t>glutTimerFunc(10,timer,20);</w:t>
      </w:r>
    </w:p>
    <w:p w:rsidR="008D7F9B" w:rsidRDefault="008D7F9B" w:rsidP="008D7F9B">
      <w:pPr>
        <w:tabs>
          <w:tab w:val="left" w:pos="90"/>
        </w:tabs>
        <w:autoSpaceDE w:val="0"/>
        <w:ind w:left="180"/>
      </w:pPr>
      <w:r>
        <w:rPr>
          <w:color w:val="000000"/>
          <w:highlight w:val="white"/>
        </w:rPr>
        <w:tab/>
        <w:t>glutPostRedisplay();</w:t>
      </w:r>
    </w:p>
    <w:p w:rsidR="008D7F9B" w:rsidRDefault="008D7F9B" w:rsidP="008D7F9B">
      <w:pPr>
        <w:tabs>
          <w:tab w:val="left" w:pos="90"/>
        </w:tabs>
        <w:autoSpaceDE w:val="0"/>
        <w:ind w:left="180"/>
        <w:rPr>
          <w:color w:val="000000"/>
          <w:highlight w:val="white"/>
        </w:rPr>
      </w:pPr>
    </w:p>
    <w:p w:rsidR="008D7F9B" w:rsidRDefault="008D7F9B" w:rsidP="008D7F9B">
      <w:pPr>
        <w:tabs>
          <w:tab w:val="left" w:pos="90"/>
        </w:tabs>
        <w:autoSpaceDE w:val="0"/>
        <w:ind w:left="180"/>
      </w:pPr>
      <w:r>
        <w:rPr>
          <w:color w:val="000000"/>
          <w:highlight w:val="white"/>
        </w:rPr>
        <w:t>}</w:t>
      </w:r>
    </w:p>
    <w:p w:rsidR="008D7F9B" w:rsidRDefault="008D7F9B" w:rsidP="008D7F9B">
      <w:pPr>
        <w:tabs>
          <w:tab w:val="left" w:pos="90"/>
        </w:tabs>
        <w:autoSpaceDE w:val="0"/>
        <w:ind w:left="180"/>
        <w:rPr>
          <w:color w:val="000000"/>
          <w:highlight w:val="white"/>
        </w:rPr>
      </w:pPr>
    </w:p>
    <w:p w:rsidR="008D7F9B" w:rsidRDefault="008D7F9B" w:rsidP="008D7F9B">
      <w:pPr>
        <w:tabs>
          <w:tab w:val="left" w:pos="90"/>
        </w:tabs>
        <w:autoSpaceDE w:val="0"/>
        <w:ind w:left="180"/>
      </w:pPr>
      <w:r>
        <w:rPr>
          <w:color w:val="000000"/>
          <w:highlight w:val="white"/>
        </w:rPr>
        <w:t>void menu(int id)</w:t>
      </w:r>
    </w:p>
    <w:p w:rsidR="008D7F9B" w:rsidRDefault="008D7F9B" w:rsidP="008D7F9B">
      <w:pPr>
        <w:tabs>
          <w:tab w:val="left" w:pos="90"/>
        </w:tabs>
        <w:autoSpaceDE w:val="0"/>
        <w:ind w:left="180"/>
      </w:pPr>
      <w:r>
        <w:rPr>
          <w:color w:val="000000"/>
          <w:highlight w:val="white"/>
        </w:rPr>
        <w:t>{</w:t>
      </w:r>
    </w:p>
    <w:p w:rsidR="008D7F9B" w:rsidRDefault="008D7F9B" w:rsidP="008D7F9B">
      <w:pPr>
        <w:tabs>
          <w:tab w:val="left" w:pos="90"/>
        </w:tabs>
        <w:autoSpaceDE w:val="0"/>
        <w:ind w:left="180"/>
      </w:pPr>
      <w:r>
        <w:rPr>
          <w:color w:val="000000"/>
          <w:highlight w:val="white"/>
        </w:rPr>
        <w:tab/>
        <w:t>if (id == 1)</w:t>
      </w:r>
    </w:p>
    <w:p w:rsidR="008D7F9B" w:rsidRDefault="008D7F9B" w:rsidP="008D7F9B">
      <w:pPr>
        <w:tabs>
          <w:tab w:val="left" w:pos="90"/>
        </w:tabs>
        <w:autoSpaceDE w:val="0"/>
        <w:ind w:left="180"/>
      </w:pPr>
      <w:r>
        <w:rPr>
          <w:color w:val="000000"/>
          <w:highlight w:val="white"/>
        </w:rPr>
        <w:lastRenderedPageBreak/>
        <w:tab/>
      </w:r>
      <w:r>
        <w:rPr>
          <w:color w:val="000000"/>
          <w:highlight w:val="white"/>
        </w:rPr>
        <w:tab/>
        <w:t>glClearColor(1, 0, 0, 0);</w:t>
      </w:r>
    </w:p>
    <w:p w:rsidR="008D7F9B" w:rsidRDefault="008D7F9B" w:rsidP="008D7F9B">
      <w:pPr>
        <w:tabs>
          <w:tab w:val="left" w:pos="90"/>
        </w:tabs>
        <w:autoSpaceDE w:val="0"/>
        <w:ind w:left="180"/>
      </w:pPr>
      <w:r>
        <w:rPr>
          <w:color w:val="000000"/>
          <w:highlight w:val="white"/>
        </w:rPr>
        <w:tab/>
        <w:t>if (id==2)</w:t>
      </w:r>
    </w:p>
    <w:p w:rsidR="008D7F9B" w:rsidRDefault="008D7F9B" w:rsidP="008D7F9B">
      <w:pPr>
        <w:tabs>
          <w:tab w:val="left" w:pos="90"/>
        </w:tabs>
        <w:autoSpaceDE w:val="0"/>
        <w:ind w:left="180"/>
      </w:pPr>
      <w:r>
        <w:rPr>
          <w:color w:val="000000"/>
          <w:highlight w:val="white"/>
        </w:rPr>
        <w:tab/>
      </w:r>
      <w:r>
        <w:rPr>
          <w:color w:val="000000"/>
          <w:highlight w:val="white"/>
        </w:rPr>
        <w:tab/>
        <w:t>glClearColor(1, 1, 0, 0);</w:t>
      </w:r>
    </w:p>
    <w:p w:rsidR="008D7F9B" w:rsidRDefault="008D7F9B" w:rsidP="008D7F9B">
      <w:pPr>
        <w:tabs>
          <w:tab w:val="left" w:pos="90"/>
        </w:tabs>
        <w:autoSpaceDE w:val="0"/>
        <w:ind w:left="180"/>
      </w:pPr>
      <w:r>
        <w:rPr>
          <w:color w:val="000000"/>
          <w:highlight w:val="white"/>
        </w:rPr>
        <w:tab/>
        <w:t>if (id==3)</w:t>
      </w:r>
    </w:p>
    <w:p w:rsidR="008D7F9B" w:rsidRDefault="008D7F9B" w:rsidP="008D7F9B">
      <w:pPr>
        <w:tabs>
          <w:tab w:val="left" w:pos="90"/>
        </w:tabs>
        <w:autoSpaceDE w:val="0"/>
        <w:ind w:left="180"/>
      </w:pPr>
      <w:r>
        <w:rPr>
          <w:color w:val="000000"/>
          <w:highlight w:val="white"/>
        </w:rPr>
        <w:tab/>
      </w:r>
      <w:r>
        <w:rPr>
          <w:color w:val="000000"/>
          <w:highlight w:val="white"/>
        </w:rPr>
        <w:tab/>
        <w:t>glClearColor(0, 1, 1, 0);</w:t>
      </w:r>
    </w:p>
    <w:p w:rsidR="008D7F9B" w:rsidRDefault="008D7F9B" w:rsidP="008D7F9B">
      <w:pPr>
        <w:tabs>
          <w:tab w:val="left" w:pos="90"/>
        </w:tabs>
        <w:autoSpaceDE w:val="0"/>
        <w:ind w:left="180"/>
      </w:pPr>
      <w:r>
        <w:rPr>
          <w:color w:val="000000"/>
          <w:highlight w:val="white"/>
        </w:rPr>
        <w:tab/>
        <w:t>glutPostRedisplay();</w:t>
      </w:r>
    </w:p>
    <w:p w:rsidR="008D7F9B" w:rsidRDefault="008D7F9B" w:rsidP="008D7F9B">
      <w:pPr>
        <w:tabs>
          <w:tab w:val="left" w:pos="90"/>
        </w:tabs>
        <w:autoSpaceDE w:val="0"/>
        <w:ind w:left="180"/>
      </w:pPr>
      <w:r>
        <w:rPr>
          <w:color w:val="000000"/>
          <w:highlight w:val="white"/>
        </w:rPr>
        <w:t>}</w:t>
      </w:r>
    </w:p>
    <w:p w:rsidR="008D7F9B" w:rsidRDefault="008D7F9B" w:rsidP="008D7F9B">
      <w:pPr>
        <w:tabs>
          <w:tab w:val="left" w:pos="90"/>
        </w:tabs>
        <w:autoSpaceDE w:val="0"/>
        <w:ind w:left="180"/>
        <w:rPr>
          <w:color w:val="000000"/>
          <w:highlight w:val="white"/>
        </w:rPr>
      </w:pPr>
    </w:p>
    <w:p w:rsidR="008D7F9B" w:rsidRDefault="008D7F9B" w:rsidP="008D7F9B">
      <w:pPr>
        <w:tabs>
          <w:tab w:val="left" w:pos="90"/>
        </w:tabs>
        <w:autoSpaceDE w:val="0"/>
        <w:ind w:left="180"/>
      </w:pPr>
      <w:r>
        <w:rPr>
          <w:color w:val="000000"/>
          <w:highlight w:val="white"/>
        </w:rPr>
        <w:t>void drawflag()</w:t>
      </w:r>
    </w:p>
    <w:p w:rsidR="008D7F9B" w:rsidRDefault="008D7F9B" w:rsidP="008D7F9B">
      <w:pPr>
        <w:tabs>
          <w:tab w:val="left" w:pos="90"/>
        </w:tabs>
        <w:autoSpaceDE w:val="0"/>
        <w:ind w:left="180"/>
      </w:pPr>
      <w:r>
        <w:rPr>
          <w:color w:val="000000"/>
          <w:highlight w:val="white"/>
        </w:rPr>
        <w:t>{</w:t>
      </w:r>
    </w:p>
    <w:p w:rsidR="008D7F9B" w:rsidRDefault="008D7F9B" w:rsidP="008D7F9B">
      <w:pPr>
        <w:tabs>
          <w:tab w:val="left" w:pos="90"/>
        </w:tabs>
        <w:autoSpaceDE w:val="0"/>
        <w:ind w:left="180"/>
      </w:pPr>
      <w:r>
        <w:rPr>
          <w:color w:val="000000"/>
          <w:highlight w:val="white"/>
        </w:rPr>
        <w:tab/>
        <w:t>glMapGrid2f(20, 0.0, 1.0, 20, 0.0, 1.0);</w:t>
      </w:r>
    </w:p>
    <w:p w:rsidR="008D7F9B" w:rsidRDefault="008D7F9B" w:rsidP="008D7F9B">
      <w:pPr>
        <w:tabs>
          <w:tab w:val="left" w:pos="90"/>
        </w:tabs>
        <w:autoSpaceDE w:val="0"/>
        <w:ind w:left="180"/>
      </w:pPr>
      <w:r>
        <w:rPr>
          <w:color w:val="000000"/>
          <w:highlight w:val="white"/>
        </w:rPr>
        <w:tab/>
        <w:t>glEvalMesh2(GL_FILL, 0, 20, 0, 20);</w:t>
      </w:r>
    </w:p>
    <w:p w:rsidR="008D7F9B" w:rsidRDefault="008D7F9B" w:rsidP="008D7F9B">
      <w:pPr>
        <w:tabs>
          <w:tab w:val="left" w:pos="90"/>
        </w:tabs>
        <w:autoSpaceDE w:val="0"/>
        <w:ind w:left="180"/>
      </w:pPr>
      <w:r>
        <w:rPr>
          <w:color w:val="000000"/>
          <w:highlight w:val="white"/>
        </w:rPr>
        <w:t>}</w:t>
      </w:r>
    </w:p>
    <w:p w:rsidR="008D7F9B" w:rsidRDefault="008D7F9B" w:rsidP="008D7F9B">
      <w:pPr>
        <w:tabs>
          <w:tab w:val="left" w:pos="90"/>
        </w:tabs>
        <w:autoSpaceDE w:val="0"/>
        <w:ind w:left="180"/>
        <w:rPr>
          <w:color w:val="000000"/>
          <w:highlight w:val="white"/>
        </w:rPr>
      </w:pPr>
    </w:p>
    <w:p w:rsidR="008D7F9B" w:rsidRDefault="008D7F9B" w:rsidP="008D7F9B">
      <w:pPr>
        <w:tabs>
          <w:tab w:val="left" w:pos="90"/>
        </w:tabs>
        <w:autoSpaceDE w:val="0"/>
        <w:ind w:left="180"/>
      </w:pPr>
      <w:r>
        <w:rPr>
          <w:color w:val="000000"/>
          <w:highlight w:val="white"/>
        </w:rPr>
        <w:t>void display()</w:t>
      </w:r>
    </w:p>
    <w:p w:rsidR="008D7F9B" w:rsidRDefault="008D7F9B" w:rsidP="008D7F9B">
      <w:pPr>
        <w:tabs>
          <w:tab w:val="left" w:pos="90"/>
        </w:tabs>
        <w:autoSpaceDE w:val="0"/>
        <w:ind w:left="180"/>
      </w:pPr>
      <w:r>
        <w:rPr>
          <w:color w:val="000000"/>
          <w:highlight w:val="white"/>
        </w:rPr>
        <w:t>{</w:t>
      </w:r>
    </w:p>
    <w:p w:rsidR="008D7F9B" w:rsidRDefault="008D7F9B" w:rsidP="008D7F9B">
      <w:pPr>
        <w:tabs>
          <w:tab w:val="left" w:pos="90"/>
        </w:tabs>
        <w:autoSpaceDE w:val="0"/>
        <w:ind w:left="180"/>
      </w:pPr>
      <w:r>
        <w:rPr>
          <w:color w:val="000000"/>
          <w:highlight w:val="white"/>
        </w:rPr>
        <w:tab/>
        <w:t>glClear(GL_COLOR_BUFFER_BIT|GL_DEPTH_BUFFER_BIT);</w:t>
      </w:r>
    </w:p>
    <w:p w:rsidR="008D7F9B" w:rsidRDefault="008D7F9B" w:rsidP="008D7F9B">
      <w:pPr>
        <w:tabs>
          <w:tab w:val="left" w:pos="90"/>
        </w:tabs>
        <w:autoSpaceDE w:val="0"/>
        <w:ind w:left="180"/>
      </w:pPr>
      <w:r>
        <w:rPr>
          <w:color w:val="000000"/>
          <w:highlight w:val="white"/>
        </w:rPr>
        <w:tab/>
        <w:t>glColor3f(0.5, 0.5, 0.5);</w:t>
      </w:r>
    </w:p>
    <w:p w:rsidR="008D7F9B" w:rsidRDefault="008D7F9B" w:rsidP="008D7F9B">
      <w:pPr>
        <w:tabs>
          <w:tab w:val="left" w:pos="90"/>
        </w:tabs>
        <w:autoSpaceDE w:val="0"/>
        <w:ind w:left="180"/>
      </w:pPr>
      <w:r>
        <w:rPr>
          <w:color w:val="000000"/>
          <w:highlight w:val="white"/>
        </w:rPr>
        <w:tab/>
        <w:t>glLineWidth(25);</w:t>
      </w:r>
    </w:p>
    <w:p w:rsidR="008D7F9B" w:rsidRDefault="008D7F9B" w:rsidP="008D7F9B">
      <w:pPr>
        <w:tabs>
          <w:tab w:val="left" w:pos="90"/>
        </w:tabs>
        <w:autoSpaceDE w:val="0"/>
        <w:ind w:left="180"/>
      </w:pPr>
      <w:r>
        <w:rPr>
          <w:color w:val="000000"/>
          <w:highlight w:val="white"/>
        </w:rPr>
        <w:tab/>
        <w:t>glBegin(GL_LINES);</w:t>
      </w:r>
    </w:p>
    <w:p w:rsidR="008D7F9B" w:rsidRDefault="008D7F9B" w:rsidP="008D7F9B">
      <w:pPr>
        <w:tabs>
          <w:tab w:val="left" w:pos="90"/>
        </w:tabs>
        <w:autoSpaceDE w:val="0"/>
        <w:ind w:left="180"/>
      </w:pPr>
      <w:r>
        <w:rPr>
          <w:color w:val="000000"/>
          <w:highlight w:val="white"/>
        </w:rPr>
        <w:tab/>
        <w:t>glVertex2f(-300, -300);</w:t>
      </w:r>
    </w:p>
    <w:p w:rsidR="008D7F9B" w:rsidRDefault="008D7F9B" w:rsidP="008D7F9B">
      <w:pPr>
        <w:tabs>
          <w:tab w:val="left" w:pos="90"/>
        </w:tabs>
        <w:autoSpaceDE w:val="0"/>
        <w:ind w:left="180"/>
      </w:pPr>
      <w:r>
        <w:rPr>
          <w:color w:val="000000"/>
          <w:highlight w:val="white"/>
        </w:rPr>
        <w:tab/>
        <w:t>glVertex2f(-300,315);</w:t>
      </w:r>
    </w:p>
    <w:p w:rsidR="008D7F9B" w:rsidRDefault="008D7F9B" w:rsidP="008D7F9B">
      <w:pPr>
        <w:tabs>
          <w:tab w:val="left" w:pos="90"/>
        </w:tabs>
        <w:autoSpaceDE w:val="0"/>
        <w:ind w:left="180"/>
      </w:pPr>
      <w:r>
        <w:rPr>
          <w:color w:val="000000"/>
          <w:highlight w:val="white"/>
        </w:rPr>
        <w:tab/>
        <w:t>glEnd();</w:t>
      </w:r>
    </w:p>
    <w:p w:rsidR="008D7F9B" w:rsidRDefault="008D7F9B" w:rsidP="008D7F9B">
      <w:pPr>
        <w:tabs>
          <w:tab w:val="left" w:pos="90"/>
        </w:tabs>
        <w:autoSpaceDE w:val="0"/>
        <w:ind w:left="180"/>
      </w:pPr>
      <w:r>
        <w:rPr>
          <w:color w:val="000000"/>
          <w:highlight w:val="white"/>
        </w:rPr>
        <w:tab/>
        <w:t>glLineWidth(1);</w:t>
      </w:r>
    </w:p>
    <w:p w:rsidR="008D7F9B" w:rsidRDefault="008D7F9B" w:rsidP="008D7F9B">
      <w:pPr>
        <w:tabs>
          <w:tab w:val="left" w:pos="90"/>
        </w:tabs>
        <w:autoSpaceDE w:val="0"/>
        <w:ind w:left="180"/>
      </w:pPr>
      <w:r>
        <w:rPr>
          <w:color w:val="000000"/>
          <w:highlight w:val="white"/>
        </w:rPr>
        <w:tab/>
        <w:t>glPushMatrix();</w:t>
      </w:r>
    </w:p>
    <w:p w:rsidR="008D7F9B" w:rsidRDefault="008D7F9B" w:rsidP="008D7F9B">
      <w:pPr>
        <w:tabs>
          <w:tab w:val="left" w:pos="90"/>
        </w:tabs>
        <w:autoSpaceDE w:val="0"/>
        <w:ind w:left="180"/>
      </w:pPr>
      <w:r>
        <w:rPr>
          <w:color w:val="000000"/>
          <w:highlight w:val="white"/>
        </w:rPr>
        <w:tab/>
        <w:t>glTranslatef(-300,320,0);</w:t>
      </w:r>
    </w:p>
    <w:p w:rsidR="008D7F9B" w:rsidRDefault="008D7F9B" w:rsidP="008D7F9B">
      <w:pPr>
        <w:tabs>
          <w:tab w:val="left" w:pos="90"/>
        </w:tabs>
        <w:autoSpaceDE w:val="0"/>
        <w:ind w:left="180"/>
      </w:pPr>
      <w:r>
        <w:rPr>
          <w:color w:val="000000"/>
          <w:highlight w:val="white"/>
        </w:rPr>
        <w:tab/>
        <w:t>glutSolidSphere(10,10,2);</w:t>
      </w:r>
    </w:p>
    <w:p w:rsidR="008D7F9B" w:rsidRDefault="008D7F9B" w:rsidP="008D7F9B">
      <w:pPr>
        <w:tabs>
          <w:tab w:val="left" w:pos="90"/>
        </w:tabs>
        <w:autoSpaceDE w:val="0"/>
        <w:ind w:left="180"/>
      </w:pPr>
      <w:r>
        <w:rPr>
          <w:color w:val="000000"/>
          <w:highlight w:val="white"/>
        </w:rPr>
        <w:tab/>
        <w:t>glPopMatrix();</w:t>
      </w:r>
    </w:p>
    <w:p w:rsidR="008D7F9B" w:rsidRDefault="008D7F9B" w:rsidP="008D7F9B">
      <w:pPr>
        <w:tabs>
          <w:tab w:val="left" w:pos="90"/>
        </w:tabs>
        <w:autoSpaceDE w:val="0"/>
        <w:ind w:left="180"/>
        <w:rPr>
          <w:color w:val="000000"/>
          <w:highlight w:val="white"/>
        </w:rPr>
      </w:pPr>
    </w:p>
    <w:p w:rsidR="008D7F9B" w:rsidRDefault="008D7F9B" w:rsidP="008D7F9B">
      <w:pPr>
        <w:tabs>
          <w:tab w:val="left" w:pos="90"/>
        </w:tabs>
        <w:autoSpaceDE w:val="0"/>
        <w:ind w:left="180"/>
      </w:pPr>
      <w:r>
        <w:rPr>
          <w:color w:val="000000"/>
          <w:highlight w:val="white"/>
        </w:rPr>
        <w:tab/>
        <w:t>glBegin(GL_QUADS);</w:t>
      </w:r>
    </w:p>
    <w:p w:rsidR="008D7F9B" w:rsidRDefault="008D7F9B" w:rsidP="008D7F9B">
      <w:pPr>
        <w:tabs>
          <w:tab w:val="left" w:pos="90"/>
        </w:tabs>
        <w:autoSpaceDE w:val="0"/>
        <w:ind w:left="180"/>
      </w:pPr>
      <w:r>
        <w:rPr>
          <w:color w:val="000000"/>
          <w:highlight w:val="white"/>
        </w:rPr>
        <w:tab/>
        <w:t>glColor3f(1, 0.5, 0);</w:t>
      </w:r>
    </w:p>
    <w:p w:rsidR="008D7F9B" w:rsidRDefault="008D7F9B" w:rsidP="008D7F9B">
      <w:pPr>
        <w:tabs>
          <w:tab w:val="left" w:pos="90"/>
        </w:tabs>
        <w:autoSpaceDE w:val="0"/>
        <w:ind w:left="180"/>
      </w:pPr>
      <w:r>
        <w:rPr>
          <w:color w:val="000000"/>
          <w:highlight w:val="white"/>
        </w:rPr>
        <w:tab/>
        <w:t>glVertex2f(-350, -300);</w:t>
      </w:r>
    </w:p>
    <w:p w:rsidR="008D7F9B" w:rsidRDefault="008D7F9B" w:rsidP="008D7F9B">
      <w:pPr>
        <w:tabs>
          <w:tab w:val="left" w:pos="90"/>
        </w:tabs>
        <w:autoSpaceDE w:val="0"/>
        <w:ind w:left="180"/>
      </w:pPr>
      <w:r>
        <w:rPr>
          <w:color w:val="000000"/>
          <w:highlight w:val="white"/>
        </w:rPr>
        <w:tab/>
        <w:t>glVertex2f(-250, -300);</w:t>
      </w:r>
    </w:p>
    <w:p w:rsidR="008D7F9B" w:rsidRDefault="008D7F9B" w:rsidP="008D7F9B">
      <w:pPr>
        <w:tabs>
          <w:tab w:val="left" w:pos="90"/>
        </w:tabs>
        <w:autoSpaceDE w:val="0"/>
        <w:ind w:left="180"/>
      </w:pPr>
      <w:r>
        <w:rPr>
          <w:color w:val="000000"/>
          <w:highlight w:val="white"/>
        </w:rPr>
        <w:tab/>
        <w:t>glVertex2f(-250,-340);</w:t>
      </w:r>
    </w:p>
    <w:p w:rsidR="008D7F9B" w:rsidRDefault="008D7F9B" w:rsidP="008D7F9B">
      <w:pPr>
        <w:tabs>
          <w:tab w:val="left" w:pos="90"/>
        </w:tabs>
        <w:autoSpaceDE w:val="0"/>
        <w:ind w:left="180"/>
      </w:pPr>
      <w:r>
        <w:rPr>
          <w:color w:val="000000"/>
          <w:highlight w:val="white"/>
        </w:rPr>
        <w:tab/>
        <w:t>glVertex2f(-350,-340);</w:t>
      </w:r>
    </w:p>
    <w:p w:rsidR="008D7F9B" w:rsidRDefault="008D7F9B" w:rsidP="008D7F9B">
      <w:pPr>
        <w:tabs>
          <w:tab w:val="left" w:pos="90"/>
        </w:tabs>
        <w:autoSpaceDE w:val="0"/>
        <w:ind w:left="180"/>
      </w:pPr>
      <w:r>
        <w:rPr>
          <w:color w:val="000000"/>
          <w:highlight w:val="white"/>
        </w:rPr>
        <w:tab/>
      </w:r>
    </w:p>
    <w:p w:rsidR="008D7F9B" w:rsidRDefault="008D7F9B" w:rsidP="008D7F9B">
      <w:pPr>
        <w:tabs>
          <w:tab w:val="left" w:pos="90"/>
        </w:tabs>
        <w:autoSpaceDE w:val="0"/>
        <w:ind w:left="180"/>
      </w:pPr>
      <w:r>
        <w:rPr>
          <w:color w:val="000000"/>
          <w:highlight w:val="white"/>
        </w:rPr>
        <w:tab/>
        <w:t>glColor3f(1, 1, 1);</w:t>
      </w:r>
    </w:p>
    <w:p w:rsidR="008D7F9B" w:rsidRDefault="008D7F9B" w:rsidP="008D7F9B">
      <w:pPr>
        <w:tabs>
          <w:tab w:val="left" w:pos="90"/>
        </w:tabs>
        <w:autoSpaceDE w:val="0"/>
        <w:ind w:left="180"/>
      </w:pPr>
      <w:r>
        <w:rPr>
          <w:color w:val="000000"/>
          <w:highlight w:val="white"/>
        </w:rPr>
        <w:tab/>
        <w:t>glVertex2f(-370, -340);</w:t>
      </w:r>
    </w:p>
    <w:p w:rsidR="008D7F9B" w:rsidRDefault="008D7F9B" w:rsidP="008D7F9B">
      <w:pPr>
        <w:tabs>
          <w:tab w:val="left" w:pos="90"/>
        </w:tabs>
        <w:autoSpaceDE w:val="0"/>
        <w:ind w:left="180"/>
      </w:pPr>
      <w:r>
        <w:rPr>
          <w:color w:val="000000"/>
          <w:highlight w:val="white"/>
        </w:rPr>
        <w:tab/>
        <w:t>glVertex2f(-230, -340);</w:t>
      </w:r>
    </w:p>
    <w:p w:rsidR="008D7F9B" w:rsidRDefault="008D7F9B" w:rsidP="008D7F9B">
      <w:pPr>
        <w:tabs>
          <w:tab w:val="left" w:pos="90"/>
        </w:tabs>
        <w:autoSpaceDE w:val="0"/>
        <w:ind w:left="180"/>
      </w:pPr>
      <w:r>
        <w:rPr>
          <w:color w:val="000000"/>
          <w:highlight w:val="white"/>
        </w:rPr>
        <w:tab/>
        <w:t>glVertex2f(-230,-380);</w:t>
      </w:r>
    </w:p>
    <w:p w:rsidR="008D7F9B" w:rsidRDefault="008D7F9B" w:rsidP="008D7F9B">
      <w:pPr>
        <w:tabs>
          <w:tab w:val="left" w:pos="90"/>
        </w:tabs>
        <w:autoSpaceDE w:val="0"/>
        <w:ind w:left="180"/>
      </w:pPr>
      <w:r>
        <w:rPr>
          <w:color w:val="000000"/>
          <w:highlight w:val="white"/>
        </w:rPr>
        <w:tab/>
        <w:t>glVertex2f(-370,-380);</w:t>
      </w:r>
    </w:p>
    <w:p w:rsidR="008D7F9B" w:rsidRDefault="008D7F9B" w:rsidP="008D7F9B">
      <w:pPr>
        <w:tabs>
          <w:tab w:val="left" w:pos="90"/>
        </w:tabs>
        <w:autoSpaceDE w:val="0"/>
        <w:ind w:left="180"/>
      </w:pPr>
      <w:r>
        <w:rPr>
          <w:color w:val="000000"/>
          <w:highlight w:val="white"/>
        </w:rPr>
        <w:tab/>
      </w:r>
    </w:p>
    <w:p w:rsidR="008D7F9B" w:rsidRDefault="008D7F9B" w:rsidP="008D7F9B">
      <w:pPr>
        <w:tabs>
          <w:tab w:val="left" w:pos="90"/>
        </w:tabs>
        <w:autoSpaceDE w:val="0"/>
        <w:ind w:left="180"/>
      </w:pPr>
      <w:r>
        <w:rPr>
          <w:color w:val="000000"/>
          <w:highlight w:val="white"/>
        </w:rPr>
        <w:tab/>
        <w:t>glColor3f(0, 1, 0);</w:t>
      </w:r>
    </w:p>
    <w:p w:rsidR="008D7F9B" w:rsidRDefault="008D7F9B" w:rsidP="008D7F9B">
      <w:pPr>
        <w:tabs>
          <w:tab w:val="left" w:pos="90"/>
        </w:tabs>
        <w:autoSpaceDE w:val="0"/>
        <w:ind w:left="180"/>
      </w:pPr>
      <w:r>
        <w:rPr>
          <w:color w:val="000000"/>
          <w:highlight w:val="white"/>
        </w:rPr>
        <w:tab/>
        <w:t>glVertex2f(-390, -380);</w:t>
      </w:r>
    </w:p>
    <w:p w:rsidR="008D7F9B" w:rsidRDefault="008D7F9B" w:rsidP="008D7F9B">
      <w:pPr>
        <w:tabs>
          <w:tab w:val="left" w:pos="90"/>
        </w:tabs>
        <w:autoSpaceDE w:val="0"/>
        <w:ind w:left="180"/>
      </w:pPr>
      <w:r>
        <w:rPr>
          <w:color w:val="000000"/>
          <w:highlight w:val="white"/>
        </w:rPr>
        <w:tab/>
        <w:t>glVertex2f(-210, -380);</w:t>
      </w:r>
    </w:p>
    <w:p w:rsidR="008D7F9B" w:rsidRDefault="008D7F9B" w:rsidP="008D7F9B">
      <w:pPr>
        <w:tabs>
          <w:tab w:val="left" w:pos="90"/>
        </w:tabs>
        <w:autoSpaceDE w:val="0"/>
        <w:ind w:left="180"/>
      </w:pPr>
      <w:r>
        <w:rPr>
          <w:color w:val="000000"/>
          <w:highlight w:val="white"/>
        </w:rPr>
        <w:tab/>
        <w:t>glVertex2f(-210,-420);</w:t>
      </w:r>
    </w:p>
    <w:p w:rsidR="008D7F9B" w:rsidRDefault="008D7F9B" w:rsidP="008D7F9B">
      <w:pPr>
        <w:tabs>
          <w:tab w:val="left" w:pos="90"/>
        </w:tabs>
        <w:autoSpaceDE w:val="0"/>
        <w:ind w:left="180"/>
      </w:pPr>
      <w:r>
        <w:rPr>
          <w:color w:val="000000"/>
          <w:highlight w:val="white"/>
        </w:rPr>
        <w:tab/>
        <w:t>glVertex2f(-390,-420);</w:t>
      </w:r>
    </w:p>
    <w:p w:rsidR="008D7F9B" w:rsidRDefault="008D7F9B" w:rsidP="008D7F9B">
      <w:pPr>
        <w:tabs>
          <w:tab w:val="left" w:pos="90"/>
        </w:tabs>
        <w:autoSpaceDE w:val="0"/>
        <w:ind w:left="180"/>
      </w:pPr>
      <w:r>
        <w:rPr>
          <w:color w:val="000000"/>
          <w:highlight w:val="white"/>
        </w:rPr>
        <w:tab/>
        <w:t>glEnd();</w:t>
      </w:r>
    </w:p>
    <w:p w:rsidR="008D7F9B" w:rsidRDefault="008D7F9B" w:rsidP="008D7F9B">
      <w:pPr>
        <w:tabs>
          <w:tab w:val="left" w:pos="90"/>
        </w:tabs>
        <w:autoSpaceDE w:val="0"/>
        <w:ind w:left="180"/>
      </w:pPr>
      <w:r>
        <w:rPr>
          <w:color w:val="000000"/>
          <w:highlight w:val="white"/>
        </w:rPr>
        <w:tab/>
        <w:t>glLineWidth(1);</w:t>
      </w:r>
    </w:p>
    <w:p w:rsidR="008D7F9B" w:rsidRDefault="008D7F9B" w:rsidP="008D7F9B">
      <w:pPr>
        <w:tabs>
          <w:tab w:val="left" w:pos="90"/>
        </w:tabs>
        <w:autoSpaceDE w:val="0"/>
        <w:ind w:left="180"/>
      </w:pPr>
      <w:r>
        <w:rPr>
          <w:color w:val="000000"/>
          <w:highlight w:val="white"/>
        </w:rPr>
        <w:tab/>
        <w:t>glColor3f(0, 0, 1);</w:t>
      </w:r>
    </w:p>
    <w:p w:rsidR="008D7F9B" w:rsidRDefault="008D7F9B" w:rsidP="008D7F9B">
      <w:pPr>
        <w:tabs>
          <w:tab w:val="left" w:pos="90"/>
        </w:tabs>
        <w:autoSpaceDE w:val="0"/>
        <w:ind w:left="180"/>
      </w:pPr>
      <w:r>
        <w:rPr>
          <w:color w:val="000000"/>
          <w:highlight w:val="white"/>
        </w:rPr>
        <w:tab/>
        <w:t>glPushMatrix();</w:t>
      </w:r>
    </w:p>
    <w:p w:rsidR="008D7F9B" w:rsidRDefault="008D7F9B" w:rsidP="008D7F9B">
      <w:pPr>
        <w:tabs>
          <w:tab w:val="left" w:pos="90"/>
        </w:tabs>
        <w:autoSpaceDE w:val="0"/>
        <w:ind w:left="180"/>
      </w:pPr>
      <w:r>
        <w:rPr>
          <w:color w:val="000000"/>
          <w:highlight w:val="white"/>
        </w:rPr>
        <w:tab/>
        <w:t>glTranslatef(-130,186,0);</w:t>
      </w:r>
    </w:p>
    <w:p w:rsidR="008D7F9B" w:rsidRDefault="008D7F9B" w:rsidP="008D7F9B">
      <w:pPr>
        <w:tabs>
          <w:tab w:val="left" w:pos="90"/>
        </w:tabs>
        <w:autoSpaceDE w:val="0"/>
        <w:ind w:left="180"/>
      </w:pPr>
      <w:r>
        <w:rPr>
          <w:color w:val="000000"/>
          <w:highlight w:val="white"/>
        </w:rPr>
        <w:tab/>
        <w:t>glutWireSphere(35,24,2);</w:t>
      </w:r>
    </w:p>
    <w:p w:rsidR="008D7F9B" w:rsidRDefault="008D7F9B" w:rsidP="008D7F9B">
      <w:pPr>
        <w:tabs>
          <w:tab w:val="left" w:pos="90"/>
        </w:tabs>
        <w:autoSpaceDE w:val="0"/>
        <w:ind w:left="180"/>
      </w:pPr>
      <w:r>
        <w:rPr>
          <w:color w:val="000000"/>
          <w:highlight w:val="white"/>
        </w:rPr>
        <w:tab/>
        <w:t>glPopMatrix();</w:t>
      </w:r>
    </w:p>
    <w:p w:rsidR="008D7F9B" w:rsidRDefault="008D7F9B" w:rsidP="008D7F9B">
      <w:pPr>
        <w:tabs>
          <w:tab w:val="left" w:pos="90"/>
        </w:tabs>
        <w:autoSpaceDE w:val="0"/>
        <w:ind w:left="180"/>
      </w:pPr>
      <w:r>
        <w:rPr>
          <w:color w:val="000000"/>
          <w:highlight w:val="white"/>
        </w:rPr>
        <w:lastRenderedPageBreak/>
        <w:tab/>
      </w:r>
    </w:p>
    <w:p w:rsidR="008D7F9B" w:rsidRDefault="008D7F9B" w:rsidP="008D7F9B">
      <w:pPr>
        <w:tabs>
          <w:tab w:val="left" w:pos="90"/>
        </w:tabs>
        <w:autoSpaceDE w:val="0"/>
        <w:ind w:left="180"/>
      </w:pPr>
      <w:r>
        <w:rPr>
          <w:color w:val="000000"/>
          <w:highlight w:val="white"/>
        </w:rPr>
        <w:tab/>
        <w:t>glColor3f(1, 0.5, 0);</w:t>
      </w:r>
    </w:p>
    <w:p w:rsidR="008D7F9B" w:rsidRDefault="008D7F9B" w:rsidP="008D7F9B">
      <w:pPr>
        <w:tabs>
          <w:tab w:val="left" w:pos="90"/>
        </w:tabs>
        <w:autoSpaceDE w:val="0"/>
        <w:ind w:left="180"/>
      </w:pPr>
      <w:r>
        <w:rPr>
          <w:color w:val="000000"/>
          <w:highlight w:val="white"/>
        </w:rPr>
        <w:tab/>
        <w:t>glMap2f(GL_MAP2_VERTEX_3, 0, 1, 3, 4, 0, 1, 4 * 3, 4, &amp;grid1[0][0][0]);</w:t>
      </w:r>
    </w:p>
    <w:p w:rsidR="008D7F9B" w:rsidRDefault="008D7F9B" w:rsidP="008D7F9B">
      <w:pPr>
        <w:tabs>
          <w:tab w:val="left" w:pos="90"/>
        </w:tabs>
        <w:autoSpaceDE w:val="0"/>
        <w:ind w:left="180"/>
      </w:pPr>
      <w:r>
        <w:rPr>
          <w:color w:val="000000"/>
          <w:highlight w:val="white"/>
        </w:rPr>
        <w:tab/>
        <w:t>drawflag();</w:t>
      </w:r>
    </w:p>
    <w:p w:rsidR="008D7F9B" w:rsidRDefault="008D7F9B" w:rsidP="008D7F9B">
      <w:pPr>
        <w:tabs>
          <w:tab w:val="left" w:pos="90"/>
        </w:tabs>
        <w:autoSpaceDE w:val="0"/>
        <w:ind w:left="180"/>
      </w:pPr>
      <w:r>
        <w:rPr>
          <w:color w:val="000000"/>
          <w:highlight w:val="white"/>
        </w:rPr>
        <w:tab/>
      </w:r>
    </w:p>
    <w:p w:rsidR="008D7F9B" w:rsidRDefault="008D7F9B" w:rsidP="008D7F9B">
      <w:pPr>
        <w:tabs>
          <w:tab w:val="left" w:pos="90"/>
        </w:tabs>
        <w:autoSpaceDE w:val="0"/>
        <w:ind w:left="180"/>
      </w:pPr>
      <w:r>
        <w:rPr>
          <w:color w:val="000000"/>
          <w:highlight w:val="white"/>
        </w:rPr>
        <w:tab/>
        <w:t>glColor3f(1, 1, 1);</w:t>
      </w:r>
    </w:p>
    <w:p w:rsidR="008D7F9B" w:rsidRDefault="008D7F9B" w:rsidP="008D7F9B">
      <w:pPr>
        <w:tabs>
          <w:tab w:val="left" w:pos="90"/>
        </w:tabs>
        <w:autoSpaceDE w:val="0"/>
        <w:ind w:left="180"/>
      </w:pPr>
      <w:r>
        <w:rPr>
          <w:color w:val="000000"/>
          <w:highlight w:val="white"/>
        </w:rPr>
        <w:tab/>
        <w:t>glMap2f(GL_MAP2_VERTEX_3, 0, 1, 3, 4, 0, 1, 4 * 3, 4, &amp;grid2[0][0][0]);</w:t>
      </w:r>
    </w:p>
    <w:p w:rsidR="008D7F9B" w:rsidRDefault="008D7F9B" w:rsidP="008D7F9B">
      <w:pPr>
        <w:tabs>
          <w:tab w:val="left" w:pos="90"/>
        </w:tabs>
        <w:autoSpaceDE w:val="0"/>
        <w:ind w:left="180"/>
      </w:pPr>
      <w:r>
        <w:rPr>
          <w:color w:val="000000"/>
          <w:highlight w:val="white"/>
        </w:rPr>
        <w:tab/>
        <w:t>drawflag();</w:t>
      </w:r>
    </w:p>
    <w:p w:rsidR="008D7F9B" w:rsidRDefault="008D7F9B" w:rsidP="008D7F9B">
      <w:pPr>
        <w:tabs>
          <w:tab w:val="left" w:pos="90"/>
        </w:tabs>
        <w:autoSpaceDE w:val="0"/>
        <w:ind w:left="180"/>
        <w:rPr>
          <w:color w:val="000000"/>
          <w:highlight w:val="white"/>
        </w:rPr>
      </w:pPr>
    </w:p>
    <w:p w:rsidR="008D7F9B" w:rsidRDefault="008D7F9B" w:rsidP="008D7F9B">
      <w:pPr>
        <w:tabs>
          <w:tab w:val="left" w:pos="90"/>
        </w:tabs>
        <w:autoSpaceDE w:val="0"/>
        <w:ind w:left="180"/>
      </w:pPr>
      <w:r>
        <w:rPr>
          <w:color w:val="000000"/>
          <w:highlight w:val="white"/>
        </w:rPr>
        <w:tab/>
        <w:t>glColor3f(0, 1, 0);</w:t>
      </w:r>
    </w:p>
    <w:p w:rsidR="008D7F9B" w:rsidRDefault="008D7F9B" w:rsidP="008D7F9B">
      <w:pPr>
        <w:tabs>
          <w:tab w:val="left" w:pos="90"/>
        </w:tabs>
        <w:autoSpaceDE w:val="0"/>
        <w:ind w:left="180"/>
      </w:pPr>
      <w:r>
        <w:rPr>
          <w:color w:val="000000"/>
          <w:highlight w:val="white"/>
        </w:rPr>
        <w:tab/>
        <w:t>glMap2f(GL_MAP2_VERTEX_3, 0, 1, 3, 4, 0, 1, 4 * 3, 4, &amp;grid3[0][0][0]);</w:t>
      </w:r>
    </w:p>
    <w:p w:rsidR="008D7F9B" w:rsidRDefault="008D7F9B" w:rsidP="008D7F9B">
      <w:pPr>
        <w:tabs>
          <w:tab w:val="left" w:pos="90"/>
        </w:tabs>
        <w:autoSpaceDE w:val="0"/>
        <w:ind w:left="180"/>
      </w:pPr>
      <w:r>
        <w:rPr>
          <w:color w:val="000000"/>
          <w:highlight w:val="white"/>
        </w:rPr>
        <w:tab/>
        <w:t>drawflag();</w:t>
      </w:r>
    </w:p>
    <w:p w:rsidR="008D7F9B" w:rsidRDefault="008D7F9B" w:rsidP="008D7F9B">
      <w:pPr>
        <w:tabs>
          <w:tab w:val="left" w:pos="90"/>
        </w:tabs>
        <w:autoSpaceDE w:val="0"/>
        <w:ind w:left="180"/>
      </w:pPr>
      <w:r>
        <w:rPr>
          <w:color w:val="000000"/>
          <w:highlight w:val="white"/>
        </w:rPr>
        <w:tab/>
      </w:r>
    </w:p>
    <w:p w:rsidR="008D7F9B" w:rsidRDefault="008D7F9B" w:rsidP="008D7F9B">
      <w:pPr>
        <w:tabs>
          <w:tab w:val="left" w:pos="90"/>
        </w:tabs>
        <w:autoSpaceDE w:val="0"/>
        <w:ind w:left="180"/>
      </w:pPr>
      <w:r>
        <w:rPr>
          <w:color w:val="000000"/>
          <w:highlight w:val="white"/>
        </w:rPr>
        <w:tab/>
        <w:t>glColor3f(0, 0, 1);</w:t>
      </w:r>
    </w:p>
    <w:p w:rsidR="008D7F9B" w:rsidRDefault="008D7F9B" w:rsidP="008D7F9B">
      <w:pPr>
        <w:tabs>
          <w:tab w:val="left" w:pos="90"/>
        </w:tabs>
        <w:autoSpaceDE w:val="0"/>
        <w:ind w:left="180"/>
      </w:pPr>
      <w:r>
        <w:rPr>
          <w:color w:val="000000"/>
          <w:highlight w:val="white"/>
        </w:rPr>
        <w:tab/>
        <w:t>glPushMatrix();</w:t>
      </w:r>
    </w:p>
    <w:p w:rsidR="008D7F9B" w:rsidRDefault="008D7F9B" w:rsidP="008D7F9B">
      <w:pPr>
        <w:tabs>
          <w:tab w:val="left" w:pos="90"/>
        </w:tabs>
        <w:autoSpaceDE w:val="0"/>
        <w:ind w:left="180"/>
      </w:pPr>
      <w:r>
        <w:rPr>
          <w:color w:val="000000"/>
          <w:highlight w:val="white"/>
        </w:rPr>
        <w:tab/>
        <w:t>glTranslatef(-130,186,0);</w:t>
      </w:r>
    </w:p>
    <w:p w:rsidR="008D7F9B" w:rsidRDefault="008D7F9B" w:rsidP="008D7F9B">
      <w:pPr>
        <w:tabs>
          <w:tab w:val="left" w:pos="90"/>
        </w:tabs>
        <w:autoSpaceDE w:val="0"/>
        <w:ind w:left="180"/>
      </w:pPr>
      <w:r>
        <w:rPr>
          <w:color w:val="000000"/>
          <w:highlight w:val="white"/>
        </w:rPr>
        <w:tab/>
        <w:t>glutWireSphere(35,24,2);</w:t>
      </w:r>
    </w:p>
    <w:p w:rsidR="008D7F9B" w:rsidRDefault="008D7F9B" w:rsidP="008D7F9B">
      <w:pPr>
        <w:tabs>
          <w:tab w:val="left" w:pos="90"/>
        </w:tabs>
        <w:autoSpaceDE w:val="0"/>
        <w:ind w:left="180"/>
      </w:pPr>
      <w:r>
        <w:rPr>
          <w:color w:val="000000"/>
          <w:highlight w:val="white"/>
        </w:rPr>
        <w:tab/>
        <w:t>glPopMatrix();</w:t>
      </w:r>
    </w:p>
    <w:p w:rsidR="008D7F9B" w:rsidRDefault="008D7F9B" w:rsidP="008D7F9B">
      <w:pPr>
        <w:tabs>
          <w:tab w:val="left" w:pos="90"/>
        </w:tabs>
        <w:autoSpaceDE w:val="0"/>
        <w:ind w:left="180"/>
        <w:rPr>
          <w:color w:val="000000"/>
          <w:highlight w:val="white"/>
        </w:rPr>
      </w:pPr>
    </w:p>
    <w:p w:rsidR="008D7F9B" w:rsidRDefault="008D7F9B" w:rsidP="008D7F9B">
      <w:pPr>
        <w:tabs>
          <w:tab w:val="left" w:pos="90"/>
        </w:tabs>
        <w:autoSpaceDE w:val="0"/>
        <w:ind w:left="180"/>
      </w:pPr>
      <w:r>
        <w:rPr>
          <w:color w:val="000000"/>
          <w:highlight w:val="white"/>
        </w:rPr>
        <w:tab/>
        <w:t>glFlush();</w:t>
      </w:r>
    </w:p>
    <w:p w:rsidR="008D7F9B" w:rsidRDefault="008D7F9B" w:rsidP="008D7F9B">
      <w:pPr>
        <w:tabs>
          <w:tab w:val="left" w:pos="90"/>
        </w:tabs>
        <w:autoSpaceDE w:val="0"/>
        <w:ind w:left="180"/>
        <w:rPr>
          <w:color w:val="000000"/>
          <w:highlight w:val="white"/>
        </w:rPr>
      </w:pPr>
    </w:p>
    <w:p w:rsidR="008D7F9B" w:rsidRDefault="008D7F9B" w:rsidP="008D7F9B">
      <w:pPr>
        <w:tabs>
          <w:tab w:val="left" w:pos="90"/>
        </w:tabs>
        <w:autoSpaceDE w:val="0"/>
        <w:ind w:left="180"/>
      </w:pPr>
      <w:r>
        <w:rPr>
          <w:color w:val="000000"/>
          <w:highlight w:val="white"/>
        </w:rPr>
        <w:t>}</w:t>
      </w:r>
    </w:p>
    <w:p w:rsidR="008D7F9B" w:rsidRDefault="008D7F9B" w:rsidP="008D7F9B">
      <w:pPr>
        <w:tabs>
          <w:tab w:val="left" w:pos="90"/>
        </w:tabs>
        <w:autoSpaceDE w:val="0"/>
        <w:spacing w:line="340" w:lineRule="exact"/>
        <w:ind w:left="180"/>
        <w:jc w:val="both"/>
        <w:rPr>
          <w:color w:val="000000"/>
          <w:highlight w:val="white"/>
        </w:rPr>
      </w:pPr>
    </w:p>
    <w:p w:rsidR="008D7F9B" w:rsidRDefault="008D7F9B" w:rsidP="008D7F9B">
      <w:pPr>
        <w:tabs>
          <w:tab w:val="left" w:pos="90"/>
        </w:tabs>
        <w:autoSpaceDE w:val="0"/>
        <w:ind w:left="180"/>
      </w:pPr>
      <w:r>
        <w:rPr>
          <w:color w:val="000000"/>
          <w:highlight w:val="white"/>
        </w:rPr>
        <w:t>void main(int argc,char**argv)</w:t>
      </w:r>
    </w:p>
    <w:p w:rsidR="008D7F9B" w:rsidRDefault="008D7F9B" w:rsidP="008D7F9B">
      <w:pPr>
        <w:tabs>
          <w:tab w:val="left" w:pos="90"/>
        </w:tabs>
        <w:autoSpaceDE w:val="0"/>
        <w:ind w:left="180"/>
      </w:pPr>
      <w:r>
        <w:rPr>
          <w:color w:val="000000"/>
          <w:highlight w:val="white"/>
        </w:rPr>
        <w:t>{</w:t>
      </w:r>
    </w:p>
    <w:p w:rsidR="008D7F9B" w:rsidRDefault="008D7F9B" w:rsidP="008D7F9B">
      <w:pPr>
        <w:tabs>
          <w:tab w:val="left" w:pos="90"/>
        </w:tabs>
        <w:autoSpaceDE w:val="0"/>
        <w:ind w:left="180"/>
      </w:pPr>
      <w:r>
        <w:rPr>
          <w:color w:val="000000"/>
          <w:highlight w:val="white"/>
        </w:rPr>
        <w:tab/>
        <w:t>glutInit(&amp;argc,argv);</w:t>
      </w:r>
    </w:p>
    <w:p w:rsidR="008D7F9B" w:rsidRDefault="008D7F9B" w:rsidP="008D7F9B">
      <w:pPr>
        <w:tabs>
          <w:tab w:val="left" w:pos="90"/>
        </w:tabs>
        <w:autoSpaceDE w:val="0"/>
        <w:ind w:left="180"/>
      </w:pPr>
      <w:r>
        <w:rPr>
          <w:color w:val="000000"/>
          <w:highlight w:val="white"/>
        </w:rPr>
        <w:tab/>
        <w:t>glutInitDisplayMode(GLUT_DEPTH);</w:t>
      </w:r>
    </w:p>
    <w:p w:rsidR="008D7F9B" w:rsidRDefault="008D7F9B" w:rsidP="008D7F9B">
      <w:pPr>
        <w:tabs>
          <w:tab w:val="left" w:pos="90"/>
        </w:tabs>
        <w:autoSpaceDE w:val="0"/>
        <w:ind w:left="180"/>
      </w:pPr>
      <w:r>
        <w:rPr>
          <w:color w:val="000000"/>
          <w:highlight w:val="white"/>
        </w:rPr>
        <w:tab/>
        <w:t>glutCreateWindow("Animated Flag");</w:t>
      </w:r>
    </w:p>
    <w:p w:rsidR="008D7F9B" w:rsidRDefault="008D7F9B" w:rsidP="008D7F9B">
      <w:pPr>
        <w:tabs>
          <w:tab w:val="left" w:pos="90"/>
        </w:tabs>
        <w:autoSpaceDE w:val="0"/>
        <w:ind w:left="180"/>
      </w:pPr>
      <w:r>
        <w:rPr>
          <w:color w:val="000000"/>
          <w:highlight w:val="white"/>
        </w:rPr>
        <w:tab/>
        <w:t>init();</w:t>
      </w:r>
    </w:p>
    <w:p w:rsidR="008D7F9B" w:rsidRDefault="008D7F9B" w:rsidP="008D7F9B">
      <w:pPr>
        <w:tabs>
          <w:tab w:val="left" w:pos="90"/>
        </w:tabs>
        <w:autoSpaceDE w:val="0"/>
        <w:ind w:left="180"/>
      </w:pPr>
      <w:r>
        <w:rPr>
          <w:color w:val="000000"/>
          <w:highlight w:val="white"/>
        </w:rPr>
        <w:tab/>
        <w:t>glEnable(GL_DEPTH_TEST);</w:t>
      </w:r>
    </w:p>
    <w:p w:rsidR="008D7F9B" w:rsidRDefault="008D7F9B" w:rsidP="008D7F9B">
      <w:pPr>
        <w:tabs>
          <w:tab w:val="left" w:pos="90"/>
        </w:tabs>
        <w:autoSpaceDE w:val="0"/>
        <w:ind w:left="180"/>
      </w:pPr>
      <w:r>
        <w:rPr>
          <w:color w:val="000000"/>
          <w:highlight w:val="white"/>
        </w:rPr>
        <w:tab/>
        <w:t>glutDisplayFunc(display);</w:t>
      </w:r>
    </w:p>
    <w:p w:rsidR="008D7F9B" w:rsidRDefault="008D7F9B" w:rsidP="008D7F9B">
      <w:pPr>
        <w:tabs>
          <w:tab w:val="left" w:pos="90"/>
        </w:tabs>
        <w:autoSpaceDE w:val="0"/>
        <w:ind w:left="180"/>
      </w:pPr>
      <w:r>
        <w:rPr>
          <w:color w:val="000000"/>
          <w:highlight w:val="white"/>
        </w:rPr>
        <w:tab/>
        <w:t>glutCreateMenu(menu);</w:t>
      </w:r>
    </w:p>
    <w:p w:rsidR="008D7F9B" w:rsidRDefault="008D7F9B" w:rsidP="008D7F9B">
      <w:pPr>
        <w:tabs>
          <w:tab w:val="left" w:pos="90"/>
        </w:tabs>
        <w:autoSpaceDE w:val="0"/>
        <w:ind w:left="180"/>
      </w:pPr>
      <w:r>
        <w:rPr>
          <w:color w:val="000000"/>
          <w:highlight w:val="white"/>
        </w:rPr>
        <w:tab/>
        <w:t>glutAddMenuEntry("Red Background", 1);</w:t>
      </w:r>
    </w:p>
    <w:p w:rsidR="008D7F9B" w:rsidRDefault="008D7F9B" w:rsidP="008D7F9B">
      <w:pPr>
        <w:tabs>
          <w:tab w:val="left" w:pos="90"/>
        </w:tabs>
        <w:autoSpaceDE w:val="0"/>
        <w:ind w:left="180"/>
      </w:pPr>
      <w:r>
        <w:rPr>
          <w:color w:val="000000"/>
          <w:highlight w:val="white"/>
        </w:rPr>
        <w:tab/>
        <w:t>glutAddMenuEntry("Yellow Background", 2);</w:t>
      </w:r>
    </w:p>
    <w:p w:rsidR="008D7F9B" w:rsidRDefault="008D7F9B" w:rsidP="008D7F9B">
      <w:pPr>
        <w:tabs>
          <w:tab w:val="left" w:pos="90"/>
        </w:tabs>
        <w:autoSpaceDE w:val="0"/>
        <w:ind w:left="180"/>
      </w:pPr>
      <w:r>
        <w:rPr>
          <w:color w:val="000000"/>
          <w:highlight w:val="white"/>
        </w:rPr>
        <w:tab/>
        <w:t>glutAddMenuEntry("Cyan Background", 3);</w:t>
      </w:r>
    </w:p>
    <w:p w:rsidR="008D7F9B" w:rsidRDefault="008D7F9B" w:rsidP="008D7F9B">
      <w:pPr>
        <w:tabs>
          <w:tab w:val="left" w:pos="90"/>
        </w:tabs>
        <w:autoSpaceDE w:val="0"/>
        <w:ind w:left="180"/>
      </w:pPr>
      <w:r>
        <w:rPr>
          <w:color w:val="000000"/>
          <w:highlight w:val="white"/>
        </w:rPr>
        <w:tab/>
        <w:t>glutAttachMenu(GLUT_RIGHT_BUTTON);</w:t>
      </w:r>
    </w:p>
    <w:p w:rsidR="008D7F9B" w:rsidRDefault="008D7F9B" w:rsidP="008D7F9B">
      <w:pPr>
        <w:tabs>
          <w:tab w:val="left" w:pos="90"/>
        </w:tabs>
        <w:autoSpaceDE w:val="0"/>
        <w:ind w:left="180"/>
      </w:pPr>
      <w:r>
        <w:rPr>
          <w:color w:val="000000"/>
          <w:highlight w:val="white"/>
        </w:rPr>
        <w:tab/>
        <w:t>glutTimerFunc(10,timer,20);</w:t>
      </w:r>
    </w:p>
    <w:p w:rsidR="008D7F9B" w:rsidRDefault="008D7F9B" w:rsidP="008D7F9B">
      <w:pPr>
        <w:tabs>
          <w:tab w:val="left" w:pos="90"/>
        </w:tabs>
        <w:autoSpaceDE w:val="0"/>
        <w:ind w:left="180"/>
      </w:pPr>
      <w:r>
        <w:rPr>
          <w:color w:val="000000"/>
          <w:highlight w:val="white"/>
        </w:rPr>
        <w:tab/>
        <w:t>glutMainLoop();</w:t>
      </w:r>
    </w:p>
    <w:p w:rsidR="008D7F9B" w:rsidRDefault="008D7F9B" w:rsidP="008D7F9B">
      <w:pPr>
        <w:tabs>
          <w:tab w:val="left" w:pos="90"/>
        </w:tabs>
        <w:autoSpaceDE w:val="0"/>
        <w:ind w:left="180"/>
        <w:jc w:val="both"/>
      </w:pPr>
      <w:r>
        <w:rPr>
          <w:color w:val="000000"/>
          <w:highlight w:val="white"/>
        </w:rPr>
        <w:t>}</w:t>
      </w:r>
    </w:p>
    <w:p w:rsidR="008D7F9B" w:rsidRDefault="008D7F9B" w:rsidP="008D7F9B">
      <w:pPr>
        <w:tabs>
          <w:tab w:val="left" w:pos="90"/>
        </w:tabs>
        <w:autoSpaceDE w:val="0"/>
        <w:spacing w:line="340" w:lineRule="exact"/>
        <w:ind w:left="180"/>
        <w:jc w:val="both"/>
      </w:pPr>
      <w:r>
        <w:rPr>
          <w:b/>
          <w:bCs/>
          <w:color w:val="000000"/>
        </w:rPr>
        <w:t>Output :</w:t>
      </w:r>
    </w:p>
    <w:p w:rsidR="008D7F9B" w:rsidRDefault="008D7F9B" w:rsidP="008D7F9B">
      <w:pPr>
        <w:tabs>
          <w:tab w:val="left" w:pos="90"/>
        </w:tabs>
        <w:autoSpaceDE w:val="0"/>
        <w:spacing w:line="340" w:lineRule="exact"/>
        <w:ind w:left="180"/>
        <w:jc w:val="both"/>
        <w:rPr>
          <w:color w:val="000000"/>
        </w:rPr>
      </w:pPr>
      <w:r>
        <w:rPr>
          <w:lang w:val="en-US"/>
        </w:rPr>
        <w:drawing>
          <wp:anchor distT="0" distB="0" distL="0" distR="0" simplePos="0" relativeHeight="251667456" behindDoc="0" locked="0" layoutInCell="1" allowOverlap="1" wp14:anchorId="3D9F5C5C" wp14:editId="25A70B24">
            <wp:simplePos x="0" y="0"/>
            <wp:positionH relativeFrom="column">
              <wp:posOffset>174625</wp:posOffset>
            </wp:positionH>
            <wp:positionV relativeFrom="paragraph">
              <wp:posOffset>171450</wp:posOffset>
            </wp:positionV>
            <wp:extent cx="2837815" cy="3085465"/>
            <wp:effectExtent l="0" t="0" r="635" b="635"/>
            <wp:wrapSquare wrapText="larges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37815" cy="308546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rsidR="008D7F9B" w:rsidRDefault="008D7F9B" w:rsidP="008D7F9B">
      <w:pPr>
        <w:tabs>
          <w:tab w:val="left" w:pos="90"/>
        </w:tabs>
        <w:autoSpaceDE w:val="0"/>
        <w:spacing w:line="340" w:lineRule="exact"/>
        <w:ind w:left="180"/>
        <w:jc w:val="both"/>
        <w:rPr>
          <w:color w:val="000000"/>
        </w:rPr>
      </w:pPr>
    </w:p>
    <w:p w:rsidR="008D7F9B" w:rsidRDefault="008D7F9B" w:rsidP="008D7F9B">
      <w:pPr>
        <w:tabs>
          <w:tab w:val="left" w:pos="90"/>
        </w:tabs>
        <w:autoSpaceDE w:val="0"/>
        <w:spacing w:line="340" w:lineRule="exact"/>
        <w:ind w:left="180"/>
        <w:jc w:val="both"/>
        <w:rPr>
          <w:color w:val="000000"/>
        </w:rPr>
      </w:pPr>
    </w:p>
    <w:p w:rsidR="008D7F9B" w:rsidRDefault="008D7F9B" w:rsidP="008D7F9B">
      <w:pPr>
        <w:tabs>
          <w:tab w:val="left" w:pos="90"/>
        </w:tabs>
        <w:autoSpaceDE w:val="0"/>
        <w:spacing w:line="340" w:lineRule="exact"/>
        <w:ind w:left="180"/>
        <w:jc w:val="both"/>
        <w:rPr>
          <w:color w:val="000000"/>
        </w:rPr>
      </w:pPr>
    </w:p>
    <w:p w:rsidR="008D7F9B" w:rsidRDefault="008D7F9B" w:rsidP="008D7F9B">
      <w:pPr>
        <w:tabs>
          <w:tab w:val="left" w:pos="90"/>
        </w:tabs>
        <w:autoSpaceDE w:val="0"/>
        <w:spacing w:line="340" w:lineRule="exact"/>
        <w:ind w:left="180"/>
        <w:jc w:val="both"/>
        <w:rPr>
          <w:color w:val="000000"/>
        </w:rPr>
      </w:pPr>
    </w:p>
    <w:p w:rsidR="008D7F9B" w:rsidRDefault="008D7F9B" w:rsidP="008D7F9B">
      <w:pPr>
        <w:tabs>
          <w:tab w:val="left" w:pos="90"/>
        </w:tabs>
        <w:autoSpaceDE w:val="0"/>
        <w:spacing w:line="340" w:lineRule="exact"/>
        <w:ind w:left="180"/>
        <w:jc w:val="both"/>
        <w:rPr>
          <w:color w:val="000000"/>
        </w:rPr>
      </w:pPr>
    </w:p>
    <w:p w:rsidR="008D7F9B" w:rsidRDefault="008D7F9B" w:rsidP="008D7F9B">
      <w:pPr>
        <w:tabs>
          <w:tab w:val="left" w:pos="90"/>
        </w:tabs>
        <w:autoSpaceDE w:val="0"/>
        <w:spacing w:line="340" w:lineRule="exact"/>
        <w:ind w:left="180"/>
        <w:jc w:val="both"/>
        <w:rPr>
          <w:color w:val="000000"/>
        </w:rPr>
      </w:pPr>
    </w:p>
    <w:p w:rsidR="008D7F9B" w:rsidRDefault="008D7F9B" w:rsidP="008D7F9B">
      <w:pPr>
        <w:tabs>
          <w:tab w:val="left" w:pos="90"/>
        </w:tabs>
        <w:autoSpaceDE w:val="0"/>
        <w:spacing w:line="340" w:lineRule="exact"/>
        <w:ind w:left="180"/>
        <w:jc w:val="both"/>
        <w:rPr>
          <w:color w:val="000000"/>
        </w:rPr>
      </w:pPr>
    </w:p>
    <w:p w:rsidR="008D7F9B" w:rsidRDefault="008D7F9B" w:rsidP="008D7F9B">
      <w:pPr>
        <w:tabs>
          <w:tab w:val="left" w:pos="90"/>
        </w:tabs>
        <w:autoSpaceDE w:val="0"/>
        <w:spacing w:line="340" w:lineRule="exact"/>
        <w:ind w:left="180"/>
        <w:jc w:val="both"/>
        <w:rPr>
          <w:color w:val="000000"/>
        </w:rPr>
      </w:pPr>
    </w:p>
    <w:p w:rsidR="008D7F9B" w:rsidRDefault="008D7F9B" w:rsidP="008D7F9B">
      <w:pPr>
        <w:tabs>
          <w:tab w:val="left" w:pos="90"/>
        </w:tabs>
        <w:autoSpaceDE w:val="0"/>
        <w:spacing w:line="340" w:lineRule="exact"/>
        <w:ind w:left="180"/>
        <w:jc w:val="both"/>
        <w:rPr>
          <w:color w:val="000000"/>
        </w:rPr>
      </w:pPr>
    </w:p>
    <w:p w:rsidR="008D7F9B" w:rsidRDefault="008D7F9B" w:rsidP="008D7F9B">
      <w:pPr>
        <w:tabs>
          <w:tab w:val="left" w:pos="90"/>
        </w:tabs>
        <w:autoSpaceDE w:val="0"/>
        <w:spacing w:line="340" w:lineRule="exact"/>
        <w:ind w:left="180"/>
        <w:jc w:val="both"/>
        <w:rPr>
          <w:color w:val="000000"/>
        </w:rPr>
      </w:pPr>
    </w:p>
    <w:p w:rsidR="008D7F9B" w:rsidRDefault="008D7F9B" w:rsidP="008D7F9B">
      <w:pPr>
        <w:tabs>
          <w:tab w:val="left" w:pos="90"/>
        </w:tabs>
        <w:autoSpaceDE w:val="0"/>
        <w:spacing w:line="340" w:lineRule="exact"/>
        <w:ind w:left="180"/>
        <w:jc w:val="both"/>
        <w:rPr>
          <w:color w:val="000000"/>
        </w:rPr>
      </w:pPr>
    </w:p>
    <w:p w:rsidR="008D7F9B" w:rsidRDefault="008D7F9B" w:rsidP="008D7F9B">
      <w:pPr>
        <w:tabs>
          <w:tab w:val="left" w:pos="90"/>
        </w:tabs>
        <w:autoSpaceDE w:val="0"/>
        <w:spacing w:line="340" w:lineRule="exact"/>
        <w:ind w:left="180"/>
        <w:jc w:val="both"/>
        <w:rPr>
          <w:color w:val="000000"/>
        </w:rPr>
      </w:pPr>
    </w:p>
    <w:p w:rsidR="008D7F9B" w:rsidRDefault="008D7F9B" w:rsidP="008D7F9B">
      <w:pPr>
        <w:tabs>
          <w:tab w:val="left" w:pos="90"/>
        </w:tabs>
        <w:autoSpaceDE w:val="0"/>
        <w:spacing w:line="340" w:lineRule="exact"/>
        <w:ind w:left="180"/>
        <w:jc w:val="both"/>
        <w:rPr>
          <w:color w:val="000000"/>
        </w:rPr>
      </w:pPr>
    </w:p>
    <w:p w:rsidR="008D7F9B" w:rsidRDefault="008D7F9B" w:rsidP="008D7F9B">
      <w:pPr>
        <w:tabs>
          <w:tab w:val="left" w:pos="90"/>
        </w:tabs>
        <w:autoSpaceDE w:val="0"/>
        <w:spacing w:line="340" w:lineRule="exact"/>
        <w:ind w:left="180"/>
        <w:jc w:val="both"/>
        <w:rPr>
          <w:color w:val="000000"/>
        </w:rPr>
      </w:pPr>
    </w:p>
    <w:p w:rsidR="008D7F9B" w:rsidRDefault="008D7F9B" w:rsidP="008D7F9B">
      <w:pPr>
        <w:tabs>
          <w:tab w:val="left" w:pos="90"/>
        </w:tabs>
        <w:autoSpaceDE w:val="0"/>
        <w:spacing w:line="340" w:lineRule="exact"/>
        <w:ind w:left="180"/>
        <w:jc w:val="both"/>
        <w:rPr>
          <w:color w:val="000000"/>
        </w:rPr>
      </w:pPr>
    </w:p>
    <w:p w:rsidR="008D7F9B" w:rsidRDefault="008D7F9B" w:rsidP="008D7F9B">
      <w:pPr>
        <w:tabs>
          <w:tab w:val="left" w:pos="90"/>
        </w:tabs>
        <w:autoSpaceDE w:val="0"/>
        <w:spacing w:line="340" w:lineRule="exact"/>
        <w:ind w:left="180"/>
        <w:jc w:val="both"/>
        <w:rPr>
          <w:color w:val="000000"/>
        </w:rPr>
      </w:pPr>
      <w:r>
        <w:rPr>
          <w:lang w:val="en-US"/>
        </w:rPr>
        <w:drawing>
          <wp:anchor distT="0" distB="0" distL="0" distR="0" simplePos="0" relativeHeight="251668480" behindDoc="0" locked="0" layoutInCell="1" allowOverlap="1" wp14:anchorId="14633621" wp14:editId="3D203F7E">
            <wp:simplePos x="0" y="0"/>
            <wp:positionH relativeFrom="column">
              <wp:posOffset>177800</wp:posOffset>
            </wp:positionH>
            <wp:positionV relativeFrom="paragraph">
              <wp:posOffset>133350</wp:posOffset>
            </wp:positionV>
            <wp:extent cx="2809240" cy="3104515"/>
            <wp:effectExtent l="0" t="0" r="0" b="635"/>
            <wp:wrapSquare wrapText="larges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09240" cy="310451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rsidR="008D7F9B" w:rsidRDefault="008D7F9B" w:rsidP="008D7F9B">
      <w:pPr>
        <w:tabs>
          <w:tab w:val="left" w:pos="90"/>
        </w:tabs>
        <w:autoSpaceDE w:val="0"/>
        <w:spacing w:line="340" w:lineRule="exact"/>
        <w:ind w:left="180"/>
        <w:jc w:val="both"/>
        <w:rPr>
          <w:color w:val="000000"/>
        </w:rPr>
      </w:pPr>
    </w:p>
    <w:p w:rsidR="008D7F9B" w:rsidRDefault="008D7F9B" w:rsidP="008D7F9B">
      <w:pPr>
        <w:tabs>
          <w:tab w:val="left" w:pos="90"/>
        </w:tabs>
        <w:autoSpaceDE w:val="0"/>
        <w:spacing w:line="340" w:lineRule="exact"/>
        <w:ind w:left="180"/>
        <w:jc w:val="both"/>
        <w:rPr>
          <w:color w:val="000000"/>
        </w:rPr>
      </w:pPr>
    </w:p>
    <w:p w:rsidR="008D7F9B" w:rsidRDefault="008D7F9B" w:rsidP="008D7F9B">
      <w:pPr>
        <w:tabs>
          <w:tab w:val="left" w:pos="90"/>
        </w:tabs>
        <w:autoSpaceDE w:val="0"/>
        <w:spacing w:line="340" w:lineRule="exact"/>
        <w:ind w:left="180"/>
        <w:jc w:val="both"/>
        <w:rPr>
          <w:color w:val="000000"/>
        </w:rPr>
      </w:pPr>
    </w:p>
    <w:p w:rsidR="008D7F9B" w:rsidRDefault="008D7F9B" w:rsidP="008D7F9B">
      <w:pPr>
        <w:tabs>
          <w:tab w:val="left" w:pos="90"/>
        </w:tabs>
        <w:autoSpaceDE w:val="0"/>
        <w:spacing w:line="340" w:lineRule="exact"/>
        <w:ind w:left="180"/>
        <w:jc w:val="both"/>
        <w:rPr>
          <w:color w:val="000000"/>
        </w:rPr>
      </w:pPr>
    </w:p>
    <w:p w:rsidR="008D7F9B" w:rsidRDefault="008D7F9B" w:rsidP="008D7F9B">
      <w:pPr>
        <w:tabs>
          <w:tab w:val="left" w:pos="90"/>
        </w:tabs>
        <w:autoSpaceDE w:val="0"/>
        <w:spacing w:line="340" w:lineRule="exact"/>
        <w:ind w:left="180"/>
        <w:jc w:val="both"/>
        <w:rPr>
          <w:color w:val="000000"/>
        </w:rPr>
      </w:pPr>
    </w:p>
    <w:p w:rsidR="008D7F9B" w:rsidRDefault="008D7F9B" w:rsidP="008D7F9B">
      <w:pPr>
        <w:tabs>
          <w:tab w:val="left" w:pos="90"/>
        </w:tabs>
        <w:autoSpaceDE w:val="0"/>
        <w:spacing w:line="340" w:lineRule="exact"/>
        <w:ind w:left="180"/>
        <w:jc w:val="both"/>
        <w:rPr>
          <w:color w:val="000000"/>
        </w:rPr>
      </w:pPr>
    </w:p>
    <w:p w:rsidR="008D7F9B" w:rsidRDefault="008D7F9B" w:rsidP="008D7F9B">
      <w:pPr>
        <w:tabs>
          <w:tab w:val="left" w:pos="90"/>
        </w:tabs>
        <w:autoSpaceDE w:val="0"/>
        <w:spacing w:line="340" w:lineRule="exact"/>
        <w:ind w:left="180"/>
        <w:jc w:val="both"/>
        <w:rPr>
          <w:color w:val="000000"/>
        </w:rPr>
      </w:pPr>
    </w:p>
    <w:p w:rsidR="008D7F9B" w:rsidRDefault="008D7F9B" w:rsidP="008D7F9B">
      <w:pPr>
        <w:tabs>
          <w:tab w:val="left" w:pos="90"/>
        </w:tabs>
        <w:autoSpaceDE w:val="0"/>
        <w:spacing w:line="340" w:lineRule="exact"/>
        <w:ind w:left="180"/>
        <w:jc w:val="both"/>
        <w:rPr>
          <w:color w:val="000000"/>
        </w:rPr>
      </w:pPr>
    </w:p>
    <w:p w:rsidR="008D7F9B" w:rsidRDefault="008D7F9B" w:rsidP="008D7F9B">
      <w:pPr>
        <w:tabs>
          <w:tab w:val="left" w:pos="90"/>
        </w:tabs>
        <w:autoSpaceDE w:val="0"/>
        <w:spacing w:line="340" w:lineRule="exact"/>
        <w:ind w:left="180"/>
        <w:jc w:val="both"/>
        <w:rPr>
          <w:color w:val="000000"/>
        </w:rPr>
      </w:pPr>
    </w:p>
    <w:p w:rsidR="008D7F9B" w:rsidRDefault="008D7F9B" w:rsidP="008D7F9B">
      <w:pPr>
        <w:tabs>
          <w:tab w:val="left" w:pos="90"/>
        </w:tabs>
        <w:autoSpaceDE w:val="0"/>
        <w:spacing w:line="340" w:lineRule="exact"/>
        <w:ind w:left="180"/>
        <w:jc w:val="both"/>
        <w:rPr>
          <w:color w:val="000000"/>
        </w:rPr>
      </w:pPr>
    </w:p>
    <w:p w:rsidR="008D7F9B" w:rsidRDefault="008D7F9B" w:rsidP="008D7F9B">
      <w:pPr>
        <w:tabs>
          <w:tab w:val="left" w:pos="90"/>
        </w:tabs>
        <w:autoSpaceDE w:val="0"/>
        <w:spacing w:line="340" w:lineRule="exact"/>
        <w:ind w:left="180"/>
        <w:jc w:val="both"/>
        <w:rPr>
          <w:color w:val="000000"/>
        </w:rPr>
      </w:pPr>
    </w:p>
    <w:p w:rsidR="008D7F9B" w:rsidRDefault="008D7F9B" w:rsidP="008D7F9B">
      <w:pPr>
        <w:tabs>
          <w:tab w:val="left" w:pos="90"/>
        </w:tabs>
        <w:autoSpaceDE w:val="0"/>
        <w:spacing w:line="340" w:lineRule="exact"/>
        <w:ind w:left="180"/>
        <w:jc w:val="both"/>
        <w:rPr>
          <w:color w:val="000000"/>
        </w:rPr>
      </w:pPr>
    </w:p>
    <w:p w:rsidR="008D7F9B" w:rsidRDefault="008D7F9B" w:rsidP="008D7F9B">
      <w:pPr>
        <w:tabs>
          <w:tab w:val="left" w:pos="90"/>
        </w:tabs>
        <w:autoSpaceDE w:val="0"/>
        <w:spacing w:line="340" w:lineRule="exact"/>
        <w:ind w:left="180"/>
        <w:jc w:val="both"/>
        <w:rPr>
          <w:color w:val="000000"/>
        </w:rPr>
      </w:pPr>
    </w:p>
    <w:p w:rsidR="00DD6594" w:rsidRDefault="00DD6594" w:rsidP="008D7F9B">
      <w:pPr>
        <w:tabs>
          <w:tab w:val="left" w:pos="90"/>
        </w:tabs>
        <w:autoSpaceDE w:val="0"/>
        <w:spacing w:line="340" w:lineRule="exact"/>
        <w:ind w:left="180"/>
        <w:jc w:val="both"/>
        <w:rPr>
          <w:color w:val="000000"/>
        </w:rPr>
      </w:pPr>
    </w:p>
    <w:p w:rsidR="008D7F9B" w:rsidRPr="00BA68DF" w:rsidRDefault="008D7F9B" w:rsidP="008D7F9B">
      <w:pPr>
        <w:tabs>
          <w:tab w:val="left" w:pos="90"/>
        </w:tabs>
        <w:autoSpaceDE w:val="0"/>
        <w:spacing w:line="340" w:lineRule="exact"/>
        <w:ind w:left="180"/>
        <w:jc w:val="both"/>
        <w:rPr>
          <w:b/>
        </w:rPr>
      </w:pPr>
      <w:r w:rsidRPr="00BA68DF">
        <w:rPr>
          <w:b/>
          <w:color w:val="000000"/>
        </w:rPr>
        <w:t>9. Develop a menu driven program to fill the polygon using scan line algorithm.</w:t>
      </w:r>
    </w:p>
    <w:p w:rsidR="008D7F9B" w:rsidRDefault="008D7F9B" w:rsidP="008D7F9B">
      <w:pPr>
        <w:tabs>
          <w:tab w:val="left" w:pos="90"/>
        </w:tabs>
        <w:autoSpaceDE w:val="0"/>
        <w:ind w:left="180"/>
        <w:rPr>
          <w:color w:val="000000"/>
          <w:lang w:val="en-US"/>
        </w:rPr>
      </w:pPr>
    </w:p>
    <w:p w:rsidR="001E5616" w:rsidRDefault="001E5616" w:rsidP="008D7F9B">
      <w:pPr>
        <w:tabs>
          <w:tab w:val="left" w:pos="90"/>
        </w:tabs>
        <w:autoSpaceDE w:val="0"/>
        <w:ind w:left="180"/>
        <w:rPr>
          <w:color w:val="000000"/>
          <w:lang w:val="en-US"/>
        </w:rPr>
      </w:pPr>
      <w:r>
        <w:rPr>
          <w:b/>
          <w:color w:val="000000"/>
        </w:rPr>
        <w:t>Scan line algorithm:</w:t>
      </w:r>
    </w:p>
    <w:p w:rsidR="009B42D5" w:rsidRPr="009B42D5" w:rsidRDefault="009B42D5" w:rsidP="009B42D5">
      <w:pPr>
        <w:spacing w:line="340" w:lineRule="exact"/>
        <w:ind w:left="187"/>
        <w:jc w:val="both"/>
      </w:pPr>
      <w:r w:rsidRPr="009B42D5">
        <w:rPr>
          <w:b/>
        </w:rPr>
        <w:t>Step 1</w:t>
      </w:r>
      <w:r w:rsidRPr="009B42D5">
        <w:t xml:space="preserve"> − Find out the Ymin and Ymax from the given polygon. </w:t>
      </w:r>
    </w:p>
    <w:p w:rsidR="009B42D5" w:rsidRPr="009B42D5" w:rsidRDefault="009B42D5" w:rsidP="009B42D5">
      <w:pPr>
        <w:spacing w:line="340" w:lineRule="exact"/>
        <w:ind w:left="187"/>
        <w:jc w:val="both"/>
      </w:pPr>
      <w:r w:rsidRPr="009B42D5">
        <w:rPr>
          <w:b/>
        </w:rPr>
        <w:t>Step 2</w:t>
      </w:r>
      <w:r w:rsidRPr="009B42D5">
        <w:t xml:space="preserve"> − ScanLine intersects with each edge of the polygon from Ymin to Ymax. Name each intersection point of the polygon. As per the figure shown above, they are named as p0, p1, p2, p3. </w:t>
      </w:r>
    </w:p>
    <w:p w:rsidR="009B42D5" w:rsidRPr="009B42D5" w:rsidRDefault="009B42D5" w:rsidP="009B42D5">
      <w:pPr>
        <w:spacing w:line="340" w:lineRule="exact"/>
        <w:ind w:left="187"/>
        <w:jc w:val="both"/>
      </w:pPr>
      <w:r w:rsidRPr="009B42D5">
        <w:rPr>
          <w:b/>
        </w:rPr>
        <w:t>Step 3</w:t>
      </w:r>
      <w:r w:rsidRPr="009B42D5">
        <w:t xml:space="preserve"> − Sort the intersection point in the increasing order of X coordinate i.e. (p0, p1), (p1, p2), and (p2, p3). </w:t>
      </w:r>
    </w:p>
    <w:p w:rsidR="009B42D5" w:rsidRPr="009B42D5" w:rsidRDefault="009B42D5" w:rsidP="009B42D5">
      <w:pPr>
        <w:spacing w:line="340" w:lineRule="exact"/>
        <w:ind w:left="187"/>
        <w:jc w:val="both"/>
      </w:pPr>
      <w:r w:rsidRPr="009B42D5">
        <w:rPr>
          <w:b/>
        </w:rPr>
        <w:t>Step 4</w:t>
      </w:r>
      <w:r w:rsidRPr="009B42D5">
        <w:t xml:space="preserve"> − Fill all those pair of coordinates that are inside polygons and ignore the alternate pairs.</w:t>
      </w:r>
    </w:p>
    <w:p w:rsidR="009B42D5" w:rsidRPr="009B42D5" w:rsidRDefault="009B42D5" w:rsidP="008D7F9B">
      <w:pPr>
        <w:tabs>
          <w:tab w:val="left" w:pos="90"/>
        </w:tabs>
        <w:autoSpaceDE w:val="0"/>
        <w:ind w:left="180"/>
        <w:rPr>
          <w:color w:val="000000"/>
          <w:lang w:val="en-US"/>
        </w:rPr>
      </w:pPr>
    </w:p>
    <w:p w:rsidR="008D7F9B" w:rsidRDefault="00FF69C3" w:rsidP="008D7F9B">
      <w:pPr>
        <w:tabs>
          <w:tab w:val="left" w:pos="90"/>
        </w:tabs>
        <w:autoSpaceDE w:val="0"/>
        <w:ind w:left="180"/>
      </w:pPr>
      <w:r>
        <w:rPr>
          <w:b/>
          <w:color w:val="000000"/>
          <w:lang w:val="en-US"/>
        </w:rPr>
        <w:t>Program</w:t>
      </w:r>
      <w:r w:rsidR="008D7F9B">
        <w:rPr>
          <w:b/>
          <w:color w:val="000000"/>
          <w:lang w:val="en-US"/>
        </w:rPr>
        <w:t xml:space="preserve"> 1:</w:t>
      </w:r>
    </w:p>
    <w:p w:rsidR="008D7F9B" w:rsidRDefault="008D7F9B" w:rsidP="008D7F9B">
      <w:pPr>
        <w:tabs>
          <w:tab w:val="left" w:pos="90"/>
        </w:tabs>
        <w:autoSpaceDE w:val="0"/>
        <w:ind w:left="180"/>
      </w:pPr>
      <w:r>
        <w:rPr>
          <w:color w:val="000000"/>
          <w:lang w:val="en-US"/>
        </w:rPr>
        <w:t>#include&lt;stdio.h&gt;</w:t>
      </w:r>
    </w:p>
    <w:p w:rsidR="008D7F9B" w:rsidRDefault="008D7F9B" w:rsidP="008D7F9B">
      <w:pPr>
        <w:tabs>
          <w:tab w:val="left" w:pos="90"/>
        </w:tabs>
        <w:autoSpaceDE w:val="0"/>
        <w:ind w:left="180"/>
      </w:pPr>
      <w:r>
        <w:rPr>
          <w:color w:val="000000"/>
          <w:lang w:val="en-US"/>
        </w:rPr>
        <w:t>#include&lt;stdlib.h&gt;</w:t>
      </w:r>
    </w:p>
    <w:p w:rsidR="008D7F9B" w:rsidRDefault="008D7F9B" w:rsidP="008D7F9B">
      <w:pPr>
        <w:tabs>
          <w:tab w:val="left" w:pos="90"/>
        </w:tabs>
        <w:autoSpaceDE w:val="0"/>
        <w:ind w:left="180"/>
      </w:pPr>
      <w:r>
        <w:rPr>
          <w:color w:val="000000"/>
          <w:lang w:val="en-US"/>
        </w:rPr>
        <w:t>#include&lt;GL/glut.h&gt;</w:t>
      </w:r>
    </w:p>
    <w:p w:rsidR="008D7F9B" w:rsidRDefault="008D7F9B" w:rsidP="008D7F9B">
      <w:pPr>
        <w:tabs>
          <w:tab w:val="left" w:pos="90"/>
        </w:tabs>
        <w:autoSpaceDE w:val="0"/>
        <w:ind w:left="180"/>
        <w:rPr>
          <w:color w:val="000000"/>
          <w:lang w:val="en-US"/>
        </w:rPr>
      </w:pPr>
    </w:p>
    <w:p w:rsidR="008D7F9B" w:rsidRDefault="008D7F9B" w:rsidP="008D7F9B">
      <w:pPr>
        <w:tabs>
          <w:tab w:val="left" w:pos="90"/>
        </w:tabs>
        <w:autoSpaceDE w:val="0"/>
        <w:ind w:left="180"/>
      </w:pPr>
      <w:r>
        <w:rPr>
          <w:color w:val="000000"/>
          <w:lang w:val="en-US"/>
        </w:rPr>
        <w:t>float v[20][2];</w:t>
      </w:r>
    </w:p>
    <w:p w:rsidR="008D7F9B" w:rsidRDefault="008D7F9B" w:rsidP="008D7F9B">
      <w:pPr>
        <w:tabs>
          <w:tab w:val="left" w:pos="90"/>
        </w:tabs>
        <w:autoSpaceDE w:val="0"/>
        <w:ind w:left="180"/>
      </w:pPr>
      <w:r>
        <w:rPr>
          <w:color w:val="000000"/>
          <w:lang w:val="en-US"/>
        </w:rPr>
        <w:t>int n;</w:t>
      </w:r>
    </w:p>
    <w:p w:rsidR="008D7F9B" w:rsidRDefault="008D7F9B" w:rsidP="008D7F9B">
      <w:pPr>
        <w:tabs>
          <w:tab w:val="left" w:pos="90"/>
        </w:tabs>
        <w:autoSpaceDE w:val="0"/>
        <w:ind w:left="180"/>
        <w:rPr>
          <w:color w:val="000000"/>
          <w:lang w:val="en-US"/>
        </w:rPr>
      </w:pPr>
    </w:p>
    <w:p w:rsidR="008D7F9B" w:rsidRDefault="008D7F9B" w:rsidP="008D7F9B">
      <w:pPr>
        <w:tabs>
          <w:tab w:val="left" w:pos="90"/>
        </w:tabs>
        <w:autoSpaceDE w:val="0"/>
        <w:ind w:left="180"/>
      </w:pPr>
      <w:r>
        <w:rPr>
          <w:color w:val="000000"/>
          <w:lang w:val="en-US"/>
        </w:rPr>
        <w:t>void edgedetect(float x1, float y1, float x2, float y2, int *le, int *re)</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pPr>
      <w:r>
        <w:rPr>
          <w:color w:val="000000"/>
          <w:lang w:val="en-US"/>
        </w:rPr>
        <w:tab/>
        <w:t>float mx,x,temp;</w:t>
      </w:r>
    </w:p>
    <w:p w:rsidR="008D7F9B" w:rsidRDefault="008D7F9B" w:rsidP="008D7F9B">
      <w:pPr>
        <w:tabs>
          <w:tab w:val="left" w:pos="90"/>
        </w:tabs>
        <w:autoSpaceDE w:val="0"/>
        <w:ind w:left="180"/>
      </w:pPr>
      <w:r>
        <w:rPr>
          <w:color w:val="000000"/>
          <w:lang w:val="en-US"/>
        </w:rPr>
        <w:tab/>
        <w:t>int i;</w:t>
      </w:r>
    </w:p>
    <w:p w:rsidR="008D7F9B" w:rsidRDefault="008D7F9B" w:rsidP="008D7F9B">
      <w:pPr>
        <w:tabs>
          <w:tab w:val="left" w:pos="90"/>
        </w:tabs>
        <w:autoSpaceDE w:val="0"/>
        <w:ind w:left="180"/>
      </w:pPr>
      <w:r>
        <w:rPr>
          <w:color w:val="000000"/>
          <w:lang w:val="en-US"/>
        </w:rPr>
        <w:tab/>
        <w:t>if((y2-y1)&lt;0)</w:t>
      </w:r>
    </w:p>
    <w:p w:rsidR="008D7F9B" w:rsidRDefault="008D7F9B" w:rsidP="008D7F9B">
      <w:pPr>
        <w:tabs>
          <w:tab w:val="left" w:pos="90"/>
        </w:tabs>
        <w:autoSpaceDE w:val="0"/>
        <w:ind w:left="180"/>
      </w:pPr>
      <w:r>
        <w:rPr>
          <w:color w:val="000000"/>
          <w:lang w:val="en-US"/>
        </w:rPr>
        <w:lastRenderedPageBreak/>
        <w:tab/>
        <w:t>{</w:t>
      </w:r>
    </w:p>
    <w:p w:rsidR="008D7F9B" w:rsidRDefault="008D7F9B" w:rsidP="008D7F9B">
      <w:pPr>
        <w:tabs>
          <w:tab w:val="left" w:pos="90"/>
        </w:tabs>
        <w:autoSpaceDE w:val="0"/>
        <w:ind w:left="180"/>
      </w:pPr>
      <w:r>
        <w:rPr>
          <w:color w:val="000000"/>
          <w:lang w:val="en-US"/>
        </w:rPr>
        <w:tab/>
      </w:r>
      <w:r>
        <w:rPr>
          <w:color w:val="000000"/>
          <w:lang w:val="en-US"/>
        </w:rPr>
        <w:tab/>
        <w:t>temp=y1;</w:t>
      </w:r>
    </w:p>
    <w:p w:rsidR="008D7F9B" w:rsidRDefault="008D7F9B" w:rsidP="008D7F9B">
      <w:pPr>
        <w:tabs>
          <w:tab w:val="left" w:pos="90"/>
        </w:tabs>
        <w:autoSpaceDE w:val="0"/>
        <w:ind w:left="180"/>
      </w:pPr>
      <w:r>
        <w:rPr>
          <w:color w:val="000000"/>
          <w:lang w:val="en-US"/>
        </w:rPr>
        <w:tab/>
      </w:r>
      <w:r>
        <w:rPr>
          <w:color w:val="000000"/>
          <w:lang w:val="en-US"/>
        </w:rPr>
        <w:tab/>
        <w:t>y1=y2;</w:t>
      </w:r>
    </w:p>
    <w:p w:rsidR="008D7F9B" w:rsidRDefault="008D7F9B" w:rsidP="008D7F9B">
      <w:pPr>
        <w:tabs>
          <w:tab w:val="left" w:pos="90"/>
        </w:tabs>
        <w:autoSpaceDE w:val="0"/>
        <w:ind w:left="180"/>
      </w:pPr>
      <w:r>
        <w:rPr>
          <w:color w:val="000000"/>
          <w:lang w:val="en-US"/>
        </w:rPr>
        <w:tab/>
      </w:r>
      <w:r>
        <w:rPr>
          <w:color w:val="000000"/>
          <w:lang w:val="en-US"/>
        </w:rPr>
        <w:tab/>
        <w:t>y2=temp;</w:t>
      </w:r>
    </w:p>
    <w:p w:rsidR="008D7F9B" w:rsidRDefault="008D7F9B" w:rsidP="008D7F9B">
      <w:pPr>
        <w:tabs>
          <w:tab w:val="left" w:pos="90"/>
        </w:tabs>
        <w:autoSpaceDE w:val="0"/>
        <w:ind w:left="180"/>
      </w:pPr>
      <w:r>
        <w:rPr>
          <w:color w:val="000000"/>
          <w:lang w:val="en-US"/>
        </w:rPr>
        <w:tab/>
      </w:r>
      <w:r>
        <w:rPr>
          <w:color w:val="000000"/>
          <w:lang w:val="en-US"/>
        </w:rPr>
        <w:tab/>
        <w:t>temp=x1;</w:t>
      </w:r>
    </w:p>
    <w:p w:rsidR="008D7F9B" w:rsidRDefault="008D7F9B" w:rsidP="008D7F9B">
      <w:pPr>
        <w:tabs>
          <w:tab w:val="left" w:pos="90"/>
        </w:tabs>
        <w:autoSpaceDE w:val="0"/>
        <w:ind w:left="180"/>
      </w:pPr>
      <w:r>
        <w:rPr>
          <w:color w:val="000000"/>
          <w:lang w:val="en-US"/>
        </w:rPr>
        <w:tab/>
      </w:r>
      <w:r>
        <w:rPr>
          <w:color w:val="000000"/>
          <w:lang w:val="en-US"/>
        </w:rPr>
        <w:tab/>
        <w:t>x1=x2;</w:t>
      </w:r>
    </w:p>
    <w:p w:rsidR="008D7F9B" w:rsidRDefault="008D7F9B" w:rsidP="008D7F9B">
      <w:pPr>
        <w:tabs>
          <w:tab w:val="left" w:pos="90"/>
        </w:tabs>
        <w:autoSpaceDE w:val="0"/>
        <w:ind w:left="180"/>
      </w:pPr>
      <w:r>
        <w:rPr>
          <w:color w:val="000000"/>
          <w:lang w:val="en-US"/>
        </w:rPr>
        <w:tab/>
      </w:r>
      <w:r>
        <w:rPr>
          <w:color w:val="000000"/>
          <w:lang w:val="en-US"/>
        </w:rPr>
        <w:tab/>
        <w:t>x2=temp;</w:t>
      </w:r>
    </w:p>
    <w:p w:rsidR="008D7F9B" w:rsidRDefault="008D7F9B" w:rsidP="008D7F9B">
      <w:pPr>
        <w:tabs>
          <w:tab w:val="left" w:pos="90"/>
        </w:tabs>
        <w:autoSpaceDE w:val="0"/>
        <w:ind w:left="180"/>
      </w:pPr>
      <w:r>
        <w:rPr>
          <w:color w:val="000000"/>
          <w:lang w:val="en-US"/>
        </w:rPr>
        <w:tab/>
        <w:t>}</w:t>
      </w:r>
    </w:p>
    <w:p w:rsidR="008D7F9B" w:rsidRDefault="008D7F9B" w:rsidP="008D7F9B">
      <w:pPr>
        <w:tabs>
          <w:tab w:val="left" w:pos="90"/>
        </w:tabs>
        <w:autoSpaceDE w:val="0"/>
        <w:ind w:left="180"/>
      </w:pPr>
      <w:r>
        <w:rPr>
          <w:color w:val="000000"/>
          <w:lang w:val="en-US"/>
        </w:rPr>
        <w:tab/>
        <w:t>if((y2-y1)!=0)</w:t>
      </w:r>
    </w:p>
    <w:p w:rsidR="008D7F9B" w:rsidRDefault="008D7F9B" w:rsidP="008D7F9B">
      <w:pPr>
        <w:tabs>
          <w:tab w:val="left" w:pos="90"/>
        </w:tabs>
        <w:autoSpaceDE w:val="0"/>
        <w:ind w:left="180"/>
      </w:pPr>
      <w:r>
        <w:rPr>
          <w:color w:val="000000"/>
          <w:lang w:val="en-US"/>
        </w:rPr>
        <w:tab/>
      </w:r>
      <w:r>
        <w:rPr>
          <w:color w:val="000000"/>
          <w:lang w:val="en-US"/>
        </w:rPr>
        <w:tab/>
        <w:t>mx=(x2-x1)/(y2-y1);</w:t>
      </w:r>
    </w:p>
    <w:p w:rsidR="008D7F9B" w:rsidRDefault="008D7F9B" w:rsidP="008D7F9B">
      <w:pPr>
        <w:tabs>
          <w:tab w:val="left" w:pos="90"/>
        </w:tabs>
        <w:autoSpaceDE w:val="0"/>
        <w:ind w:left="180"/>
      </w:pPr>
      <w:r>
        <w:rPr>
          <w:color w:val="000000"/>
          <w:lang w:val="en-US"/>
        </w:rPr>
        <w:tab/>
        <w:t>else</w:t>
      </w:r>
    </w:p>
    <w:p w:rsidR="008D7F9B" w:rsidRDefault="008D7F9B" w:rsidP="008D7F9B">
      <w:pPr>
        <w:tabs>
          <w:tab w:val="left" w:pos="90"/>
        </w:tabs>
        <w:autoSpaceDE w:val="0"/>
        <w:ind w:left="180"/>
      </w:pPr>
      <w:r>
        <w:rPr>
          <w:color w:val="000000"/>
          <w:lang w:val="en-US"/>
        </w:rPr>
        <w:tab/>
      </w:r>
      <w:r>
        <w:rPr>
          <w:color w:val="000000"/>
          <w:lang w:val="en-US"/>
        </w:rPr>
        <w:tab/>
        <w:t>mx=x2-x1;</w:t>
      </w:r>
    </w:p>
    <w:p w:rsidR="008D7F9B" w:rsidRDefault="008D7F9B" w:rsidP="008D7F9B">
      <w:pPr>
        <w:tabs>
          <w:tab w:val="left" w:pos="90"/>
        </w:tabs>
        <w:autoSpaceDE w:val="0"/>
        <w:ind w:left="180"/>
      </w:pPr>
      <w:r>
        <w:rPr>
          <w:color w:val="000000"/>
          <w:lang w:val="en-US"/>
        </w:rPr>
        <w:tab/>
        <w:t>x=x1;</w:t>
      </w:r>
    </w:p>
    <w:p w:rsidR="008D7F9B" w:rsidRDefault="008D7F9B" w:rsidP="008D7F9B">
      <w:pPr>
        <w:tabs>
          <w:tab w:val="left" w:pos="90"/>
        </w:tabs>
        <w:autoSpaceDE w:val="0"/>
        <w:ind w:left="180"/>
      </w:pPr>
      <w:r>
        <w:rPr>
          <w:color w:val="000000"/>
          <w:lang w:val="en-US"/>
        </w:rPr>
        <w:tab/>
        <w:t>for(i=y1;i&lt;=y2;i++)</w:t>
      </w:r>
    </w:p>
    <w:p w:rsidR="008D7F9B" w:rsidRDefault="008D7F9B" w:rsidP="008D7F9B">
      <w:pPr>
        <w:tabs>
          <w:tab w:val="left" w:pos="90"/>
        </w:tabs>
        <w:autoSpaceDE w:val="0"/>
        <w:ind w:left="180"/>
      </w:pPr>
      <w:r>
        <w:rPr>
          <w:color w:val="000000"/>
          <w:lang w:val="en-US"/>
        </w:rPr>
        <w:tab/>
        <w:t>{</w:t>
      </w:r>
    </w:p>
    <w:p w:rsidR="008D7F9B" w:rsidRDefault="008D7F9B" w:rsidP="008D7F9B">
      <w:pPr>
        <w:tabs>
          <w:tab w:val="left" w:pos="90"/>
        </w:tabs>
        <w:autoSpaceDE w:val="0"/>
        <w:ind w:left="180"/>
      </w:pPr>
      <w:r>
        <w:rPr>
          <w:color w:val="000000"/>
          <w:lang w:val="en-US"/>
        </w:rPr>
        <w:tab/>
      </w:r>
      <w:r>
        <w:rPr>
          <w:color w:val="000000"/>
          <w:lang w:val="en-US"/>
        </w:rPr>
        <w:tab/>
        <w:t>if(x&lt;(float)le[i])</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le[i]=(int)x;</w:t>
      </w:r>
    </w:p>
    <w:p w:rsidR="008D7F9B" w:rsidRDefault="008D7F9B" w:rsidP="008D7F9B">
      <w:pPr>
        <w:tabs>
          <w:tab w:val="left" w:pos="90"/>
        </w:tabs>
        <w:autoSpaceDE w:val="0"/>
        <w:ind w:left="180"/>
      </w:pPr>
      <w:r>
        <w:rPr>
          <w:color w:val="000000"/>
          <w:lang w:val="en-US"/>
        </w:rPr>
        <w:tab/>
      </w:r>
      <w:r>
        <w:rPr>
          <w:color w:val="000000"/>
          <w:lang w:val="en-US"/>
        </w:rPr>
        <w:tab/>
        <w:t>if(x&gt;(float)re[i])</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re[i]=(int)x;</w:t>
      </w:r>
    </w:p>
    <w:p w:rsidR="008D7F9B" w:rsidRDefault="008D7F9B" w:rsidP="008D7F9B">
      <w:pPr>
        <w:tabs>
          <w:tab w:val="left" w:pos="90"/>
        </w:tabs>
        <w:autoSpaceDE w:val="0"/>
        <w:ind w:left="180"/>
      </w:pPr>
      <w:r>
        <w:rPr>
          <w:color w:val="000000"/>
          <w:lang w:val="en-US"/>
        </w:rPr>
        <w:tab/>
      </w:r>
      <w:r>
        <w:rPr>
          <w:color w:val="000000"/>
          <w:lang w:val="en-US"/>
        </w:rPr>
        <w:tab/>
        <w:t>x+=mx;</w:t>
      </w:r>
    </w:p>
    <w:p w:rsidR="008D7F9B" w:rsidRDefault="008D7F9B" w:rsidP="008D7F9B">
      <w:pPr>
        <w:tabs>
          <w:tab w:val="left" w:pos="90"/>
        </w:tabs>
        <w:autoSpaceDE w:val="0"/>
        <w:ind w:left="180"/>
      </w:pPr>
      <w:r>
        <w:rPr>
          <w:color w:val="000000"/>
          <w:lang w:val="en-US"/>
        </w:rPr>
        <w:tab/>
        <w:t>}</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pPr>
      <w:r>
        <w:rPr>
          <w:color w:val="000000"/>
          <w:lang w:val="en-US"/>
        </w:rPr>
        <w:t>void draw_pixel(int x, int y)</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pPr>
      <w:r>
        <w:rPr>
          <w:color w:val="000000"/>
          <w:lang w:val="en-US"/>
        </w:rPr>
        <w:tab/>
        <w:t>glBegin(GL_POINTS);</w:t>
      </w:r>
    </w:p>
    <w:p w:rsidR="008D7F9B" w:rsidRDefault="008D7F9B" w:rsidP="008D7F9B">
      <w:pPr>
        <w:tabs>
          <w:tab w:val="left" w:pos="90"/>
        </w:tabs>
        <w:autoSpaceDE w:val="0"/>
        <w:ind w:left="180"/>
      </w:pPr>
      <w:r>
        <w:rPr>
          <w:color w:val="000000"/>
          <w:lang w:val="en-US"/>
        </w:rPr>
        <w:tab/>
        <w:t>glVertex2i(x,y);</w:t>
      </w:r>
    </w:p>
    <w:p w:rsidR="008D7F9B" w:rsidRDefault="008D7F9B" w:rsidP="008D7F9B">
      <w:pPr>
        <w:tabs>
          <w:tab w:val="left" w:pos="90"/>
        </w:tabs>
        <w:autoSpaceDE w:val="0"/>
        <w:ind w:left="180"/>
      </w:pPr>
      <w:r>
        <w:rPr>
          <w:color w:val="000000"/>
          <w:lang w:val="en-US"/>
        </w:rPr>
        <w:tab/>
        <w:t>glEnd();</w:t>
      </w:r>
    </w:p>
    <w:p w:rsidR="008D7F9B" w:rsidRDefault="008D7F9B" w:rsidP="008D7F9B">
      <w:pPr>
        <w:tabs>
          <w:tab w:val="left" w:pos="90"/>
        </w:tabs>
        <w:autoSpaceDE w:val="0"/>
        <w:ind w:left="180"/>
      </w:pPr>
      <w:r>
        <w:rPr>
          <w:color w:val="000000"/>
          <w:lang w:val="en-US"/>
        </w:rPr>
        <w:tab/>
        <w:t>glFlush();</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pPr>
      <w:r>
        <w:rPr>
          <w:color w:val="000000"/>
          <w:lang w:val="en-US"/>
        </w:rPr>
        <w:t>void scanfill(float v[20][2])</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pPr>
      <w:r>
        <w:rPr>
          <w:color w:val="000000"/>
          <w:lang w:val="en-US"/>
        </w:rPr>
        <w:tab/>
        <w:t>int le[500],re[500];</w:t>
      </w:r>
    </w:p>
    <w:p w:rsidR="008D7F9B" w:rsidRDefault="008D7F9B" w:rsidP="008D7F9B">
      <w:pPr>
        <w:tabs>
          <w:tab w:val="left" w:pos="90"/>
        </w:tabs>
        <w:autoSpaceDE w:val="0"/>
        <w:ind w:left="180"/>
      </w:pPr>
      <w:r>
        <w:rPr>
          <w:color w:val="000000"/>
          <w:lang w:val="en-US"/>
        </w:rPr>
        <w:tab/>
        <w:t>int j,i;</w:t>
      </w:r>
    </w:p>
    <w:p w:rsidR="008D7F9B" w:rsidRDefault="008D7F9B" w:rsidP="008D7F9B">
      <w:pPr>
        <w:tabs>
          <w:tab w:val="left" w:pos="90"/>
        </w:tabs>
        <w:autoSpaceDE w:val="0"/>
        <w:ind w:left="180"/>
      </w:pPr>
      <w:r>
        <w:rPr>
          <w:color w:val="000000"/>
          <w:lang w:val="en-US"/>
        </w:rPr>
        <w:tab/>
        <w:t>for(i=0;i&lt;500;i++)</w:t>
      </w:r>
    </w:p>
    <w:p w:rsidR="008D7F9B" w:rsidRDefault="008D7F9B" w:rsidP="008D7F9B">
      <w:pPr>
        <w:tabs>
          <w:tab w:val="left" w:pos="90"/>
        </w:tabs>
        <w:autoSpaceDE w:val="0"/>
        <w:ind w:left="180"/>
      </w:pPr>
      <w:r>
        <w:rPr>
          <w:color w:val="000000"/>
          <w:lang w:val="en-US"/>
        </w:rPr>
        <w:tab/>
        <w:t>{</w:t>
      </w:r>
    </w:p>
    <w:p w:rsidR="008D7F9B" w:rsidRDefault="008D7F9B" w:rsidP="008D7F9B">
      <w:pPr>
        <w:tabs>
          <w:tab w:val="left" w:pos="90"/>
        </w:tabs>
        <w:autoSpaceDE w:val="0"/>
        <w:ind w:left="180"/>
      </w:pPr>
      <w:r>
        <w:rPr>
          <w:color w:val="000000"/>
          <w:lang w:val="en-US"/>
        </w:rPr>
        <w:tab/>
      </w:r>
      <w:r>
        <w:rPr>
          <w:color w:val="000000"/>
          <w:lang w:val="en-US"/>
        </w:rPr>
        <w:tab/>
        <w:t>le[i]=500;</w:t>
      </w:r>
    </w:p>
    <w:p w:rsidR="008D7F9B" w:rsidRDefault="008D7F9B" w:rsidP="008D7F9B">
      <w:pPr>
        <w:tabs>
          <w:tab w:val="left" w:pos="90"/>
        </w:tabs>
        <w:autoSpaceDE w:val="0"/>
        <w:ind w:left="180"/>
      </w:pPr>
      <w:r>
        <w:rPr>
          <w:color w:val="000000"/>
          <w:lang w:val="en-US"/>
        </w:rPr>
        <w:tab/>
      </w:r>
      <w:r>
        <w:rPr>
          <w:color w:val="000000"/>
          <w:lang w:val="en-US"/>
        </w:rPr>
        <w:tab/>
        <w:t>re[i]=0;</w:t>
      </w:r>
    </w:p>
    <w:p w:rsidR="008D7F9B" w:rsidRDefault="008D7F9B" w:rsidP="008D7F9B">
      <w:pPr>
        <w:tabs>
          <w:tab w:val="left" w:pos="90"/>
        </w:tabs>
        <w:autoSpaceDE w:val="0"/>
        <w:ind w:left="180"/>
      </w:pPr>
      <w:r>
        <w:rPr>
          <w:color w:val="000000"/>
          <w:lang w:val="en-US"/>
        </w:rPr>
        <w:tab/>
        <w:t>}</w:t>
      </w:r>
    </w:p>
    <w:p w:rsidR="008D7F9B" w:rsidRDefault="008D7F9B" w:rsidP="008D7F9B">
      <w:pPr>
        <w:tabs>
          <w:tab w:val="left" w:pos="90"/>
        </w:tabs>
        <w:autoSpaceDE w:val="0"/>
        <w:ind w:left="180"/>
      </w:pPr>
      <w:r>
        <w:rPr>
          <w:color w:val="000000"/>
          <w:lang w:val="en-US"/>
        </w:rPr>
        <w:tab/>
        <w:t>for(i=0;i&lt;n-1;i++)</w:t>
      </w:r>
    </w:p>
    <w:p w:rsidR="008D7F9B" w:rsidRDefault="008D7F9B" w:rsidP="008D7F9B">
      <w:pPr>
        <w:tabs>
          <w:tab w:val="left" w:pos="90"/>
        </w:tabs>
        <w:autoSpaceDE w:val="0"/>
        <w:ind w:left="180"/>
      </w:pPr>
      <w:r>
        <w:rPr>
          <w:color w:val="000000"/>
          <w:lang w:val="en-US"/>
        </w:rPr>
        <w:tab/>
        <w:t>{</w:t>
      </w:r>
    </w:p>
    <w:p w:rsidR="008D7F9B" w:rsidRDefault="008D7F9B" w:rsidP="008D7F9B">
      <w:pPr>
        <w:tabs>
          <w:tab w:val="left" w:pos="90"/>
        </w:tabs>
        <w:autoSpaceDE w:val="0"/>
        <w:ind w:left="180"/>
      </w:pPr>
      <w:r>
        <w:rPr>
          <w:color w:val="000000"/>
          <w:lang w:val="en-US"/>
        </w:rPr>
        <w:tab/>
      </w:r>
      <w:r>
        <w:rPr>
          <w:color w:val="000000"/>
          <w:lang w:val="en-US"/>
        </w:rPr>
        <w:tab/>
        <w:t>edgedetect(v[i][0],v[i][1],v[i+1][0],v[i+1][1],le,re);</w:t>
      </w:r>
    </w:p>
    <w:p w:rsidR="008D7F9B" w:rsidRDefault="008D7F9B" w:rsidP="008D7F9B">
      <w:pPr>
        <w:tabs>
          <w:tab w:val="left" w:pos="90"/>
        </w:tabs>
        <w:autoSpaceDE w:val="0"/>
        <w:ind w:left="180"/>
      </w:pPr>
      <w:r>
        <w:rPr>
          <w:color w:val="000000"/>
          <w:lang w:val="en-US"/>
        </w:rPr>
        <w:tab/>
        <w:t>}</w:t>
      </w:r>
    </w:p>
    <w:p w:rsidR="008D7F9B" w:rsidRDefault="008D7F9B" w:rsidP="008D7F9B">
      <w:pPr>
        <w:tabs>
          <w:tab w:val="left" w:pos="90"/>
        </w:tabs>
        <w:autoSpaceDE w:val="0"/>
        <w:ind w:left="180"/>
      </w:pPr>
      <w:r>
        <w:rPr>
          <w:color w:val="000000"/>
          <w:lang w:val="en-US"/>
        </w:rPr>
        <w:tab/>
        <w:t>edgedetect(v[i][0],v[i][1],v[0][0],v[0][1],le,re);</w:t>
      </w:r>
    </w:p>
    <w:p w:rsidR="008D7F9B" w:rsidRDefault="008D7F9B" w:rsidP="008D7F9B">
      <w:pPr>
        <w:tabs>
          <w:tab w:val="left" w:pos="90"/>
        </w:tabs>
        <w:autoSpaceDE w:val="0"/>
        <w:ind w:left="180"/>
        <w:rPr>
          <w:color w:val="000000"/>
          <w:lang w:val="en-US"/>
        </w:rPr>
      </w:pPr>
    </w:p>
    <w:p w:rsidR="008D7F9B" w:rsidRDefault="008D7F9B" w:rsidP="008D7F9B">
      <w:pPr>
        <w:tabs>
          <w:tab w:val="left" w:pos="90"/>
        </w:tabs>
        <w:autoSpaceDE w:val="0"/>
        <w:ind w:left="180"/>
      </w:pPr>
      <w:r>
        <w:rPr>
          <w:color w:val="000000"/>
          <w:lang w:val="en-US"/>
        </w:rPr>
        <w:tab/>
        <w:t>for(j=0;j&lt;500;j++)</w:t>
      </w:r>
    </w:p>
    <w:p w:rsidR="008D7F9B" w:rsidRDefault="008D7F9B" w:rsidP="008D7F9B">
      <w:pPr>
        <w:tabs>
          <w:tab w:val="left" w:pos="90"/>
        </w:tabs>
        <w:autoSpaceDE w:val="0"/>
        <w:ind w:left="180"/>
      </w:pPr>
      <w:r>
        <w:rPr>
          <w:color w:val="000000"/>
          <w:lang w:val="en-US"/>
        </w:rPr>
        <w:tab/>
        <w:t>{</w:t>
      </w:r>
    </w:p>
    <w:p w:rsidR="008D7F9B" w:rsidRDefault="008D7F9B" w:rsidP="008D7F9B">
      <w:pPr>
        <w:tabs>
          <w:tab w:val="left" w:pos="90"/>
        </w:tabs>
        <w:autoSpaceDE w:val="0"/>
        <w:ind w:left="180"/>
      </w:pPr>
      <w:r>
        <w:rPr>
          <w:color w:val="000000"/>
          <w:lang w:val="en-US"/>
        </w:rPr>
        <w:tab/>
      </w:r>
      <w:r>
        <w:rPr>
          <w:color w:val="000000"/>
          <w:lang w:val="en-US"/>
        </w:rPr>
        <w:tab/>
        <w:t>if(le[j]&lt;=re[j])</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for(i=(int)le[j];i&lt;=(int)re[j];i++)</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r>
      <w:r>
        <w:rPr>
          <w:color w:val="000000"/>
          <w:lang w:val="en-US"/>
        </w:rPr>
        <w:tab/>
        <w:t>draw_pixel(i,j);</w:t>
      </w:r>
    </w:p>
    <w:p w:rsidR="008D7F9B" w:rsidRDefault="008D7F9B" w:rsidP="008D7F9B">
      <w:pPr>
        <w:tabs>
          <w:tab w:val="left" w:pos="90"/>
        </w:tabs>
        <w:autoSpaceDE w:val="0"/>
        <w:ind w:left="180"/>
      </w:pPr>
      <w:r>
        <w:rPr>
          <w:color w:val="000000"/>
          <w:lang w:val="en-US"/>
        </w:rPr>
        <w:tab/>
        <w:t>}</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pPr>
      <w:r>
        <w:rPr>
          <w:color w:val="000000"/>
          <w:lang w:val="en-US"/>
        </w:rPr>
        <w:t>void init()</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pPr>
      <w:r>
        <w:rPr>
          <w:color w:val="000000"/>
          <w:lang w:val="en-US"/>
        </w:rPr>
        <w:tab/>
        <w:t>glClearColor(1.0,1.0,1.0,1.0);</w:t>
      </w:r>
    </w:p>
    <w:p w:rsidR="008D7F9B" w:rsidRDefault="008D7F9B" w:rsidP="008D7F9B">
      <w:pPr>
        <w:tabs>
          <w:tab w:val="left" w:pos="90"/>
        </w:tabs>
        <w:autoSpaceDE w:val="0"/>
        <w:ind w:left="180"/>
      </w:pPr>
      <w:r>
        <w:rPr>
          <w:color w:val="000000"/>
          <w:lang w:val="en-US"/>
        </w:rPr>
        <w:lastRenderedPageBreak/>
        <w:tab/>
        <w:t>glPointSize(1.0);</w:t>
      </w:r>
    </w:p>
    <w:p w:rsidR="008D7F9B" w:rsidRDefault="008D7F9B" w:rsidP="008D7F9B">
      <w:pPr>
        <w:tabs>
          <w:tab w:val="left" w:pos="90"/>
        </w:tabs>
        <w:autoSpaceDE w:val="0"/>
        <w:ind w:left="180"/>
      </w:pPr>
      <w:r>
        <w:rPr>
          <w:color w:val="000000"/>
          <w:lang w:val="en-US"/>
        </w:rPr>
        <w:tab/>
        <w:t>glMatrixMode(GL_PROJECTION);</w:t>
      </w:r>
    </w:p>
    <w:p w:rsidR="008D7F9B" w:rsidRDefault="008D7F9B" w:rsidP="008D7F9B">
      <w:pPr>
        <w:tabs>
          <w:tab w:val="left" w:pos="90"/>
        </w:tabs>
        <w:autoSpaceDE w:val="0"/>
        <w:ind w:left="180"/>
      </w:pPr>
      <w:r>
        <w:rPr>
          <w:color w:val="000000"/>
          <w:lang w:val="en-US"/>
        </w:rPr>
        <w:tab/>
        <w:t>glLoadIdentity();</w:t>
      </w:r>
    </w:p>
    <w:p w:rsidR="008D7F9B" w:rsidRDefault="008D7F9B" w:rsidP="008D7F9B">
      <w:pPr>
        <w:tabs>
          <w:tab w:val="left" w:pos="90"/>
        </w:tabs>
        <w:autoSpaceDE w:val="0"/>
        <w:ind w:left="180"/>
      </w:pPr>
      <w:r>
        <w:rPr>
          <w:color w:val="000000"/>
          <w:lang w:val="en-US"/>
        </w:rPr>
        <w:tab/>
        <w:t>gluOrtho2D(0.0,499.0,0.0,499.0);</w:t>
      </w:r>
    </w:p>
    <w:p w:rsidR="008D7F9B" w:rsidRDefault="008D7F9B" w:rsidP="008D7F9B">
      <w:pPr>
        <w:tabs>
          <w:tab w:val="left" w:pos="90"/>
        </w:tabs>
        <w:autoSpaceDE w:val="0"/>
        <w:ind w:left="180"/>
      </w:pPr>
      <w:r>
        <w:rPr>
          <w:color w:val="000000"/>
          <w:lang w:val="en-US"/>
        </w:rPr>
        <w:tab/>
        <w:t>glMatrixMode(GL_MODELVIEW);</w:t>
      </w:r>
    </w:p>
    <w:p w:rsidR="008D7F9B" w:rsidRDefault="008D7F9B" w:rsidP="008D7F9B">
      <w:pPr>
        <w:tabs>
          <w:tab w:val="left" w:pos="90"/>
        </w:tabs>
        <w:autoSpaceDE w:val="0"/>
        <w:ind w:left="180"/>
      </w:pPr>
      <w:r>
        <w:rPr>
          <w:color w:val="000000"/>
          <w:lang w:val="en-US"/>
        </w:rPr>
        <w:tab/>
        <w:t>glLoadIdentity();</w:t>
      </w:r>
    </w:p>
    <w:p w:rsidR="008D7F9B" w:rsidRDefault="008D7F9B" w:rsidP="008D7F9B">
      <w:pPr>
        <w:tabs>
          <w:tab w:val="left" w:pos="90"/>
        </w:tabs>
        <w:autoSpaceDE w:val="0"/>
        <w:ind w:left="180"/>
      </w:pPr>
      <w:r>
        <w:rPr>
          <w:color w:val="000000"/>
          <w:lang w:val="en-US"/>
        </w:rPr>
        <w:tab/>
        <w:t>glColor3f(1.0,0.0,0.0);</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pPr>
      <w:r>
        <w:rPr>
          <w:color w:val="000000"/>
          <w:lang w:val="en-US"/>
        </w:rPr>
        <w:t>void display()</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pPr>
      <w:r>
        <w:rPr>
          <w:color w:val="000000"/>
          <w:lang w:val="en-US"/>
        </w:rPr>
        <w:tab/>
        <w:t>int i;</w:t>
      </w:r>
    </w:p>
    <w:p w:rsidR="008D7F9B" w:rsidRDefault="008D7F9B" w:rsidP="008D7F9B">
      <w:pPr>
        <w:tabs>
          <w:tab w:val="left" w:pos="90"/>
        </w:tabs>
        <w:autoSpaceDE w:val="0"/>
        <w:ind w:left="180"/>
      </w:pPr>
      <w:r>
        <w:rPr>
          <w:color w:val="000000"/>
          <w:lang w:val="en-US"/>
        </w:rPr>
        <w:tab/>
        <w:t>glClear(GL_COLOR_BUFFER_BIT);</w:t>
      </w:r>
    </w:p>
    <w:p w:rsidR="008D7F9B" w:rsidRDefault="008D7F9B" w:rsidP="008D7F9B">
      <w:pPr>
        <w:tabs>
          <w:tab w:val="left" w:pos="90"/>
        </w:tabs>
        <w:autoSpaceDE w:val="0"/>
        <w:ind w:left="180"/>
      </w:pPr>
      <w:r>
        <w:rPr>
          <w:color w:val="000000"/>
          <w:lang w:val="en-US"/>
        </w:rPr>
        <w:tab/>
      </w:r>
    </w:p>
    <w:p w:rsidR="008D7F9B" w:rsidRDefault="008D7F9B" w:rsidP="008D7F9B">
      <w:pPr>
        <w:tabs>
          <w:tab w:val="left" w:pos="90"/>
        </w:tabs>
        <w:autoSpaceDE w:val="0"/>
        <w:ind w:left="180"/>
      </w:pPr>
      <w:r>
        <w:rPr>
          <w:color w:val="000000"/>
          <w:lang w:val="en-US"/>
        </w:rPr>
        <w:tab/>
        <w:t>glBegin(GL_LINE_LOOP);</w:t>
      </w:r>
    </w:p>
    <w:p w:rsidR="008D7F9B" w:rsidRDefault="008D7F9B" w:rsidP="008D7F9B">
      <w:pPr>
        <w:tabs>
          <w:tab w:val="left" w:pos="90"/>
        </w:tabs>
        <w:autoSpaceDE w:val="0"/>
        <w:ind w:left="180"/>
      </w:pPr>
      <w:r>
        <w:rPr>
          <w:color w:val="000000"/>
          <w:lang w:val="en-US"/>
        </w:rPr>
        <w:tab/>
        <w:t>for(i=0;i&lt;n;i++)</w:t>
      </w:r>
    </w:p>
    <w:p w:rsidR="008D7F9B" w:rsidRDefault="008D7F9B" w:rsidP="008D7F9B">
      <w:pPr>
        <w:tabs>
          <w:tab w:val="left" w:pos="90"/>
        </w:tabs>
        <w:autoSpaceDE w:val="0"/>
        <w:ind w:left="180"/>
      </w:pPr>
      <w:r>
        <w:rPr>
          <w:color w:val="000000"/>
          <w:lang w:val="en-US"/>
        </w:rPr>
        <w:tab/>
        <w:t>{</w:t>
      </w:r>
    </w:p>
    <w:p w:rsidR="008D7F9B" w:rsidRDefault="008D7F9B" w:rsidP="008D7F9B">
      <w:pPr>
        <w:tabs>
          <w:tab w:val="left" w:pos="90"/>
        </w:tabs>
        <w:autoSpaceDE w:val="0"/>
        <w:ind w:left="180"/>
      </w:pPr>
      <w:r>
        <w:rPr>
          <w:color w:val="000000"/>
          <w:lang w:val="en-US"/>
        </w:rPr>
        <w:tab/>
      </w:r>
      <w:r>
        <w:rPr>
          <w:color w:val="000000"/>
          <w:lang w:val="en-US"/>
        </w:rPr>
        <w:tab/>
        <w:t>glVertex2f(v[i][0],v[i][1]);</w:t>
      </w:r>
    </w:p>
    <w:p w:rsidR="008D7F9B" w:rsidRDefault="008D7F9B" w:rsidP="008D7F9B">
      <w:pPr>
        <w:tabs>
          <w:tab w:val="left" w:pos="90"/>
        </w:tabs>
        <w:autoSpaceDE w:val="0"/>
        <w:ind w:left="180"/>
      </w:pPr>
      <w:r>
        <w:rPr>
          <w:color w:val="000000"/>
          <w:lang w:val="en-US"/>
        </w:rPr>
        <w:tab/>
        <w:t>}</w:t>
      </w:r>
    </w:p>
    <w:p w:rsidR="008D7F9B" w:rsidRDefault="008D7F9B" w:rsidP="008D7F9B">
      <w:pPr>
        <w:tabs>
          <w:tab w:val="left" w:pos="90"/>
        </w:tabs>
        <w:autoSpaceDE w:val="0"/>
        <w:ind w:left="180"/>
      </w:pPr>
      <w:r>
        <w:rPr>
          <w:color w:val="000000"/>
          <w:lang w:val="en-US"/>
        </w:rPr>
        <w:tab/>
        <w:t>glEnd();</w:t>
      </w:r>
    </w:p>
    <w:p w:rsidR="008D7F9B" w:rsidRDefault="008D7F9B" w:rsidP="008D7F9B">
      <w:pPr>
        <w:tabs>
          <w:tab w:val="left" w:pos="90"/>
        </w:tabs>
        <w:autoSpaceDE w:val="0"/>
        <w:ind w:left="180"/>
      </w:pPr>
      <w:r>
        <w:rPr>
          <w:color w:val="000000"/>
          <w:lang w:val="en-US"/>
        </w:rPr>
        <w:tab/>
        <w:t>scanfill(v);</w:t>
      </w:r>
    </w:p>
    <w:p w:rsidR="008D7F9B" w:rsidRDefault="008D7F9B" w:rsidP="008D7F9B">
      <w:pPr>
        <w:tabs>
          <w:tab w:val="left" w:pos="90"/>
        </w:tabs>
        <w:autoSpaceDE w:val="0"/>
        <w:ind w:left="180"/>
      </w:pPr>
      <w:r>
        <w:rPr>
          <w:color w:val="000000"/>
          <w:lang w:val="en-US"/>
        </w:rPr>
        <w:tab/>
        <w:t>//glFlush();</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pPr>
      <w:r>
        <w:rPr>
          <w:color w:val="000000"/>
          <w:lang w:val="en-US"/>
        </w:rPr>
        <w:t>void menu(int id)</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pPr>
      <w:r>
        <w:rPr>
          <w:color w:val="000000"/>
          <w:lang w:val="en-US"/>
        </w:rPr>
        <w:tab/>
        <w:t>if (id == 1)</w:t>
      </w:r>
    </w:p>
    <w:p w:rsidR="008D7F9B" w:rsidRDefault="008D7F9B" w:rsidP="008D7F9B">
      <w:pPr>
        <w:tabs>
          <w:tab w:val="left" w:pos="90"/>
        </w:tabs>
        <w:autoSpaceDE w:val="0"/>
        <w:ind w:left="180"/>
      </w:pPr>
      <w:r>
        <w:rPr>
          <w:color w:val="000000"/>
          <w:lang w:val="en-US"/>
        </w:rPr>
        <w:tab/>
      </w:r>
      <w:r>
        <w:rPr>
          <w:color w:val="000000"/>
          <w:lang w:val="en-US"/>
        </w:rPr>
        <w:tab/>
        <w:t>glClearColor(1, 0.5, 0, 0);</w:t>
      </w:r>
    </w:p>
    <w:p w:rsidR="008D7F9B" w:rsidRDefault="008D7F9B" w:rsidP="008D7F9B">
      <w:pPr>
        <w:tabs>
          <w:tab w:val="left" w:pos="90"/>
        </w:tabs>
        <w:autoSpaceDE w:val="0"/>
        <w:ind w:left="180"/>
      </w:pPr>
      <w:r>
        <w:rPr>
          <w:color w:val="000000"/>
          <w:lang w:val="en-US"/>
        </w:rPr>
        <w:tab/>
        <w:t>if (id==2)</w:t>
      </w:r>
    </w:p>
    <w:p w:rsidR="008D7F9B" w:rsidRDefault="008D7F9B" w:rsidP="008D7F9B">
      <w:pPr>
        <w:tabs>
          <w:tab w:val="left" w:pos="90"/>
        </w:tabs>
        <w:autoSpaceDE w:val="0"/>
        <w:ind w:left="180"/>
      </w:pPr>
      <w:r>
        <w:rPr>
          <w:color w:val="000000"/>
          <w:lang w:val="en-US"/>
        </w:rPr>
        <w:tab/>
      </w:r>
      <w:r>
        <w:rPr>
          <w:color w:val="000000"/>
          <w:lang w:val="en-US"/>
        </w:rPr>
        <w:tab/>
        <w:t>glClearColor(0, 1, 1, 0);</w:t>
      </w:r>
    </w:p>
    <w:p w:rsidR="008D7F9B" w:rsidRDefault="008D7F9B" w:rsidP="008D7F9B">
      <w:pPr>
        <w:tabs>
          <w:tab w:val="left" w:pos="90"/>
        </w:tabs>
        <w:autoSpaceDE w:val="0"/>
        <w:ind w:left="180"/>
      </w:pPr>
      <w:r>
        <w:rPr>
          <w:color w:val="000000"/>
          <w:lang w:val="en-US"/>
        </w:rPr>
        <w:tab/>
        <w:t>if (id==3)</w:t>
      </w:r>
    </w:p>
    <w:p w:rsidR="008D7F9B" w:rsidRDefault="008D7F9B" w:rsidP="008D7F9B">
      <w:pPr>
        <w:tabs>
          <w:tab w:val="left" w:pos="90"/>
        </w:tabs>
        <w:autoSpaceDE w:val="0"/>
        <w:ind w:left="180"/>
      </w:pPr>
      <w:r>
        <w:rPr>
          <w:color w:val="000000"/>
          <w:lang w:val="en-US"/>
        </w:rPr>
        <w:tab/>
      </w:r>
      <w:r>
        <w:rPr>
          <w:color w:val="000000"/>
          <w:lang w:val="en-US"/>
        </w:rPr>
        <w:tab/>
        <w:t>glColor3f(0, 0, 1);</w:t>
      </w:r>
    </w:p>
    <w:p w:rsidR="008D7F9B" w:rsidRDefault="008D7F9B" w:rsidP="008D7F9B">
      <w:pPr>
        <w:tabs>
          <w:tab w:val="left" w:pos="90"/>
        </w:tabs>
        <w:autoSpaceDE w:val="0"/>
        <w:ind w:left="180"/>
      </w:pPr>
      <w:r>
        <w:rPr>
          <w:color w:val="000000"/>
          <w:lang w:val="en-US"/>
        </w:rPr>
        <w:tab/>
        <w:t>if (id==4)</w:t>
      </w:r>
    </w:p>
    <w:p w:rsidR="008D7F9B" w:rsidRDefault="008D7F9B" w:rsidP="008D7F9B">
      <w:pPr>
        <w:tabs>
          <w:tab w:val="left" w:pos="90"/>
        </w:tabs>
        <w:autoSpaceDE w:val="0"/>
        <w:ind w:left="180"/>
      </w:pPr>
      <w:r>
        <w:rPr>
          <w:color w:val="000000"/>
          <w:lang w:val="en-US"/>
        </w:rPr>
        <w:tab/>
      </w:r>
      <w:r>
        <w:rPr>
          <w:color w:val="000000"/>
          <w:lang w:val="en-US"/>
        </w:rPr>
        <w:tab/>
        <w:t>glColor3f(1, 1, 0);</w:t>
      </w:r>
    </w:p>
    <w:p w:rsidR="008D7F9B" w:rsidRDefault="008D7F9B" w:rsidP="008D7F9B">
      <w:pPr>
        <w:tabs>
          <w:tab w:val="left" w:pos="90"/>
        </w:tabs>
        <w:autoSpaceDE w:val="0"/>
        <w:ind w:left="180"/>
      </w:pPr>
      <w:r>
        <w:rPr>
          <w:color w:val="000000"/>
          <w:lang w:val="en-US"/>
        </w:rPr>
        <w:tab/>
        <w:t>glutPostRedisplay();</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pPr>
      <w:r>
        <w:rPr>
          <w:color w:val="000000"/>
          <w:lang w:val="en-US"/>
        </w:rPr>
        <w:t xml:space="preserve">void main(int argc, char **argv) </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pPr>
      <w:r>
        <w:rPr>
          <w:color w:val="000000"/>
          <w:lang w:val="en-US"/>
        </w:rPr>
        <w:tab/>
        <w:t>int i;</w:t>
      </w:r>
    </w:p>
    <w:p w:rsidR="008D7F9B" w:rsidRDefault="008D7F9B" w:rsidP="008D7F9B">
      <w:pPr>
        <w:tabs>
          <w:tab w:val="left" w:pos="90"/>
        </w:tabs>
        <w:autoSpaceDE w:val="0"/>
        <w:ind w:left="180"/>
      </w:pPr>
      <w:r>
        <w:rPr>
          <w:color w:val="000000"/>
          <w:lang w:val="en-US"/>
        </w:rPr>
        <w:tab/>
        <w:t>printf("Enter the number of verices of Polygon\n");</w:t>
      </w:r>
    </w:p>
    <w:p w:rsidR="008D7F9B" w:rsidRDefault="008D7F9B" w:rsidP="008D7F9B">
      <w:pPr>
        <w:tabs>
          <w:tab w:val="left" w:pos="90"/>
        </w:tabs>
        <w:autoSpaceDE w:val="0"/>
        <w:ind w:left="180"/>
      </w:pPr>
      <w:r>
        <w:rPr>
          <w:color w:val="000000"/>
          <w:lang w:val="en-US"/>
        </w:rPr>
        <w:tab/>
        <w:t>scanf("%d",&amp;n);</w:t>
      </w:r>
    </w:p>
    <w:p w:rsidR="008D7F9B" w:rsidRDefault="008D7F9B" w:rsidP="008D7F9B">
      <w:pPr>
        <w:tabs>
          <w:tab w:val="left" w:pos="90"/>
        </w:tabs>
        <w:autoSpaceDE w:val="0"/>
        <w:ind w:left="180"/>
      </w:pPr>
      <w:r>
        <w:rPr>
          <w:color w:val="000000"/>
          <w:lang w:val="en-US"/>
        </w:rPr>
        <w:tab/>
        <w:t>for(i=0;i&lt;n;i++)</w:t>
      </w:r>
    </w:p>
    <w:p w:rsidR="008D7F9B" w:rsidRDefault="008D7F9B" w:rsidP="008D7F9B">
      <w:pPr>
        <w:tabs>
          <w:tab w:val="left" w:pos="90"/>
        </w:tabs>
        <w:autoSpaceDE w:val="0"/>
        <w:ind w:left="180"/>
      </w:pPr>
      <w:r>
        <w:rPr>
          <w:color w:val="000000"/>
          <w:lang w:val="en-US"/>
        </w:rPr>
        <w:tab/>
        <w:t>{</w:t>
      </w:r>
    </w:p>
    <w:p w:rsidR="008D7F9B" w:rsidRDefault="008D7F9B" w:rsidP="008D7F9B">
      <w:pPr>
        <w:tabs>
          <w:tab w:val="left" w:pos="90"/>
        </w:tabs>
        <w:autoSpaceDE w:val="0"/>
        <w:ind w:left="180"/>
      </w:pPr>
      <w:r>
        <w:rPr>
          <w:color w:val="000000"/>
          <w:lang w:val="en-US"/>
        </w:rPr>
        <w:tab/>
      </w:r>
      <w:r>
        <w:rPr>
          <w:color w:val="000000"/>
          <w:lang w:val="en-US"/>
        </w:rPr>
        <w:tab/>
        <w:t>printf("Enter values for vertex %d:",i+1);</w:t>
      </w:r>
    </w:p>
    <w:p w:rsidR="008D7F9B" w:rsidRDefault="008D7F9B" w:rsidP="008D7F9B">
      <w:pPr>
        <w:tabs>
          <w:tab w:val="left" w:pos="90"/>
        </w:tabs>
        <w:autoSpaceDE w:val="0"/>
        <w:ind w:left="180"/>
      </w:pPr>
      <w:r>
        <w:rPr>
          <w:color w:val="000000"/>
          <w:lang w:val="en-US"/>
        </w:rPr>
        <w:tab/>
      </w:r>
      <w:r>
        <w:rPr>
          <w:color w:val="000000"/>
          <w:lang w:val="en-US"/>
        </w:rPr>
        <w:tab/>
        <w:t>scanf("%f%f",&amp;v[i][0],&amp;v[i][1]);</w:t>
      </w:r>
    </w:p>
    <w:p w:rsidR="008D7F9B" w:rsidRDefault="008D7F9B" w:rsidP="008D7F9B">
      <w:pPr>
        <w:tabs>
          <w:tab w:val="left" w:pos="90"/>
        </w:tabs>
        <w:autoSpaceDE w:val="0"/>
        <w:ind w:left="180"/>
      </w:pPr>
      <w:r>
        <w:rPr>
          <w:color w:val="000000"/>
          <w:lang w:val="en-US"/>
        </w:rPr>
        <w:tab/>
        <w:t>}</w:t>
      </w:r>
    </w:p>
    <w:p w:rsidR="008D7F9B" w:rsidRDefault="008D7F9B" w:rsidP="008D7F9B">
      <w:pPr>
        <w:tabs>
          <w:tab w:val="left" w:pos="90"/>
        </w:tabs>
        <w:autoSpaceDE w:val="0"/>
        <w:ind w:left="180"/>
      </w:pPr>
      <w:r>
        <w:rPr>
          <w:color w:val="000000"/>
          <w:lang w:val="en-US"/>
        </w:rPr>
        <w:tab/>
        <w:t>glutInit(&amp;argc,argv);</w:t>
      </w:r>
    </w:p>
    <w:p w:rsidR="008D7F9B" w:rsidRDefault="008D7F9B" w:rsidP="008D7F9B">
      <w:pPr>
        <w:tabs>
          <w:tab w:val="left" w:pos="90"/>
        </w:tabs>
        <w:autoSpaceDE w:val="0"/>
        <w:ind w:left="180"/>
      </w:pPr>
      <w:r>
        <w:rPr>
          <w:color w:val="000000"/>
          <w:lang w:val="en-US"/>
        </w:rPr>
        <w:tab/>
        <w:t xml:space="preserve">glutInitDisplayMode(GLUT_SINGLE|GLUT_RGB); </w:t>
      </w:r>
    </w:p>
    <w:p w:rsidR="008D7F9B" w:rsidRDefault="008D7F9B" w:rsidP="008D7F9B">
      <w:pPr>
        <w:tabs>
          <w:tab w:val="left" w:pos="90"/>
        </w:tabs>
        <w:autoSpaceDE w:val="0"/>
        <w:ind w:left="180"/>
      </w:pPr>
      <w:r>
        <w:rPr>
          <w:color w:val="000000"/>
          <w:lang w:val="en-US"/>
        </w:rPr>
        <w:tab/>
        <w:t>glutInitWindowPosition(10,10);</w:t>
      </w:r>
    </w:p>
    <w:p w:rsidR="008D7F9B" w:rsidRDefault="008D7F9B" w:rsidP="008D7F9B">
      <w:pPr>
        <w:tabs>
          <w:tab w:val="left" w:pos="90"/>
        </w:tabs>
        <w:autoSpaceDE w:val="0"/>
        <w:ind w:left="180"/>
      </w:pPr>
      <w:r>
        <w:rPr>
          <w:color w:val="000000"/>
          <w:lang w:val="en-US"/>
        </w:rPr>
        <w:tab/>
        <w:t>glutInitWindowSize(500,500);</w:t>
      </w:r>
    </w:p>
    <w:p w:rsidR="008D7F9B" w:rsidRDefault="008D7F9B" w:rsidP="008D7F9B">
      <w:pPr>
        <w:tabs>
          <w:tab w:val="left" w:pos="90"/>
        </w:tabs>
        <w:autoSpaceDE w:val="0"/>
        <w:ind w:left="180"/>
      </w:pPr>
      <w:r>
        <w:rPr>
          <w:color w:val="000000"/>
          <w:lang w:val="en-US"/>
        </w:rPr>
        <w:tab/>
        <w:t>glutCreateWindow("Filling a Polygon using Scan-line Algorithm");</w:t>
      </w:r>
    </w:p>
    <w:p w:rsidR="008D7F9B" w:rsidRDefault="008D7F9B" w:rsidP="008D7F9B">
      <w:pPr>
        <w:tabs>
          <w:tab w:val="left" w:pos="90"/>
        </w:tabs>
        <w:autoSpaceDE w:val="0"/>
        <w:ind w:left="180"/>
      </w:pPr>
      <w:r>
        <w:rPr>
          <w:color w:val="000000"/>
          <w:lang w:val="en-US"/>
        </w:rPr>
        <w:tab/>
        <w:t>init();</w:t>
      </w:r>
    </w:p>
    <w:p w:rsidR="008D7F9B" w:rsidRDefault="008D7F9B" w:rsidP="008D7F9B">
      <w:pPr>
        <w:tabs>
          <w:tab w:val="left" w:pos="90"/>
        </w:tabs>
        <w:autoSpaceDE w:val="0"/>
        <w:ind w:left="180"/>
      </w:pPr>
      <w:r>
        <w:rPr>
          <w:color w:val="000000"/>
          <w:lang w:val="en-US"/>
        </w:rPr>
        <w:tab/>
        <w:t>glutDisplayFunc(display);</w:t>
      </w:r>
    </w:p>
    <w:p w:rsidR="008D7F9B" w:rsidRDefault="008D7F9B" w:rsidP="008D7F9B">
      <w:pPr>
        <w:tabs>
          <w:tab w:val="left" w:pos="90"/>
        </w:tabs>
        <w:autoSpaceDE w:val="0"/>
        <w:ind w:left="180"/>
      </w:pPr>
      <w:r>
        <w:rPr>
          <w:color w:val="000000"/>
          <w:lang w:val="en-US"/>
        </w:rPr>
        <w:tab/>
        <w:t>int bgcolor=glutCreateMenu(menu);</w:t>
      </w:r>
    </w:p>
    <w:p w:rsidR="008D7F9B" w:rsidRDefault="008D7F9B" w:rsidP="008D7F9B">
      <w:pPr>
        <w:tabs>
          <w:tab w:val="left" w:pos="90"/>
        </w:tabs>
        <w:autoSpaceDE w:val="0"/>
        <w:ind w:left="180"/>
      </w:pPr>
      <w:r>
        <w:rPr>
          <w:color w:val="000000"/>
          <w:lang w:val="en-US"/>
        </w:rPr>
        <w:tab/>
        <w:t>glutAddMenuEntry("orange",1);</w:t>
      </w:r>
    </w:p>
    <w:p w:rsidR="008D7F9B" w:rsidRDefault="008D7F9B" w:rsidP="008D7F9B">
      <w:pPr>
        <w:tabs>
          <w:tab w:val="left" w:pos="90"/>
        </w:tabs>
        <w:autoSpaceDE w:val="0"/>
        <w:ind w:left="180"/>
      </w:pPr>
      <w:r>
        <w:rPr>
          <w:color w:val="000000"/>
          <w:lang w:val="en-US"/>
        </w:rPr>
        <w:tab/>
        <w:t>glutAddMenuEntry("cyan",2);</w:t>
      </w:r>
    </w:p>
    <w:p w:rsidR="008D7F9B" w:rsidRDefault="008D7F9B" w:rsidP="008D7F9B">
      <w:pPr>
        <w:tabs>
          <w:tab w:val="left" w:pos="90"/>
        </w:tabs>
        <w:autoSpaceDE w:val="0"/>
        <w:ind w:left="180"/>
      </w:pPr>
      <w:r>
        <w:rPr>
          <w:color w:val="000000"/>
          <w:lang w:val="en-US"/>
        </w:rPr>
        <w:lastRenderedPageBreak/>
        <w:tab/>
        <w:t>int fillcolor=glutCreateMenu(menu);</w:t>
      </w:r>
    </w:p>
    <w:p w:rsidR="008D7F9B" w:rsidRDefault="008D7F9B" w:rsidP="008D7F9B">
      <w:pPr>
        <w:tabs>
          <w:tab w:val="left" w:pos="90"/>
        </w:tabs>
        <w:autoSpaceDE w:val="0"/>
        <w:ind w:left="180"/>
      </w:pPr>
      <w:r>
        <w:rPr>
          <w:color w:val="000000"/>
          <w:lang w:val="en-US"/>
        </w:rPr>
        <w:tab/>
        <w:t>glutAddMenuEntry("blue",3);</w:t>
      </w:r>
    </w:p>
    <w:p w:rsidR="008D7F9B" w:rsidRDefault="008D7F9B" w:rsidP="008D7F9B">
      <w:pPr>
        <w:tabs>
          <w:tab w:val="left" w:pos="90"/>
        </w:tabs>
        <w:autoSpaceDE w:val="0"/>
        <w:ind w:left="180"/>
      </w:pPr>
      <w:r>
        <w:rPr>
          <w:color w:val="000000"/>
          <w:lang w:val="en-US"/>
        </w:rPr>
        <w:tab/>
        <w:t>glutAddMenuEntry("yellow",4);</w:t>
      </w:r>
    </w:p>
    <w:p w:rsidR="008D7F9B" w:rsidRDefault="008D7F9B" w:rsidP="008D7F9B">
      <w:pPr>
        <w:tabs>
          <w:tab w:val="left" w:pos="90"/>
        </w:tabs>
        <w:autoSpaceDE w:val="0"/>
        <w:ind w:left="180"/>
      </w:pPr>
      <w:r>
        <w:rPr>
          <w:color w:val="000000"/>
          <w:lang w:val="en-US"/>
        </w:rPr>
        <w:tab/>
        <w:t>glutCreateMenu(menu);</w:t>
      </w:r>
    </w:p>
    <w:p w:rsidR="008D7F9B" w:rsidRDefault="008D7F9B" w:rsidP="008D7F9B">
      <w:pPr>
        <w:tabs>
          <w:tab w:val="left" w:pos="90"/>
        </w:tabs>
        <w:autoSpaceDE w:val="0"/>
        <w:ind w:left="180"/>
      </w:pPr>
      <w:r>
        <w:rPr>
          <w:color w:val="000000"/>
          <w:lang w:val="en-US"/>
        </w:rPr>
        <w:tab/>
        <w:t>glutAddSubMenu("Background",bgcolor);</w:t>
      </w:r>
    </w:p>
    <w:p w:rsidR="008D7F9B" w:rsidRDefault="008D7F9B" w:rsidP="008D7F9B">
      <w:pPr>
        <w:tabs>
          <w:tab w:val="left" w:pos="90"/>
        </w:tabs>
        <w:autoSpaceDE w:val="0"/>
        <w:ind w:left="180"/>
      </w:pPr>
      <w:r>
        <w:rPr>
          <w:color w:val="000000"/>
          <w:lang w:val="en-US"/>
        </w:rPr>
        <w:tab/>
        <w:t>glutAddSubMenu("Fill color",fillcolor);</w:t>
      </w:r>
    </w:p>
    <w:p w:rsidR="008D7F9B" w:rsidRDefault="008D7F9B" w:rsidP="008D7F9B">
      <w:pPr>
        <w:tabs>
          <w:tab w:val="left" w:pos="90"/>
        </w:tabs>
        <w:autoSpaceDE w:val="0"/>
        <w:ind w:left="180"/>
      </w:pPr>
      <w:r>
        <w:rPr>
          <w:color w:val="000000"/>
          <w:lang w:val="en-US"/>
        </w:rPr>
        <w:tab/>
        <w:t>glutAttachMenu(GLUT_RIGHT_BUTTON);</w:t>
      </w:r>
    </w:p>
    <w:p w:rsidR="008D7F9B" w:rsidRDefault="008D7F9B" w:rsidP="008D7F9B">
      <w:pPr>
        <w:tabs>
          <w:tab w:val="left" w:pos="90"/>
        </w:tabs>
        <w:autoSpaceDE w:val="0"/>
        <w:ind w:left="180"/>
      </w:pPr>
      <w:r>
        <w:rPr>
          <w:color w:val="000000"/>
          <w:lang w:val="en-US"/>
        </w:rPr>
        <w:tab/>
        <w:t>glutMainLoop();</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rPr>
          <w:b/>
          <w:color w:val="000000"/>
          <w:lang w:val="en-US"/>
        </w:rPr>
      </w:pPr>
    </w:p>
    <w:p w:rsidR="008D7F9B" w:rsidRDefault="008D7F9B" w:rsidP="008D7F9B">
      <w:pPr>
        <w:tabs>
          <w:tab w:val="left" w:pos="90"/>
        </w:tabs>
        <w:ind w:left="180"/>
        <w:jc w:val="both"/>
      </w:pPr>
      <w:r>
        <w:rPr>
          <w:b/>
          <w:color w:val="000000"/>
        </w:rPr>
        <w:t>Output</w:t>
      </w:r>
      <w:r w:rsidR="00DD6594">
        <w:rPr>
          <w:b/>
          <w:color w:val="000000"/>
        </w:rPr>
        <w:t>1</w:t>
      </w:r>
      <w:r>
        <w:rPr>
          <w:b/>
          <w:color w:val="000000"/>
        </w:rPr>
        <w:t xml:space="preserve"> :</w:t>
      </w:r>
    </w:p>
    <w:p w:rsidR="008D7F9B" w:rsidRDefault="008D7F9B" w:rsidP="008D7F9B">
      <w:pPr>
        <w:tabs>
          <w:tab w:val="left" w:pos="90"/>
        </w:tabs>
        <w:ind w:left="180"/>
        <w:jc w:val="both"/>
        <w:rPr>
          <w:color w:val="000000"/>
          <w:lang w:val="en-US"/>
        </w:rPr>
      </w:pPr>
    </w:p>
    <w:p w:rsidR="008D7F9B" w:rsidRDefault="008D7F9B" w:rsidP="008D7F9B">
      <w:pPr>
        <w:tabs>
          <w:tab w:val="left" w:pos="90"/>
        </w:tabs>
        <w:ind w:left="180"/>
        <w:jc w:val="both"/>
      </w:pPr>
      <w:r>
        <w:rPr>
          <w:color w:val="000000"/>
          <w:lang w:val="en-US"/>
        </w:rPr>
        <w:t>Enter the number of verices of Polygon</w:t>
      </w:r>
    </w:p>
    <w:p w:rsidR="008D7F9B" w:rsidRDefault="008D7F9B" w:rsidP="008D7F9B">
      <w:pPr>
        <w:tabs>
          <w:tab w:val="left" w:pos="90"/>
        </w:tabs>
        <w:ind w:left="180"/>
        <w:jc w:val="both"/>
      </w:pPr>
      <w:r>
        <w:rPr>
          <w:color w:val="000000"/>
          <w:lang w:val="en-US"/>
        </w:rPr>
        <w:t>5</w:t>
      </w:r>
    </w:p>
    <w:p w:rsidR="008D7F9B" w:rsidRDefault="008D7F9B" w:rsidP="008D7F9B">
      <w:pPr>
        <w:tabs>
          <w:tab w:val="left" w:pos="90"/>
        </w:tabs>
        <w:ind w:left="180"/>
        <w:jc w:val="both"/>
      </w:pPr>
      <w:r>
        <w:rPr>
          <w:color w:val="000000"/>
          <w:lang w:val="en-US"/>
        </w:rPr>
        <w:t>Enter values for vertex 1:100 400</w:t>
      </w:r>
    </w:p>
    <w:p w:rsidR="008D7F9B" w:rsidRDefault="008D7F9B" w:rsidP="008D7F9B">
      <w:pPr>
        <w:tabs>
          <w:tab w:val="left" w:pos="90"/>
        </w:tabs>
        <w:ind w:left="180"/>
        <w:jc w:val="both"/>
      </w:pPr>
      <w:r>
        <w:rPr>
          <w:color w:val="000000"/>
          <w:lang w:val="en-US"/>
        </w:rPr>
        <w:t>Enter values for vertex 2:200 400</w:t>
      </w:r>
    </w:p>
    <w:p w:rsidR="008D7F9B" w:rsidRDefault="008D7F9B" w:rsidP="008D7F9B">
      <w:pPr>
        <w:tabs>
          <w:tab w:val="left" w:pos="90"/>
        </w:tabs>
        <w:ind w:left="180"/>
        <w:jc w:val="both"/>
      </w:pPr>
      <w:r>
        <w:rPr>
          <w:color w:val="000000"/>
          <w:lang w:val="en-US"/>
        </w:rPr>
        <w:t>Enter values for vertex 3:250 300</w:t>
      </w:r>
    </w:p>
    <w:p w:rsidR="008D7F9B" w:rsidRDefault="008D7F9B" w:rsidP="008D7F9B">
      <w:pPr>
        <w:tabs>
          <w:tab w:val="left" w:pos="90"/>
        </w:tabs>
        <w:ind w:left="180"/>
        <w:jc w:val="both"/>
      </w:pPr>
      <w:r>
        <w:rPr>
          <w:color w:val="000000"/>
          <w:lang w:val="en-US"/>
        </w:rPr>
        <w:t>Enter values for vertex 4:100 300</w:t>
      </w:r>
    </w:p>
    <w:p w:rsidR="008D7F9B" w:rsidRDefault="008D7F9B" w:rsidP="008D7F9B">
      <w:pPr>
        <w:tabs>
          <w:tab w:val="left" w:pos="90"/>
        </w:tabs>
        <w:ind w:left="180"/>
        <w:jc w:val="both"/>
      </w:pPr>
      <w:r>
        <w:rPr>
          <w:color w:val="000000"/>
          <w:lang w:val="en-US"/>
        </w:rPr>
        <w:t>Enter values for vertex 5:150 350</w:t>
      </w:r>
    </w:p>
    <w:p w:rsidR="008D7F9B" w:rsidRDefault="008D7F9B" w:rsidP="008D7F9B">
      <w:pPr>
        <w:tabs>
          <w:tab w:val="left" w:pos="90"/>
        </w:tabs>
        <w:ind w:left="180"/>
        <w:jc w:val="both"/>
        <w:rPr>
          <w:color w:val="000000"/>
          <w:lang w:val="en-US"/>
        </w:rPr>
      </w:pPr>
    </w:p>
    <w:p w:rsidR="008D7F9B" w:rsidRDefault="008D7F9B" w:rsidP="008D7F9B">
      <w:pPr>
        <w:tabs>
          <w:tab w:val="left" w:pos="90"/>
        </w:tabs>
        <w:ind w:left="180"/>
        <w:jc w:val="both"/>
        <w:rPr>
          <w:color w:val="000000"/>
          <w:lang w:val="en-US"/>
        </w:rPr>
      </w:pPr>
    </w:p>
    <w:p w:rsidR="008D7F9B" w:rsidRDefault="008D7F9B" w:rsidP="008D7F9B">
      <w:pPr>
        <w:tabs>
          <w:tab w:val="left" w:pos="90"/>
        </w:tabs>
        <w:ind w:left="180"/>
        <w:jc w:val="both"/>
        <w:rPr>
          <w:color w:val="000000"/>
          <w:lang w:val="en-US"/>
        </w:rPr>
      </w:pPr>
    </w:p>
    <w:p w:rsidR="008D7F9B" w:rsidRDefault="008D7F9B" w:rsidP="008D7F9B">
      <w:pPr>
        <w:tabs>
          <w:tab w:val="left" w:pos="90"/>
        </w:tabs>
        <w:autoSpaceDE w:val="0"/>
        <w:ind w:left="180"/>
        <w:rPr>
          <w:b/>
          <w:bCs/>
          <w:color w:val="000000"/>
          <w:lang w:val="en-US"/>
        </w:rPr>
      </w:pPr>
    </w:p>
    <w:p w:rsidR="008D7F9B" w:rsidRDefault="00005BFF" w:rsidP="008D7F9B">
      <w:pPr>
        <w:tabs>
          <w:tab w:val="left" w:pos="90"/>
        </w:tabs>
        <w:autoSpaceDE w:val="0"/>
        <w:ind w:left="180"/>
        <w:rPr>
          <w:b/>
          <w:bCs/>
          <w:color w:val="000000"/>
          <w:lang w:val="en-US"/>
        </w:rPr>
      </w:pPr>
      <w:r>
        <w:rPr>
          <w:lang w:val="en-US"/>
        </w:rPr>
        <w:drawing>
          <wp:anchor distT="0" distB="0" distL="0" distR="0" simplePos="0" relativeHeight="251669504" behindDoc="0" locked="0" layoutInCell="1" allowOverlap="1" wp14:anchorId="0D06F06D" wp14:editId="5E42479C">
            <wp:simplePos x="0" y="0"/>
            <wp:positionH relativeFrom="column">
              <wp:posOffset>215265</wp:posOffset>
            </wp:positionH>
            <wp:positionV relativeFrom="paragraph">
              <wp:posOffset>106045</wp:posOffset>
            </wp:positionV>
            <wp:extent cx="2338070" cy="2338070"/>
            <wp:effectExtent l="19050" t="19050" r="24130" b="24130"/>
            <wp:wrapSquare wrapText="larges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38070" cy="2338070"/>
                    </a:xfrm>
                    <a:prstGeom prst="rect">
                      <a:avLst/>
                    </a:prstGeom>
                    <a:solidFill>
                      <a:srgbClr val="FFFFFF">
                        <a:alpha val="0"/>
                      </a:srgbClr>
                    </a:solid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8D7F9B" w:rsidRDefault="008D7F9B" w:rsidP="008D7F9B">
      <w:pPr>
        <w:tabs>
          <w:tab w:val="left" w:pos="90"/>
        </w:tabs>
        <w:autoSpaceDE w:val="0"/>
        <w:ind w:left="180"/>
        <w:rPr>
          <w:b/>
          <w:bCs/>
          <w:color w:val="000000"/>
          <w:lang w:val="en-US"/>
        </w:rPr>
      </w:pPr>
    </w:p>
    <w:p w:rsidR="008D7F9B" w:rsidRDefault="008D7F9B" w:rsidP="008D7F9B">
      <w:pPr>
        <w:tabs>
          <w:tab w:val="left" w:pos="90"/>
        </w:tabs>
        <w:autoSpaceDE w:val="0"/>
        <w:ind w:left="180"/>
        <w:rPr>
          <w:b/>
          <w:bCs/>
          <w:color w:val="000000"/>
          <w:lang w:val="en-US"/>
        </w:rPr>
      </w:pPr>
    </w:p>
    <w:p w:rsidR="008D7F9B" w:rsidRDefault="008D7F9B" w:rsidP="008D7F9B">
      <w:pPr>
        <w:tabs>
          <w:tab w:val="left" w:pos="90"/>
        </w:tabs>
        <w:autoSpaceDE w:val="0"/>
        <w:ind w:left="180"/>
        <w:rPr>
          <w:b/>
          <w:bCs/>
          <w:color w:val="000000"/>
          <w:lang w:val="en-US"/>
        </w:rPr>
      </w:pPr>
    </w:p>
    <w:p w:rsidR="008D7F9B" w:rsidRDefault="008D7F9B" w:rsidP="008D7F9B">
      <w:pPr>
        <w:tabs>
          <w:tab w:val="left" w:pos="90"/>
        </w:tabs>
        <w:autoSpaceDE w:val="0"/>
        <w:ind w:left="180"/>
        <w:rPr>
          <w:b/>
          <w:bCs/>
          <w:color w:val="000000"/>
          <w:lang w:val="en-US"/>
        </w:rPr>
      </w:pPr>
    </w:p>
    <w:p w:rsidR="008D7F9B" w:rsidRDefault="008D7F9B" w:rsidP="008D7F9B">
      <w:pPr>
        <w:tabs>
          <w:tab w:val="left" w:pos="90"/>
        </w:tabs>
        <w:autoSpaceDE w:val="0"/>
        <w:ind w:left="180"/>
        <w:rPr>
          <w:b/>
          <w:bCs/>
          <w:color w:val="000000"/>
          <w:lang w:val="en-US"/>
        </w:rPr>
      </w:pPr>
    </w:p>
    <w:p w:rsidR="008D7F9B" w:rsidRDefault="008D7F9B" w:rsidP="008D7F9B">
      <w:pPr>
        <w:tabs>
          <w:tab w:val="left" w:pos="90"/>
        </w:tabs>
        <w:autoSpaceDE w:val="0"/>
        <w:ind w:left="180"/>
        <w:rPr>
          <w:b/>
          <w:bCs/>
          <w:color w:val="000000"/>
          <w:lang w:val="en-US"/>
        </w:rPr>
      </w:pPr>
    </w:p>
    <w:p w:rsidR="008D7F9B" w:rsidRDefault="008D7F9B" w:rsidP="008D7F9B">
      <w:pPr>
        <w:tabs>
          <w:tab w:val="left" w:pos="90"/>
        </w:tabs>
        <w:autoSpaceDE w:val="0"/>
        <w:ind w:left="180"/>
        <w:rPr>
          <w:b/>
          <w:bCs/>
          <w:color w:val="000000"/>
          <w:lang w:val="en-US"/>
        </w:rPr>
      </w:pPr>
    </w:p>
    <w:p w:rsidR="008D7F9B" w:rsidRDefault="008D7F9B" w:rsidP="008D7F9B">
      <w:pPr>
        <w:tabs>
          <w:tab w:val="left" w:pos="90"/>
        </w:tabs>
        <w:autoSpaceDE w:val="0"/>
        <w:ind w:left="180"/>
        <w:rPr>
          <w:b/>
          <w:bCs/>
          <w:color w:val="000000"/>
          <w:lang w:val="en-US"/>
        </w:rPr>
      </w:pPr>
    </w:p>
    <w:p w:rsidR="008D7F9B" w:rsidRDefault="008D7F9B" w:rsidP="008D7F9B">
      <w:pPr>
        <w:tabs>
          <w:tab w:val="left" w:pos="90"/>
        </w:tabs>
        <w:autoSpaceDE w:val="0"/>
        <w:ind w:left="180"/>
        <w:rPr>
          <w:b/>
          <w:bCs/>
          <w:color w:val="000000"/>
          <w:lang w:val="en-US"/>
        </w:rPr>
      </w:pPr>
    </w:p>
    <w:p w:rsidR="008D7F9B" w:rsidRDefault="008D7F9B" w:rsidP="008D7F9B">
      <w:pPr>
        <w:tabs>
          <w:tab w:val="left" w:pos="90"/>
        </w:tabs>
        <w:autoSpaceDE w:val="0"/>
        <w:ind w:left="180"/>
        <w:rPr>
          <w:b/>
          <w:bCs/>
          <w:color w:val="000000"/>
          <w:lang w:val="en-US"/>
        </w:rPr>
      </w:pPr>
    </w:p>
    <w:p w:rsidR="008D7F9B" w:rsidRDefault="008D7F9B" w:rsidP="008D7F9B">
      <w:pPr>
        <w:tabs>
          <w:tab w:val="left" w:pos="90"/>
        </w:tabs>
        <w:autoSpaceDE w:val="0"/>
        <w:ind w:left="180"/>
        <w:jc w:val="both"/>
        <w:rPr>
          <w:b/>
          <w:bCs/>
          <w:color w:val="000000"/>
          <w:lang w:val="en-US"/>
        </w:rPr>
      </w:pPr>
    </w:p>
    <w:p w:rsidR="008D7F9B" w:rsidRDefault="008D7F9B" w:rsidP="008D7F9B">
      <w:pPr>
        <w:tabs>
          <w:tab w:val="left" w:pos="90"/>
        </w:tabs>
        <w:autoSpaceDE w:val="0"/>
        <w:ind w:left="180"/>
        <w:rPr>
          <w:b/>
          <w:bCs/>
          <w:color w:val="000000"/>
          <w:lang w:val="en-US"/>
        </w:rPr>
      </w:pPr>
    </w:p>
    <w:p w:rsidR="008D7F9B" w:rsidRDefault="008D7F9B" w:rsidP="008D7F9B">
      <w:pPr>
        <w:tabs>
          <w:tab w:val="left" w:pos="90"/>
        </w:tabs>
        <w:autoSpaceDE w:val="0"/>
        <w:ind w:left="180"/>
        <w:rPr>
          <w:b/>
          <w:bCs/>
          <w:color w:val="000000"/>
          <w:lang w:val="en-US"/>
        </w:rPr>
      </w:pPr>
    </w:p>
    <w:p w:rsidR="008D7F9B" w:rsidRDefault="008D7F9B" w:rsidP="008D7F9B">
      <w:pPr>
        <w:tabs>
          <w:tab w:val="left" w:pos="90"/>
        </w:tabs>
        <w:autoSpaceDE w:val="0"/>
        <w:ind w:left="180"/>
        <w:rPr>
          <w:b/>
          <w:bCs/>
          <w:color w:val="000000"/>
          <w:lang w:val="en-US"/>
        </w:rPr>
      </w:pPr>
    </w:p>
    <w:p w:rsidR="008D7F9B" w:rsidRDefault="001B6E37" w:rsidP="008D7F9B">
      <w:pPr>
        <w:tabs>
          <w:tab w:val="left" w:pos="90"/>
        </w:tabs>
        <w:autoSpaceDE w:val="0"/>
        <w:ind w:left="180"/>
        <w:rPr>
          <w:b/>
          <w:bCs/>
          <w:color w:val="000000"/>
          <w:lang w:val="en-US"/>
        </w:rPr>
      </w:pPr>
      <w:r>
        <w:rPr>
          <w:lang w:val="en-US"/>
        </w:rPr>
        <w:drawing>
          <wp:anchor distT="0" distB="0" distL="0" distR="0" simplePos="0" relativeHeight="251670528" behindDoc="0" locked="0" layoutInCell="1" allowOverlap="1" wp14:anchorId="44E781DE" wp14:editId="006DF6C5">
            <wp:simplePos x="0" y="0"/>
            <wp:positionH relativeFrom="column">
              <wp:posOffset>209550</wp:posOffset>
            </wp:positionH>
            <wp:positionV relativeFrom="paragraph">
              <wp:posOffset>90170</wp:posOffset>
            </wp:positionV>
            <wp:extent cx="2338070" cy="2338070"/>
            <wp:effectExtent l="19050" t="19050" r="24130" b="24130"/>
            <wp:wrapSquare wrapText="larges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38070" cy="2338070"/>
                    </a:xfrm>
                    <a:prstGeom prst="rect">
                      <a:avLst/>
                    </a:prstGeom>
                    <a:solidFill>
                      <a:srgbClr val="FFFFFF">
                        <a:alpha val="0"/>
                      </a:srgbClr>
                    </a:solid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8D7F9B" w:rsidRDefault="008D7F9B" w:rsidP="008D7F9B">
      <w:pPr>
        <w:tabs>
          <w:tab w:val="left" w:pos="90"/>
        </w:tabs>
        <w:autoSpaceDE w:val="0"/>
        <w:ind w:left="180"/>
        <w:rPr>
          <w:b/>
          <w:bCs/>
          <w:color w:val="000000"/>
          <w:lang w:val="en-US"/>
        </w:rPr>
      </w:pPr>
    </w:p>
    <w:p w:rsidR="008D7F9B" w:rsidRDefault="008D7F9B" w:rsidP="008D7F9B">
      <w:pPr>
        <w:tabs>
          <w:tab w:val="left" w:pos="90"/>
        </w:tabs>
        <w:autoSpaceDE w:val="0"/>
        <w:ind w:left="180"/>
        <w:rPr>
          <w:b/>
          <w:bCs/>
          <w:color w:val="000000"/>
          <w:lang w:val="en-US"/>
        </w:rPr>
      </w:pPr>
    </w:p>
    <w:p w:rsidR="008D7F9B" w:rsidRDefault="008D7F9B" w:rsidP="008D7F9B">
      <w:pPr>
        <w:tabs>
          <w:tab w:val="left" w:pos="90"/>
        </w:tabs>
        <w:autoSpaceDE w:val="0"/>
        <w:ind w:left="180"/>
        <w:rPr>
          <w:b/>
          <w:bCs/>
          <w:color w:val="000000"/>
          <w:lang w:val="en-US"/>
        </w:rPr>
      </w:pPr>
    </w:p>
    <w:p w:rsidR="008D7F9B" w:rsidRDefault="008D7F9B" w:rsidP="008D7F9B">
      <w:pPr>
        <w:tabs>
          <w:tab w:val="left" w:pos="90"/>
        </w:tabs>
        <w:autoSpaceDE w:val="0"/>
        <w:ind w:left="180"/>
        <w:rPr>
          <w:b/>
          <w:bCs/>
          <w:color w:val="000000"/>
          <w:lang w:val="en-US"/>
        </w:rPr>
      </w:pPr>
    </w:p>
    <w:p w:rsidR="008D7F9B" w:rsidRDefault="008D7F9B" w:rsidP="008D7F9B">
      <w:pPr>
        <w:tabs>
          <w:tab w:val="left" w:pos="90"/>
        </w:tabs>
        <w:autoSpaceDE w:val="0"/>
        <w:ind w:left="180"/>
        <w:rPr>
          <w:b/>
          <w:bCs/>
          <w:color w:val="000000"/>
          <w:lang w:val="en-US"/>
        </w:rPr>
      </w:pPr>
    </w:p>
    <w:p w:rsidR="008D7F9B" w:rsidRDefault="008D7F9B" w:rsidP="008D7F9B">
      <w:pPr>
        <w:tabs>
          <w:tab w:val="left" w:pos="90"/>
        </w:tabs>
        <w:autoSpaceDE w:val="0"/>
        <w:ind w:left="180"/>
        <w:rPr>
          <w:b/>
          <w:bCs/>
          <w:color w:val="000000"/>
          <w:lang w:val="en-US"/>
        </w:rPr>
      </w:pPr>
    </w:p>
    <w:p w:rsidR="008D7F9B" w:rsidRDefault="008D7F9B" w:rsidP="008D7F9B">
      <w:pPr>
        <w:tabs>
          <w:tab w:val="left" w:pos="90"/>
        </w:tabs>
        <w:autoSpaceDE w:val="0"/>
        <w:ind w:left="180"/>
        <w:rPr>
          <w:b/>
          <w:bCs/>
          <w:color w:val="000000"/>
          <w:lang w:val="en-US"/>
        </w:rPr>
      </w:pPr>
    </w:p>
    <w:p w:rsidR="008D7F9B" w:rsidRDefault="008D7F9B" w:rsidP="008D7F9B">
      <w:pPr>
        <w:tabs>
          <w:tab w:val="left" w:pos="90"/>
        </w:tabs>
        <w:autoSpaceDE w:val="0"/>
        <w:ind w:left="180"/>
        <w:rPr>
          <w:b/>
          <w:bCs/>
          <w:color w:val="000000"/>
          <w:lang w:val="en-US"/>
        </w:rPr>
      </w:pPr>
    </w:p>
    <w:p w:rsidR="008D7F9B" w:rsidRDefault="008D7F9B" w:rsidP="008D7F9B">
      <w:pPr>
        <w:tabs>
          <w:tab w:val="left" w:pos="90"/>
        </w:tabs>
        <w:autoSpaceDE w:val="0"/>
        <w:ind w:left="180"/>
        <w:rPr>
          <w:b/>
          <w:bCs/>
          <w:color w:val="000000"/>
          <w:lang w:val="en-US"/>
        </w:rPr>
      </w:pPr>
    </w:p>
    <w:p w:rsidR="008D7F9B" w:rsidRDefault="008D7F9B" w:rsidP="008D7F9B">
      <w:pPr>
        <w:tabs>
          <w:tab w:val="left" w:pos="90"/>
        </w:tabs>
        <w:autoSpaceDE w:val="0"/>
        <w:ind w:left="180"/>
        <w:rPr>
          <w:b/>
          <w:bCs/>
          <w:color w:val="000000"/>
          <w:lang w:val="en-US"/>
        </w:rPr>
      </w:pPr>
    </w:p>
    <w:p w:rsidR="008D7F9B" w:rsidRDefault="008D7F9B" w:rsidP="008D7F9B">
      <w:pPr>
        <w:tabs>
          <w:tab w:val="left" w:pos="90"/>
        </w:tabs>
        <w:autoSpaceDE w:val="0"/>
        <w:ind w:left="180"/>
        <w:rPr>
          <w:b/>
          <w:bCs/>
          <w:color w:val="000000"/>
          <w:lang w:val="en-US"/>
        </w:rPr>
      </w:pPr>
    </w:p>
    <w:p w:rsidR="008D7F9B" w:rsidRDefault="008D7F9B" w:rsidP="008D7F9B">
      <w:pPr>
        <w:tabs>
          <w:tab w:val="left" w:pos="90"/>
        </w:tabs>
        <w:autoSpaceDE w:val="0"/>
        <w:ind w:left="180"/>
        <w:rPr>
          <w:b/>
          <w:bCs/>
          <w:color w:val="000000"/>
          <w:lang w:val="en-US"/>
        </w:rPr>
      </w:pPr>
    </w:p>
    <w:p w:rsidR="008D7F9B" w:rsidRDefault="008D7F9B" w:rsidP="008D7F9B">
      <w:pPr>
        <w:tabs>
          <w:tab w:val="left" w:pos="90"/>
        </w:tabs>
        <w:autoSpaceDE w:val="0"/>
        <w:ind w:left="180"/>
        <w:rPr>
          <w:b/>
          <w:bCs/>
          <w:color w:val="000000"/>
          <w:lang w:val="en-US"/>
        </w:rPr>
      </w:pPr>
    </w:p>
    <w:p w:rsidR="008D7F9B" w:rsidRDefault="008D7F9B" w:rsidP="008D7F9B">
      <w:pPr>
        <w:tabs>
          <w:tab w:val="left" w:pos="90"/>
        </w:tabs>
        <w:autoSpaceDE w:val="0"/>
        <w:ind w:left="180"/>
        <w:rPr>
          <w:b/>
          <w:bCs/>
          <w:color w:val="000000"/>
          <w:lang w:val="en-US"/>
        </w:rPr>
      </w:pPr>
    </w:p>
    <w:p w:rsidR="008D7F9B" w:rsidRDefault="001B6E37" w:rsidP="008D7F9B">
      <w:pPr>
        <w:tabs>
          <w:tab w:val="left" w:pos="90"/>
        </w:tabs>
        <w:autoSpaceDE w:val="0"/>
        <w:ind w:left="180"/>
        <w:rPr>
          <w:b/>
          <w:bCs/>
          <w:color w:val="000000"/>
          <w:lang w:val="en-US"/>
        </w:rPr>
      </w:pPr>
      <w:r>
        <w:rPr>
          <w:lang w:val="en-US"/>
        </w:rPr>
        <w:drawing>
          <wp:anchor distT="0" distB="0" distL="0" distR="0" simplePos="0" relativeHeight="251671552" behindDoc="0" locked="0" layoutInCell="1" allowOverlap="1" wp14:anchorId="005A87C9" wp14:editId="2C17D5C7">
            <wp:simplePos x="0" y="0"/>
            <wp:positionH relativeFrom="column">
              <wp:posOffset>212725</wp:posOffset>
            </wp:positionH>
            <wp:positionV relativeFrom="paragraph">
              <wp:posOffset>86995</wp:posOffset>
            </wp:positionV>
            <wp:extent cx="2338070" cy="2338070"/>
            <wp:effectExtent l="19050" t="19050" r="24130" b="24130"/>
            <wp:wrapSquare wrapText="larges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38070" cy="2338070"/>
                    </a:xfrm>
                    <a:prstGeom prst="rect">
                      <a:avLst/>
                    </a:prstGeom>
                    <a:solidFill>
                      <a:srgbClr val="FFFFFF">
                        <a:alpha val="0"/>
                      </a:srgbClr>
                    </a:solid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8D7F9B" w:rsidRDefault="008D7F9B" w:rsidP="008D7F9B">
      <w:pPr>
        <w:tabs>
          <w:tab w:val="left" w:pos="90"/>
        </w:tabs>
        <w:autoSpaceDE w:val="0"/>
        <w:ind w:left="180"/>
        <w:rPr>
          <w:b/>
          <w:bCs/>
          <w:color w:val="000000"/>
          <w:lang w:val="en-US"/>
        </w:rPr>
      </w:pPr>
    </w:p>
    <w:p w:rsidR="008D7F9B" w:rsidRDefault="008D7F9B" w:rsidP="008D7F9B">
      <w:pPr>
        <w:tabs>
          <w:tab w:val="left" w:pos="90"/>
        </w:tabs>
        <w:autoSpaceDE w:val="0"/>
        <w:ind w:left="180"/>
        <w:rPr>
          <w:b/>
          <w:bCs/>
          <w:color w:val="000000"/>
          <w:lang w:val="en-US"/>
        </w:rPr>
      </w:pPr>
    </w:p>
    <w:p w:rsidR="008D7F9B" w:rsidRDefault="008D7F9B" w:rsidP="008D7F9B">
      <w:pPr>
        <w:tabs>
          <w:tab w:val="left" w:pos="90"/>
        </w:tabs>
        <w:autoSpaceDE w:val="0"/>
        <w:ind w:left="180"/>
        <w:rPr>
          <w:b/>
          <w:bCs/>
          <w:color w:val="000000"/>
          <w:lang w:val="en-US"/>
        </w:rPr>
      </w:pPr>
    </w:p>
    <w:p w:rsidR="008D7F9B" w:rsidRDefault="008D7F9B" w:rsidP="008D7F9B">
      <w:pPr>
        <w:tabs>
          <w:tab w:val="left" w:pos="90"/>
        </w:tabs>
        <w:autoSpaceDE w:val="0"/>
        <w:ind w:left="180"/>
        <w:rPr>
          <w:b/>
          <w:bCs/>
          <w:color w:val="000000"/>
          <w:lang w:val="en-US"/>
        </w:rPr>
      </w:pPr>
    </w:p>
    <w:p w:rsidR="008D7F9B" w:rsidRDefault="008D7F9B" w:rsidP="008D7F9B">
      <w:pPr>
        <w:tabs>
          <w:tab w:val="left" w:pos="90"/>
        </w:tabs>
        <w:autoSpaceDE w:val="0"/>
        <w:ind w:left="180"/>
        <w:rPr>
          <w:b/>
          <w:bCs/>
          <w:color w:val="000000"/>
          <w:lang w:val="en-US"/>
        </w:rPr>
      </w:pPr>
    </w:p>
    <w:p w:rsidR="008D7F9B" w:rsidRDefault="008D7F9B" w:rsidP="008D7F9B">
      <w:pPr>
        <w:tabs>
          <w:tab w:val="left" w:pos="90"/>
        </w:tabs>
        <w:autoSpaceDE w:val="0"/>
        <w:ind w:left="180"/>
        <w:rPr>
          <w:b/>
          <w:bCs/>
          <w:color w:val="000000"/>
          <w:lang w:val="en-US"/>
        </w:rPr>
      </w:pPr>
    </w:p>
    <w:p w:rsidR="008D7F9B" w:rsidRDefault="008D7F9B" w:rsidP="008D7F9B">
      <w:pPr>
        <w:tabs>
          <w:tab w:val="left" w:pos="90"/>
        </w:tabs>
        <w:autoSpaceDE w:val="0"/>
        <w:ind w:left="180"/>
        <w:rPr>
          <w:b/>
          <w:bCs/>
          <w:color w:val="000000"/>
          <w:lang w:val="en-US"/>
        </w:rPr>
      </w:pPr>
    </w:p>
    <w:p w:rsidR="008D7F9B" w:rsidRDefault="008D7F9B" w:rsidP="008D7F9B">
      <w:pPr>
        <w:tabs>
          <w:tab w:val="left" w:pos="90"/>
        </w:tabs>
        <w:autoSpaceDE w:val="0"/>
        <w:ind w:left="180"/>
        <w:rPr>
          <w:b/>
          <w:bCs/>
          <w:color w:val="000000"/>
          <w:lang w:val="en-US"/>
        </w:rPr>
      </w:pPr>
    </w:p>
    <w:p w:rsidR="008D7F9B" w:rsidRDefault="008D7F9B" w:rsidP="008D7F9B">
      <w:pPr>
        <w:tabs>
          <w:tab w:val="left" w:pos="90"/>
        </w:tabs>
        <w:autoSpaceDE w:val="0"/>
        <w:ind w:left="180"/>
        <w:rPr>
          <w:b/>
          <w:bCs/>
          <w:color w:val="000000"/>
          <w:lang w:val="en-US"/>
        </w:rPr>
      </w:pPr>
    </w:p>
    <w:p w:rsidR="008D7F9B" w:rsidRDefault="008D7F9B" w:rsidP="008D7F9B">
      <w:pPr>
        <w:tabs>
          <w:tab w:val="left" w:pos="90"/>
        </w:tabs>
        <w:autoSpaceDE w:val="0"/>
        <w:ind w:left="180"/>
        <w:rPr>
          <w:b/>
          <w:bCs/>
          <w:color w:val="000000"/>
          <w:lang w:val="en-US"/>
        </w:rPr>
      </w:pPr>
    </w:p>
    <w:p w:rsidR="001B6E37" w:rsidRDefault="001B6E37" w:rsidP="008D7F9B">
      <w:pPr>
        <w:tabs>
          <w:tab w:val="left" w:pos="90"/>
        </w:tabs>
        <w:autoSpaceDE w:val="0"/>
        <w:ind w:left="180"/>
        <w:rPr>
          <w:b/>
          <w:bCs/>
          <w:color w:val="000000"/>
          <w:lang w:val="en-US"/>
        </w:rPr>
      </w:pPr>
    </w:p>
    <w:p w:rsidR="001B6E37" w:rsidRDefault="001B6E37" w:rsidP="008D7F9B">
      <w:pPr>
        <w:tabs>
          <w:tab w:val="left" w:pos="90"/>
        </w:tabs>
        <w:autoSpaceDE w:val="0"/>
        <w:ind w:left="180"/>
        <w:rPr>
          <w:b/>
          <w:bCs/>
          <w:color w:val="000000"/>
          <w:lang w:val="en-US"/>
        </w:rPr>
      </w:pPr>
    </w:p>
    <w:p w:rsidR="001B6E37" w:rsidRDefault="001B6E37" w:rsidP="008D7F9B">
      <w:pPr>
        <w:tabs>
          <w:tab w:val="left" w:pos="90"/>
        </w:tabs>
        <w:autoSpaceDE w:val="0"/>
        <w:ind w:left="180"/>
        <w:rPr>
          <w:b/>
          <w:bCs/>
          <w:color w:val="000000"/>
          <w:lang w:val="en-US"/>
        </w:rPr>
      </w:pPr>
    </w:p>
    <w:p w:rsidR="001B6E37" w:rsidRPr="001B6E37" w:rsidRDefault="001B6E37" w:rsidP="008D7F9B">
      <w:pPr>
        <w:tabs>
          <w:tab w:val="left" w:pos="90"/>
        </w:tabs>
        <w:autoSpaceDE w:val="0"/>
        <w:ind w:left="180"/>
        <w:rPr>
          <w:b/>
          <w:bCs/>
          <w:color w:val="000000"/>
          <w:lang w:val="en-US"/>
        </w:rPr>
      </w:pPr>
    </w:p>
    <w:p w:rsidR="008A6FA9" w:rsidRDefault="008A6FA9" w:rsidP="008D7F9B">
      <w:pPr>
        <w:tabs>
          <w:tab w:val="left" w:pos="90"/>
        </w:tabs>
        <w:autoSpaceDE w:val="0"/>
        <w:ind w:left="180"/>
        <w:rPr>
          <w:b/>
          <w:bCs/>
          <w:color w:val="000000"/>
          <w:lang w:val="en-US"/>
        </w:rPr>
      </w:pPr>
    </w:p>
    <w:p w:rsidR="008A6FA9" w:rsidRDefault="008A6FA9" w:rsidP="008D7F9B">
      <w:pPr>
        <w:tabs>
          <w:tab w:val="left" w:pos="90"/>
        </w:tabs>
        <w:autoSpaceDE w:val="0"/>
        <w:ind w:left="180"/>
        <w:rPr>
          <w:b/>
          <w:bCs/>
          <w:color w:val="000000"/>
          <w:lang w:val="en-US"/>
        </w:rPr>
      </w:pPr>
    </w:p>
    <w:p w:rsidR="008A6FA9" w:rsidRDefault="008A6FA9" w:rsidP="008D7F9B">
      <w:pPr>
        <w:tabs>
          <w:tab w:val="left" w:pos="90"/>
        </w:tabs>
        <w:autoSpaceDE w:val="0"/>
        <w:ind w:left="180"/>
        <w:rPr>
          <w:b/>
          <w:bCs/>
          <w:color w:val="000000"/>
          <w:lang w:val="en-US"/>
        </w:rPr>
      </w:pPr>
    </w:p>
    <w:p w:rsidR="008A6FA9" w:rsidRDefault="008A6FA9" w:rsidP="008D7F9B">
      <w:pPr>
        <w:tabs>
          <w:tab w:val="left" w:pos="90"/>
        </w:tabs>
        <w:autoSpaceDE w:val="0"/>
        <w:ind w:left="180"/>
        <w:rPr>
          <w:b/>
          <w:bCs/>
          <w:color w:val="000000"/>
          <w:lang w:val="en-US"/>
        </w:rPr>
      </w:pPr>
    </w:p>
    <w:p w:rsidR="008A6FA9" w:rsidRDefault="008A6FA9" w:rsidP="008D7F9B">
      <w:pPr>
        <w:tabs>
          <w:tab w:val="left" w:pos="90"/>
        </w:tabs>
        <w:autoSpaceDE w:val="0"/>
        <w:ind w:left="180"/>
        <w:rPr>
          <w:b/>
          <w:bCs/>
          <w:color w:val="000000"/>
          <w:lang w:val="en-US"/>
        </w:rPr>
      </w:pPr>
    </w:p>
    <w:p w:rsidR="008A6FA9" w:rsidRDefault="008A6FA9" w:rsidP="008D7F9B">
      <w:pPr>
        <w:tabs>
          <w:tab w:val="left" w:pos="90"/>
        </w:tabs>
        <w:autoSpaceDE w:val="0"/>
        <w:ind w:left="180"/>
        <w:rPr>
          <w:b/>
          <w:bCs/>
          <w:color w:val="000000"/>
          <w:lang w:val="en-US"/>
        </w:rPr>
      </w:pPr>
    </w:p>
    <w:p w:rsidR="008A6FA9" w:rsidRDefault="008A6FA9" w:rsidP="008D7F9B">
      <w:pPr>
        <w:tabs>
          <w:tab w:val="left" w:pos="90"/>
        </w:tabs>
        <w:autoSpaceDE w:val="0"/>
        <w:ind w:left="180"/>
        <w:rPr>
          <w:b/>
          <w:bCs/>
          <w:color w:val="000000"/>
          <w:lang w:val="en-US"/>
        </w:rPr>
      </w:pPr>
    </w:p>
    <w:p w:rsidR="008D7F9B" w:rsidRDefault="00FF69C3" w:rsidP="008D7F9B">
      <w:pPr>
        <w:tabs>
          <w:tab w:val="left" w:pos="90"/>
        </w:tabs>
        <w:autoSpaceDE w:val="0"/>
        <w:ind w:left="180"/>
      </w:pPr>
      <w:r>
        <w:rPr>
          <w:b/>
          <w:bCs/>
          <w:color w:val="000000"/>
          <w:lang w:val="en-US"/>
        </w:rPr>
        <w:t>Program</w:t>
      </w:r>
      <w:r w:rsidR="00005BFF">
        <w:rPr>
          <w:b/>
          <w:bCs/>
          <w:color w:val="000000"/>
          <w:lang w:val="en-US"/>
        </w:rPr>
        <w:t xml:space="preserve"> </w:t>
      </w:r>
      <w:r>
        <w:rPr>
          <w:b/>
          <w:bCs/>
          <w:color w:val="000000"/>
          <w:lang w:val="en-US"/>
        </w:rPr>
        <w:t>2</w:t>
      </w:r>
      <w:r w:rsidR="008D7F9B">
        <w:rPr>
          <w:b/>
          <w:bCs/>
          <w:color w:val="000000"/>
          <w:lang w:val="en-US"/>
        </w:rPr>
        <w:t>:</w:t>
      </w:r>
    </w:p>
    <w:p w:rsidR="008D7F9B" w:rsidRDefault="008D7F9B" w:rsidP="008D7F9B">
      <w:pPr>
        <w:tabs>
          <w:tab w:val="left" w:pos="90"/>
        </w:tabs>
        <w:autoSpaceDE w:val="0"/>
        <w:ind w:left="180"/>
      </w:pPr>
      <w:r>
        <w:rPr>
          <w:color w:val="000000"/>
          <w:lang w:val="en-US"/>
        </w:rPr>
        <w:t>#include&lt;stdio.h&gt;</w:t>
      </w:r>
    </w:p>
    <w:p w:rsidR="008D7F9B" w:rsidRDefault="008D7F9B" w:rsidP="008D7F9B">
      <w:pPr>
        <w:tabs>
          <w:tab w:val="left" w:pos="90"/>
        </w:tabs>
        <w:autoSpaceDE w:val="0"/>
        <w:ind w:left="180"/>
      </w:pPr>
      <w:r>
        <w:rPr>
          <w:color w:val="000000"/>
          <w:lang w:val="en-US"/>
        </w:rPr>
        <w:t xml:space="preserve">#include&lt;stdlib.h&gt; </w:t>
      </w:r>
    </w:p>
    <w:p w:rsidR="008D7F9B" w:rsidRDefault="008D7F9B" w:rsidP="008D7F9B">
      <w:pPr>
        <w:tabs>
          <w:tab w:val="left" w:pos="90"/>
        </w:tabs>
        <w:autoSpaceDE w:val="0"/>
        <w:ind w:left="180"/>
      </w:pPr>
      <w:r>
        <w:rPr>
          <w:color w:val="000000"/>
          <w:lang w:val="en-US"/>
        </w:rPr>
        <w:t xml:space="preserve">#include&lt;GL/glut.h&gt; </w:t>
      </w:r>
    </w:p>
    <w:p w:rsidR="008D7F9B" w:rsidRDefault="008D7F9B" w:rsidP="008D7F9B">
      <w:pPr>
        <w:tabs>
          <w:tab w:val="left" w:pos="90"/>
        </w:tabs>
        <w:autoSpaceDE w:val="0"/>
        <w:ind w:left="180"/>
        <w:rPr>
          <w:color w:val="000000"/>
          <w:lang w:val="en-US"/>
        </w:rPr>
      </w:pPr>
    </w:p>
    <w:p w:rsidR="008D7F9B" w:rsidRDefault="008D7F9B" w:rsidP="008D7F9B">
      <w:pPr>
        <w:tabs>
          <w:tab w:val="left" w:pos="90"/>
        </w:tabs>
        <w:autoSpaceDE w:val="0"/>
        <w:ind w:left="180"/>
      </w:pPr>
      <w:r>
        <w:rPr>
          <w:color w:val="000000"/>
          <w:lang w:val="en-US"/>
        </w:rPr>
        <w:t xml:space="preserve">#define WINDOW_HEIGHT 500 </w:t>
      </w:r>
    </w:p>
    <w:p w:rsidR="008D7F9B" w:rsidRDefault="008D7F9B" w:rsidP="008D7F9B">
      <w:pPr>
        <w:tabs>
          <w:tab w:val="left" w:pos="90"/>
        </w:tabs>
        <w:autoSpaceDE w:val="0"/>
        <w:ind w:left="180"/>
        <w:rPr>
          <w:color w:val="000000"/>
          <w:lang w:val="en-US"/>
        </w:rPr>
      </w:pPr>
    </w:p>
    <w:p w:rsidR="008D7F9B" w:rsidRDefault="008D7F9B" w:rsidP="008D7F9B">
      <w:pPr>
        <w:tabs>
          <w:tab w:val="left" w:pos="90"/>
        </w:tabs>
        <w:autoSpaceDE w:val="0"/>
        <w:ind w:left="180"/>
      </w:pPr>
      <w:r>
        <w:rPr>
          <w:color w:val="000000"/>
          <w:lang w:val="en-US"/>
        </w:rPr>
        <w:t xml:space="preserve">/*The edge data structure*/ </w:t>
      </w:r>
    </w:p>
    <w:p w:rsidR="008D7F9B" w:rsidRDefault="008D7F9B" w:rsidP="008D7F9B">
      <w:pPr>
        <w:tabs>
          <w:tab w:val="left" w:pos="90"/>
        </w:tabs>
        <w:autoSpaceDE w:val="0"/>
        <w:ind w:left="180"/>
      </w:pPr>
      <w:r>
        <w:rPr>
          <w:color w:val="000000"/>
          <w:lang w:val="en-US"/>
        </w:rPr>
        <w:t xml:space="preserve">typedef struct tEdge </w:t>
      </w:r>
    </w:p>
    <w:p w:rsidR="008D7F9B" w:rsidRDefault="008D7F9B" w:rsidP="008D7F9B">
      <w:pPr>
        <w:tabs>
          <w:tab w:val="left" w:pos="90"/>
        </w:tabs>
        <w:autoSpaceDE w:val="0"/>
        <w:ind w:left="180"/>
      </w:pPr>
      <w:r>
        <w:rPr>
          <w:color w:val="000000"/>
          <w:lang w:val="en-US"/>
        </w:rPr>
        <w:t xml:space="preserve">{ </w:t>
      </w:r>
    </w:p>
    <w:p w:rsidR="008D7F9B" w:rsidRDefault="008D7F9B" w:rsidP="008D7F9B">
      <w:pPr>
        <w:tabs>
          <w:tab w:val="left" w:pos="90"/>
        </w:tabs>
        <w:autoSpaceDE w:val="0"/>
        <w:ind w:left="180"/>
      </w:pPr>
      <w:r>
        <w:rPr>
          <w:color w:val="000000"/>
          <w:lang w:val="en-US"/>
        </w:rPr>
        <w:tab/>
        <w:t xml:space="preserve">int yUpper; </w:t>
      </w:r>
    </w:p>
    <w:p w:rsidR="008D7F9B" w:rsidRDefault="008D7F9B" w:rsidP="008D7F9B">
      <w:pPr>
        <w:tabs>
          <w:tab w:val="left" w:pos="90"/>
        </w:tabs>
        <w:autoSpaceDE w:val="0"/>
        <w:ind w:left="180"/>
      </w:pPr>
      <w:r>
        <w:rPr>
          <w:color w:val="000000"/>
          <w:lang w:val="en-US"/>
        </w:rPr>
        <w:tab/>
        <w:t xml:space="preserve">float xIntersect, dxPerScan; </w:t>
      </w:r>
    </w:p>
    <w:p w:rsidR="008D7F9B" w:rsidRDefault="008D7F9B" w:rsidP="008D7F9B">
      <w:pPr>
        <w:tabs>
          <w:tab w:val="left" w:pos="90"/>
        </w:tabs>
        <w:autoSpaceDE w:val="0"/>
        <w:ind w:left="180"/>
      </w:pPr>
      <w:r>
        <w:rPr>
          <w:color w:val="000000"/>
          <w:lang w:val="en-US"/>
        </w:rPr>
        <w:tab/>
        <w:t xml:space="preserve">struct tEdge * next; </w:t>
      </w:r>
    </w:p>
    <w:p w:rsidR="008D7F9B" w:rsidRDefault="008D7F9B" w:rsidP="008D7F9B">
      <w:pPr>
        <w:tabs>
          <w:tab w:val="left" w:pos="90"/>
        </w:tabs>
        <w:autoSpaceDE w:val="0"/>
        <w:ind w:left="180"/>
      </w:pPr>
      <w:r>
        <w:rPr>
          <w:color w:val="000000"/>
          <w:lang w:val="en-US"/>
        </w:rPr>
        <w:t xml:space="preserve">} Edge; </w:t>
      </w:r>
    </w:p>
    <w:p w:rsidR="008D7F9B" w:rsidRDefault="008D7F9B" w:rsidP="008D7F9B">
      <w:pPr>
        <w:tabs>
          <w:tab w:val="left" w:pos="90"/>
        </w:tabs>
        <w:autoSpaceDE w:val="0"/>
        <w:ind w:left="180"/>
      </w:pPr>
      <w:r>
        <w:rPr>
          <w:color w:val="000000"/>
          <w:lang w:val="en-US"/>
        </w:rPr>
        <w:t>typedef struct tPoint</w:t>
      </w:r>
    </w:p>
    <w:p w:rsidR="008D7F9B" w:rsidRDefault="008D7F9B" w:rsidP="008D7F9B">
      <w:pPr>
        <w:tabs>
          <w:tab w:val="left" w:pos="90"/>
        </w:tabs>
        <w:autoSpaceDE w:val="0"/>
        <w:ind w:left="180"/>
      </w:pPr>
      <w:r>
        <w:rPr>
          <w:color w:val="000000"/>
          <w:lang w:val="en-US"/>
        </w:rPr>
        <w:t xml:space="preserve">{ </w:t>
      </w:r>
    </w:p>
    <w:p w:rsidR="008D7F9B" w:rsidRDefault="008D7F9B" w:rsidP="008D7F9B">
      <w:pPr>
        <w:tabs>
          <w:tab w:val="left" w:pos="90"/>
        </w:tabs>
        <w:autoSpaceDE w:val="0"/>
        <w:ind w:left="180"/>
      </w:pPr>
      <w:r>
        <w:rPr>
          <w:color w:val="000000"/>
          <w:lang w:val="en-US"/>
        </w:rPr>
        <w:tab/>
        <w:t xml:space="preserve">int x; </w:t>
      </w:r>
    </w:p>
    <w:p w:rsidR="008D7F9B" w:rsidRDefault="008D7F9B" w:rsidP="008D7F9B">
      <w:pPr>
        <w:tabs>
          <w:tab w:val="left" w:pos="90"/>
        </w:tabs>
        <w:autoSpaceDE w:val="0"/>
        <w:ind w:left="180"/>
      </w:pPr>
      <w:r>
        <w:rPr>
          <w:color w:val="000000"/>
          <w:lang w:val="en-US"/>
        </w:rPr>
        <w:tab/>
        <w:t xml:space="preserve">int y; </w:t>
      </w:r>
    </w:p>
    <w:p w:rsidR="008D7F9B" w:rsidRDefault="008D7F9B" w:rsidP="008D7F9B">
      <w:pPr>
        <w:tabs>
          <w:tab w:val="left" w:pos="90"/>
        </w:tabs>
        <w:autoSpaceDE w:val="0"/>
        <w:ind w:left="180"/>
      </w:pPr>
      <w:r>
        <w:rPr>
          <w:color w:val="000000"/>
          <w:lang w:val="en-US"/>
        </w:rPr>
        <w:t xml:space="preserve">} Point; </w:t>
      </w:r>
    </w:p>
    <w:p w:rsidR="008D7F9B" w:rsidRDefault="008D7F9B" w:rsidP="008D7F9B">
      <w:pPr>
        <w:tabs>
          <w:tab w:val="left" w:pos="90"/>
        </w:tabs>
        <w:autoSpaceDE w:val="0"/>
        <w:ind w:left="180"/>
        <w:rPr>
          <w:color w:val="000000"/>
          <w:lang w:val="en-US"/>
        </w:rPr>
      </w:pPr>
    </w:p>
    <w:p w:rsidR="008D7F9B" w:rsidRDefault="008D7F9B" w:rsidP="008D7F9B">
      <w:pPr>
        <w:tabs>
          <w:tab w:val="left" w:pos="90"/>
        </w:tabs>
        <w:autoSpaceDE w:val="0"/>
        <w:ind w:left="180"/>
      </w:pPr>
      <w:r>
        <w:rPr>
          <w:color w:val="000000"/>
          <w:lang w:val="en-US"/>
        </w:rPr>
        <w:t xml:space="preserve">int n; </w:t>
      </w:r>
    </w:p>
    <w:p w:rsidR="008D7F9B" w:rsidRDefault="008D7F9B" w:rsidP="008D7F9B">
      <w:pPr>
        <w:tabs>
          <w:tab w:val="left" w:pos="90"/>
        </w:tabs>
        <w:autoSpaceDE w:val="0"/>
        <w:ind w:left="180"/>
      </w:pPr>
      <w:r>
        <w:rPr>
          <w:color w:val="000000"/>
          <w:lang w:val="en-US"/>
        </w:rPr>
        <w:t xml:space="preserve">Point v[60]; </w:t>
      </w:r>
    </w:p>
    <w:p w:rsidR="008D7F9B" w:rsidRDefault="008D7F9B" w:rsidP="008D7F9B">
      <w:pPr>
        <w:tabs>
          <w:tab w:val="left" w:pos="90"/>
        </w:tabs>
        <w:autoSpaceDE w:val="0"/>
        <w:ind w:left="180"/>
        <w:rPr>
          <w:color w:val="000000"/>
          <w:lang w:val="en-US"/>
        </w:rPr>
      </w:pPr>
    </w:p>
    <w:p w:rsidR="008D7F9B" w:rsidRDefault="008D7F9B" w:rsidP="008D7F9B">
      <w:pPr>
        <w:tabs>
          <w:tab w:val="left" w:pos="90"/>
        </w:tabs>
        <w:autoSpaceDE w:val="0"/>
        <w:ind w:left="180"/>
      </w:pPr>
      <w:r>
        <w:rPr>
          <w:color w:val="000000"/>
          <w:lang w:val="en-US"/>
        </w:rPr>
        <w:t xml:space="preserve">/* Inserts edge into list in order of increasing xIntersect field. */ </w:t>
      </w:r>
    </w:p>
    <w:p w:rsidR="008D7F9B" w:rsidRDefault="008D7F9B" w:rsidP="008D7F9B">
      <w:pPr>
        <w:tabs>
          <w:tab w:val="left" w:pos="90"/>
        </w:tabs>
        <w:autoSpaceDE w:val="0"/>
        <w:ind w:left="180"/>
      </w:pPr>
      <w:r>
        <w:rPr>
          <w:color w:val="000000"/>
          <w:lang w:val="en-US"/>
        </w:rPr>
        <w:t xml:space="preserve">void insertEdge (Edge * list, Edge * edge) </w:t>
      </w:r>
    </w:p>
    <w:p w:rsidR="008D7F9B" w:rsidRDefault="008D7F9B" w:rsidP="008D7F9B">
      <w:pPr>
        <w:tabs>
          <w:tab w:val="left" w:pos="90"/>
        </w:tabs>
        <w:autoSpaceDE w:val="0"/>
        <w:ind w:left="180"/>
      </w:pPr>
      <w:r>
        <w:rPr>
          <w:color w:val="000000"/>
          <w:lang w:val="en-US"/>
        </w:rPr>
        <w:t xml:space="preserve">{ </w:t>
      </w:r>
    </w:p>
    <w:p w:rsidR="008D7F9B" w:rsidRDefault="008D7F9B" w:rsidP="008D7F9B">
      <w:pPr>
        <w:tabs>
          <w:tab w:val="left" w:pos="90"/>
        </w:tabs>
        <w:autoSpaceDE w:val="0"/>
        <w:ind w:left="180"/>
      </w:pPr>
      <w:r>
        <w:rPr>
          <w:color w:val="000000"/>
          <w:lang w:val="en-US"/>
        </w:rPr>
        <w:tab/>
        <w:t xml:space="preserve">Edge * p, * q = list; </w:t>
      </w:r>
    </w:p>
    <w:p w:rsidR="008D7F9B" w:rsidRDefault="008D7F9B" w:rsidP="008D7F9B">
      <w:pPr>
        <w:tabs>
          <w:tab w:val="left" w:pos="90"/>
        </w:tabs>
        <w:autoSpaceDE w:val="0"/>
        <w:ind w:left="180"/>
      </w:pPr>
      <w:r>
        <w:rPr>
          <w:color w:val="000000"/>
          <w:lang w:val="en-US"/>
        </w:rPr>
        <w:tab/>
        <w:t xml:space="preserve">p = q-&gt;next; </w:t>
      </w:r>
    </w:p>
    <w:p w:rsidR="008D7F9B" w:rsidRDefault="008D7F9B" w:rsidP="008D7F9B">
      <w:pPr>
        <w:tabs>
          <w:tab w:val="left" w:pos="90"/>
        </w:tabs>
        <w:autoSpaceDE w:val="0"/>
        <w:ind w:left="180"/>
      </w:pPr>
      <w:r>
        <w:rPr>
          <w:color w:val="000000"/>
          <w:lang w:val="en-US"/>
        </w:rPr>
        <w:tab/>
        <w:t xml:space="preserve">while (p != NULL) </w:t>
      </w:r>
    </w:p>
    <w:p w:rsidR="008D7F9B" w:rsidRDefault="008D7F9B" w:rsidP="008D7F9B">
      <w:pPr>
        <w:tabs>
          <w:tab w:val="left" w:pos="90"/>
        </w:tabs>
        <w:autoSpaceDE w:val="0"/>
        <w:ind w:left="180"/>
      </w:pPr>
      <w:r>
        <w:rPr>
          <w:color w:val="000000"/>
          <w:lang w:val="en-US"/>
        </w:rPr>
        <w:tab/>
        <w:t xml:space="preserve">{ </w:t>
      </w:r>
    </w:p>
    <w:p w:rsidR="008D7F9B" w:rsidRDefault="008D7F9B" w:rsidP="008D7F9B">
      <w:pPr>
        <w:tabs>
          <w:tab w:val="left" w:pos="90"/>
        </w:tabs>
        <w:autoSpaceDE w:val="0"/>
        <w:ind w:left="180"/>
      </w:pPr>
      <w:r>
        <w:rPr>
          <w:color w:val="000000"/>
          <w:lang w:val="en-US"/>
        </w:rPr>
        <w:tab/>
      </w:r>
      <w:r>
        <w:rPr>
          <w:color w:val="000000"/>
          <w:lang w:val="en-US"/>
        </w:rPr>
        <w:tab/>
        <w:t xml:space="preserve">if (edge-&gt;xIntersect &lt; p-&gt;xIntersect) </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 xml:space="preserve">p = NULL; </w:t>
      </w:r>
    </w:p>
    <w:p w:rsidR="008D7F9B" w:rsidRDefault="008D7F9B" w:rsidP="008D7F9B">
      <w:pPr>
        <w:tabs>
          <w:tab w:val="left" w:pos="90"/>
        </w:tabs>
        <w:autoSpaceDE w:val="0"/>
        <w:ind w:left="180"/>
      </w:pPr>
      <w:r>
        <w:rPr>
          <w:color w:val="000000"/>
          <w:lang w:val="en-US"/>
        </w:rPr>
        <w:tab/>
      </w:r>
      <w:r>
        <w:rPr>
          <w:color w:val="000000"/>
          <w:lang w:val="en-US"/>
        </w:rPr>
        <w:tab/>
        <w:t xml:space="preserve">else </w:t>
      </w:r>
    </w:p>
    <w:p w:rsidR="008D7F9B" w:rsidRDefault="008D7F9B" w:rsidP="008D7F9B">
      <w:pPr>
        <w:tabs>
          <w:tab w:val="left" w:pos="90"/>
        </w:tabs>
        <w:autoSpaceDE w:val="0"/>
        <w:ind w:left="180"/>
      </w:pPr>
      <w:r>
        <w:rPr>
          <w:color w:val="000000"/>
          <w:lang w:val="en-US"/>
        </w:rPr>
        <w:lastRenderedPageBreak/>
        <w:tab/>
      </w:r>
      <w:r>
        <w:rPr>
          <w:color w:val="000000"/>
          <w:lang w:val="en-US"/>
        </w:rPr>
        <w:tab/>
        <w:t xml:space="preserve">{ </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 xml:space="preserve">q = p; </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 xml:space="preserve">p = p-&gt;next; </w:t>
      </w:r>
    </w:p>
    <w:p w:rsidR="008D7F9B" w:rsidRDefault="008D7F9B" w:rsidP="008D7F9B">
      <w:pPr>
        <w:tabs>
          <w:tab w:val="left" w:pos="90"/>
        </w:tabs>
        <w:autoSpaceDE w:val="0"/>
        <w:ind w:left="180"/>
      </w:pPr>
      <w:r>
        <w:rPr>
          <w:color w:val="000000"/>
          <w:lang w:val="en-US"/>
        </w:rPr>
        <w:tab/>
      </w:r>
      <w:r>
        <w:rPr>
          <w:color w:val="000000"/>
          <w:lang w:val="en-US"/>
        </w:rPr>
        <w:tab/>
        <w:t xml:space="preserve">} </w:t>
      </w:r>
    </w:p>
    <w:p w:rsidR="008D7F9B" w:rsidRDefault="008D7F9B" w:rsidP="008D7F9B">
      <w:pPr>
        <w:tabs>
          <w:tab w:val="left" w:pos="90"/>
        </w:tabs>
        <w:autoSpaceDE w:val="0"/>
        <w:ind w:left="180"/>
      </w:pPr>
      <w:r>
        <w:rPr>
          <w:color w:val="000000"/>
          <w:lang w:val="en-US"/>
        </w:rPr>
        <w:tab/>
        <w:t xml:space="preserve">} </w:t>
      </w:r>
    </w:p>
    <w:p w:rsidR="008D7F9B" w:rsidRDefault="008D7F9B" w:rsidP="008D7F9B">
      <w:pPr>
        <w:tabs>
          <w:tab w:val="left" w:pos="90"/>
        </w:tabs>
        <w:autoSpaceDE w:val="0"/>
        <w:ind w:left="180"/>
      </w:pPr>
      <w:r>
        <w:rPr>
          <w:color w:val="000000"/>
          <w:lang w:val="en-US"/>
        </w:rPr>
        <w:tab/>
        <w:t xml:space="preserve">edge-&gt;next = q-&gt;next; </w:t>
      </w:r>
    </w:p>
    <w:p w:rsidR="008D7F9B" w:rsidRDefault="008D7F9B" w:rsidP="008D7F9B">
      <w:pPr>
        <w:tabs>
          <w:tab w:val="left" w:pos="90"/>
        </w:tabs>
        <w:autoSpaceDE w:val="0"/>
        <w:ind w:left="180"/>
      </w:pPr>
      <w:r>
        <w:rPr>
          <w:color w:val="000000"/>
          <w:lang w:val="en-US"/>
        </w:rPr>
        <w:tab/>
        <w:t xml:space="preserve">q-&gt;next = edge; </w:t>
      </w:r>
    </w:p>
    <w:p w:rsidR="008D7F9B" w:rsidRDefault="008D7F9B" w:rsidP="008D7F9B">
      <w:pPr>
        <w:tabs>
          <w:tab w:val="left" w:pos="90"/>
        </w:tabs>
        <w:autoSpaceDE w:val="0"/>
        <w:ind w:left="180"/>
      </w:pPr>
      <w:r>
        <w:rPr>
          <w:color w:val="000000"/>
          <w:lang w:val="en-US"/>
        </w:rPr>
        <w:t xml:space="preserve">} </w:t>
      </w:r>
    </w:p>
    <w:p w:rsidR="008D7F9B" w:rsidRDefault="008D7F9B" w:rsidP="008D7F9B">
      <w:pPr>
        <w:tabs>
          <w:tab w:val="left" w:pos="90"/>
        </w:tabs>
        <w:autoSpaceDE w:val="0"/>
        <w:ind w:left="180"/>
        <w:rPr>
          <w:color w:val="000000"/>
          <w:lang w:val="en-US"/>
        </w:rPr>
      </w:pPr>
    </w:p>
    <w:p w:rsidR="008D7F9B" w:rsidRDefault="008D7F9B" w:rsidP="008D7F9B">
      <w:pPr>
        <w:tabs>
          <w:tab w:val="left" w:pos="90"/>
        </w:tabs>
        <w:autoSpaceDE w:val="0"/>
        <w:ind w:left="180"/>
      </w:pPr>
      <w:r>
        <w:rPr>
          <w:color w:val="000000"/>
          <w:lang w:val="en-US"/>
        </w:rPr>
        <w:t xml:space="preserve">/* Store lower-y coordinate and inverse slope for each edge. Adjust and store upper-y coordinate for edges that are the lower member </w:t>
      </w:r>
    </w:p>
    <w:p w:rsidR="008D7F9B" w:rsidRDefault="008D7F9B" w:rsidP="008D7F9B">
      <w:pPr>
        <w:tabs>
          <w:tab w:val="left" w:pos="90"/>
        </w:tabs>
        <w:autoSpaceDE w:val="0"/>
        <w:ind w:left="180"/>
      </w:pPr>
      <w:r>
        <w:rPr>
          <w:color w:val="000000"/>
          <w:lang w:val="en-US"/>
        </w:rPr>
        <w:t xml:space="preserve">of a monotically increasing or decreasing pair of edges */ </w:t>
      </w:r>
    </w:p>
    <w:p w:rsidR="008D7F9B" w:rsidRDefault="008D7F9B" w:rsidP="008D7F9B">
      <w:pPr>
        <w:tabs>
          <w:tab w:val="left" w:pos="90"/>
        </w:tabs>
        <w:autoSpaceDE w:val="0"/>
        <w:ind w:left="180"/>
        <w:rPr>
          <w:color w:val="000000"/>
          <w:lang w:val="en-US"/>
        </w:rPr>
      </w:pPr>
    </w:p>
    <w:p w:rsidR="008D7F9B" w:rsidRDefault="008D7F9B" w:rsidP="008D7F9B">
      <w:pPr>
        <w:tabs>
          <w:tab w:val="left" w:pos="90"/>
        </w:tabs>
        <w:autoSpaceDE w:val="0"/>
        <w:ind w:left="180"/>
      </w:pPr>
      <w:r>
        <w:rPr>
          <w:color w:val="000000"/>
          <w:lang w:val="en-US"/>
        </w:rPr>
        <w:t xml:space="preserve">void makeEdgeRec(Point lower, Point upper, int yComp, Edge * edge, Edge * edges[]) </w:t>
      </w:r>
    </w:p>
    <w:p w:rsidR="008D7F9B" w:rsidRDefault="008D7F9B" w:rsidP="008D7F9B">
      <w:pPr>
        <w:tabs>
          <w:tab w:val="left" w:pos="90"/>
        </w:tabs>
        <w:autoSpaceDE w:val="0"/>
        <w:ind w:left="180"/>
      </w:pPr>
      <w:r>
        <w:rPr>
          <w:color w:val="000000"/>
          <w:lang w:val="en-US"/>
        </w:rPr>
        <w:t xml:space="preserve">{ </w:t>
      </w:r>
    </w:p>
    <w:p w:rsidR="008D7F9B" w:rsidRDefault="008D7F9B" w:rsidP="008D7F9B">
      <w:pPr>
        <w:tabs>
          <w:tab w:val="left" w:pos="90"/>
        </w:tabs>
        <w:autoSpaceDE w:val="0"/>
        <w:ind w:left="180"/>
      </w:pPr>
      <w:r>
        <w:rPr>
          <w:color w:val="000000"/>
          <w:lang w:val="en-US"/>
        </w:rPr>
        <w:t xml:space="preserve">//Edge *q; </w:t>
      </w:r>
    </w:p>
    <w:p w:rsidR="008D7F9B" w:rsidRDefault="008D7F9B" w:rsidP="008D7F9B">
      <w:pPr>
        <w:tabs>
          <w:tab w:val="left" w:pos="90"/>
        </w:tabs>
        <w:autoSpaceDE w:val="0"/>
        <w:ind w:left="180"/>
      </w:pPr>
      <w:r>
        <w:rPr>
          <w:color w:val="000000"/>
          <w:lang w:val="en-US"/>
        </w:rPr>
        <w:tab/>
        <w:t xml:space="preserve">edge-&gt;dxPerScan =(float) (upper.x - lower.x) / (upper.y - lower.y); </w:t>
      </w:r>
    </w:p>
    <w:p w:rsidR="008D7F9B" w:rsidRDefault="008D7F9B" w:rsidP="008D7F9B">
      <w:pPr>
        <w:tabs>
          <w:tab w:val="left" w:pos="90"/>
        </w:tabs>
        <w:autoSpaceDE w:val="0"/>
        <w:ind w:left="180"/>
      </w:pPr>
      <w:r>
        <w:rPr>
          <w:color w:val="000000"/>
          <w:lang w:val="en-US"/>
        </w:rPr>
        <w:tab/>
        <w:t xml:space="preserve">edge-&gt;xIntersect = lower.x; </w:t>
      </w:r>
    </w:p>
    <w:p w:rsidR="008D7F9B" w:rsidRDefault="008D7F9B" w:rsidP="008D7F9B">
      <w:pPr>
        <w:tabs>
          <w:tab w:val="left" w:pos="90"/>
        </w:tabs>
        <w:autoSpaceDE w:val="0"/>
        <w:ind w:left="180"/>
      </w:pPr>
      <w:r>
        <w:rPr>
          <w:color w:val="000000"/>
          <w:lang w:val="en-US"/>
        </w:rPr>
        <w:tab/>
        <w:t>if (upper.y &lt; yComp)</w:t>
      </w:r>
    </w:p>
    <w:p w:rsidR="008D7F9B" w:rsidRDefault="008D7F9B" w:rsidP="008D7F9B">
      <w:pPr>
        <w:tabs>
          <w:tab w:val="left" w:pos="90"/>
        </w:tabs>
        <w:autoSpaceDE w:val="0"/>
        <w:ind w:left="180"/>
      </w:pPr>
      <w:r>
        <w:rPr>
          <w:color w:val="000000"/>
          <w:lang w:val="en-US"/>
        </w:rPr>
        <w:tab/>
      </w:r>
      <w:r>
        <w:rPr>
          <w:color w:val="000000"/>
          <w:lang w:val="en-US"/>
        </w:rPr>
        <w:tab/>
        <w:t xml:space="preserve">edge-&gt;yUpper = upper.y - 1; </w:t>
      </w:r>
    </w:p>
    <w:p w:rsidR="008D7F9B" w:rsidRDefault="008D7F9B" w:rsidP="008D7F9B">
      <w:pPr>
        <w:tabs>
          <w:tab w:val="left" w:pos="90"/>
        </w:tabs>
        <w:autoSpaceDE w:val="0"/>
        <w:ind w:left="180"/>
      </w:pPr>
      <w:r>
        <w:rPr>
          <w:color w:val="000000"/>
          <w:lang w:val="en-US"/>
        </w:rPr>
        <w:tab/>
        <w:t xml:space="preserve">else </w:t>
      </w:r>
    </w:p>
    <w:p w:rsidR="008D7F9B" w:rsidRDefault="008D7F9B" w:rsidP="008D7F9B">
      <w:pPr>
        <w:tabs>
          <w:tab w:val="left" w:pos="90"/>
        </w:tabs>
        <w:autoSpaceDE w:val="0"/>
        <w:ind w:left="180"/>
      </w:pPr>
      <w:r>
        <w:rPr>
          <w:color w:val="000000"/>
          <w:lang w:val="en-US"/>
        </w:rPr>
        <w:tab/>
      </w:r>
      <w:r>
        <w:rPr>
          <w:color w:val="000000"/>
          <w:lang w:val="en-US"/>
        </w:rPr>
        <w:tab/>
        <w:t xml:space="preserve">edge-&gt;yUpper = upper.y; </w:t>
      </w:r>
    </w:p>
    <w:p w:rsidR="008D7F9B" w:rsidRDefault="008D7F9B" w:rsidP="008D7F9B">
      <w:pPr>
        <w:tabs>
          <w:tab w:val="left" w:pos="90"/>
        </w:tabs>
        <w:autoSpaceDE w:val="0"/>
        <w:ind w:left="180"/>
      </w:pPr>
      <w:r>
        <w:rPr>
          <w:color w:val="000000"/>
          <w:lang w:val="en-US"/>
        </w:rPr>
        <w:tab/>
        <w:t xml:space="preserve">insertEdge (edges[lower.y], edge); </w:t>
      </w:r>
    </w:p>
    <w:p w:rsidR="008D7F9B" w:rsidRDefault="008D7F9B" w:rsidP="008D7F9B">
      <w:pPr>
        <w:tabs>
          <w:tab w:val="left" w:pos="90"/>
        </w:tabs>
        <w:autoSpaceDE w:val="0"/>
        <w:ind w:left="180"/>
      </w:pPr>
      <w:r>
        <w:rPr>
          <w:color w:val="000000"/>
          <w:lang w:val="en-US"/>
        </w:rPr>
        <w:t xml:space="preserve">/*checking the values inserted into edge records uncomment if you want to check </w:t>
      </w:r>
    </w:p>
    <w:p w:rsidR="008D7F9B" w:rsidRDefault="008D7F9B" w:rsidP="008D7F9B">
      <w:pPr>
        <w:tabs>
          <w:tab w:val="left" w:pos="90"/>
        </w:tabs>
        <w:autoSpaceDE w:val="0"/>
        <w:ind w:left="180"/>
      </w:pPr>
      <w:r>
        <w:rPr>
          <w:color w:val="000000"/>
          <w:lang w:val="en-US"/>
        </w:rPr>
        <w:t xml:space="preserve">q=edges[lower.y]-&gt;next; </w:t>
      </w:r>
    </w:p>
    <w:p w:rsidR="008D7F9B" w:rsidRDefault="008D7F9B" w:rsidP="008D7F9B">
      <w:pPr>
        <w:tabs>
          <w:tab w:val="left" w:pos="90"/>
        </w:tabs>
        <w:autoSpaceDE w:val="0"/>
        <w:ind w:left="180"/>
      </w:pPr>
      <w:r>
        <w:rPr>
          <w:color w:val="000000"/>
          <w:lang w:val="en-US"/>
        </w:rPr>
        <w:t xml:space="preserve">while(q!=NULL) </w:t>
      </w:r>
    </w:p>
    <w:p w:rsidR="008D7F9B" w:rsidRDefault="008D7F9B" w:rsidP="008D7F9B">
      <w:pPr>
        <w:tabs>
          <w:tab w:val="left" w:pos="90"/>
        </w:tabs>
        <w:autoSpaceDE w:val="0"/>
        <w:ind w:left="180"/>
      </w:pPr>
      <w:r>
        <w:rPr>
          <w:color w:val="000000"/>
          <w:lang w:val="en-US"/>
        </w:rPr>
        <w:t xml:space="preserve">{ </w:t>
      </w:r>
    </w:p>
    <w:p w:rsidR="008D7F9B" w:rsidRDefault="008D7F9B" w:rsidP="008D7F9B">
      <w:pPr>
        <w:tabs>
          <w:tab w:val="left" w:pos="90"/>
        </w:tabs>
        <w:autoSpaceDE w:val="0"/>
        <w:ind w:left="180"/>
      </w:pPr>
      <w:r>
        <w:rPr>
          <w:color w:val="000000"/>
          <w:lang w:val="en-US"/>
        </w:rPr>
        <w:t xml:space="preserve">printf("xi=%f\n",q-&gt;xIntersect); </w:t>
      </w:r>
    </w:p>
    <w:p w:rsidR="008D7F9B" w:rsidRDefault="008D7F9B" w:rsidP="008D7F9B">
      <w:pPr>
        <w:tabs>
          <w:tab w:val="left" w:pos="90"/>
        </w:tabs>
        <w:autoSpaceDE w:val="0"/>
        <w:ind w:left="180"/>
      </w:pPr>
      <w:r>
        <w:rPr>
          <w:color w:val="000000"/>
          <w:lang w:val="en-US"/>
        </w:rPr>
        <w:t xml:space="preserve">q=q-&gt;next; </w:t>
      </w:r>
    </w:p>
    <w:p w:rsidR="008D7F9B" w:rsidRDefault="008D7F9B" w:rsidP="008D7F9B">
      <w:pPr>
        <w:tabs>
          <w:tab w:val="left" w:pos="90"/>
        </w:tabs>
        <w:autoSpaceDE w:val="0"/>
        <w:ind w:left="180"/>
      </w:pPr>
      <w:r>
        <w:rPr>
          <w:color w:val="000000"/>
          <w:lang w:val="en-US"/>
        </w:rPr>
        <w:t xml:space="preserve">}*/ </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pPr>
      <w:r>
        <w:rPr>
          <w:color w:val="000000"/>
          <w:lang w:val="en-US"/>
        </w:rPr>
        <w:t xml:space="preserve"> </w:t>
      </w:r>
    </w:p>
    <w:p w:rsidR="008D7F9B" w:rsidRDefault="008D7F9B" w:rsidP="008D7F9B">
      <w:pPr>
        <w:tabs>
          <w:tab w:val="left" w:pos="90"/>
        </w:tabs>
        <w:autoSpaceDE w:val="0"/>
        <w:ind w:left="180"/>
      </w:pPr>
      <w:r>
        <w:rPr>
          <w:color w:val="000000"/>
          <w:lang w:val="en-US"/>
        </w:rPr>
        <w:t xml:space="preserve">/* For an index, return y-coordinate of next nonhorizontal line */ </w:t>
      </w:r>
    </w:p>
    <w:p w:rsidR="008D7F9B" w:rsidRDefault="008D7F9B" w:rsidP="008D7F9B">
      <w:pPr>
        <w:tabs>
          <w:tab w:val="left" w:pos="90"/>
        </w:tabs>
        <w:autoSpaceDE w:val="0"/>
        <w:ind w:left="180"/>
      </w:pPr>
      <w:r>
        <w:rPr>
          <w:color w:val="000000"/>
          <w:lang w:val="en-US"/>
        </w:rPr>
        <w:t xml:space="preserve">int yNext (int k, int n, Point * v) </w:t>
      </w:r>
    </w:p>
    <w:p w:rsidR="008D7F9B" w:rsidRDefault="008D7F9B" w:rsidP="008D7F9B">
      <w:pPr>
        <w:tabs>
          <w:tab w:val="left" w:pos="90"/>
        </w:tabs>
        <w:autoSpaceDE w:val="0"/>
        <w:ind w:left="180"/>
      </w:pPr>
      <w:r>
        <w:rPr>
          <w:color w:val="000000"/>
          <w:lang w:val="en-US"/>
        </w:rPr>
        <w:t xml:space="preserve">{ </w:t>
      </w:r>
    </w:p>
    <w:p w:rsidR="008D7F9B" w:rsidRDefault="008D7F9B" w:rsidP="008D7F9B">
      <w:pPr>
        <w:tabs>
          <w:tab w:val="left" w:pos="90"/>
        </w:tabs>
        <w:autoSpaceDE w:val="0"/>
        <w:ind w:left="180"/>
      </w:pPr>
      <w:r>
        <w:rPr>
          <w:color w:val="000000"/>
          <w:lang w:val="en-US"/>
        </w:rPr>
        <w:tab/>
        <w:t xml:space="preserve">int j; </w:t>
      </w:r>
    </w:p>
    <w:p w:rsidR="008D7F9B" w:rsidRDefault="008D7F9B" w:rsidP="008D7F9B">
      <w:pPr>
        <w:tabs>
          <w:tab w:val="left" w:pos="90"/>
        </w:tabs>
        <w:autoSpaceDE w:val="0"/>
        <w:ind w:left="180"/>
      </w:pPr>
      <w:r>
        <w:rPr>
          <w:color w:val="000000"/>
          <w:lang w:val="en-US"/>
        </w:rPr>
        <w:tab/>
        <w:t xml:space="preserve">if ((k+1) &gt; (n-1)) </w:t>
      </w:r>
    </w:p>
    <w:p w:rsidR="008D7F9B" w:rsidRDefault="008D7F9B" w:rsidP="008D7F9B">
      <w:pPr>
        <w:tabs>
          <w:tab w:val="left" w:pos="90"/>
        </w:tabs>
        <w:autoSpaceDE w:val="0"/>
        <w:ind w:left="180"/>
      </w:pPr>
      <w:r>
        <w:rPr>
          <w:color w:val="000000"/>
          <w:lang w:val="en-US"/>
        </w:rPr>
        <w:tab/>
      </w:r>
      <w:r>
        <w:rPr>
          <w:color w:val="000000"/>
          <w:lang w:val="en-US"/>
        </w:rPr>
        <w:tab/>
        <w:t xml:space="preserve">j = 0; </w:t>
      </w:r>
    </w:p>
    <w:p w:rsidR="008D7F9B" w:rsidRDefault="008D7F9B" w:rsidP="008D7F9B">
      <w:pPr>
        <w:tabs>
          <w:tab w:val="left" w:pos="90"/>
        </w:tabs>
        <w:autoSpaceDE w:val="0"/>
        <w:ind w:left="180"/>
      </w:pPr>
      <w:r>
        <w:rPr>
          <w:color w:val="000000"/>
          <w:lang w:val="en-US"/>
        </w:rPr>
        <w:tab/>
        <w:t xml:space="preserve">else </w:t>
      </w:r>
    </w:p>
    <w:p w:rsidR="008D7F9B" w:rsidRDefault="008D7F9B" w:rsidP="008D7F9B">
      <w:pPr>
        <w:tabs>
          <w:tab w:val="left" w:pos="90"/>
        </w:tabs>
        <w:autoSpaceDE w:val="0"/>
        <w:ind w:left="180"/>
      </w:pPr>
      <w:r>
        <w:rPr>
          <w:color w:val="000000"/>
          <w:lang w:val="en-US"/>
        </w:rPr>
        <w:tab/>
      </w:r>
      <w:r>
        <w:rPr>
          <w:color w:val="000000"/>
          <w:lang w:val="en-US"/>
        </w:rPr>
        <w:tab/>
        <w:t xml:space="preserve">j = k + 1; </w:t>
      </w:r>
    </w:p>
    <w:p w:rsidR="008D7F9B" w:rsidRDefault="008D7F9B" w:rsidP="008D7F9B">
      <w:pPr>
        <w:tabs>
          <w:tab w:val="left" w:pos="90"/>
        </w:tabs>
        <w:autoSpaceDE w:val="0"/>
        <w:ind w:left="180"/>
      </w:pPr>
      <w:r>
        <w:rPr>
          <w:color w:val="000000"/>
          <w:lang w:val="en-US"/>
        </w:rPr>
        <w:tab/>
        <w:t xml:space="preserve">while (v[k].y == v[j].y) </w:t>
      </w:r>
    </w:p>
    <w:p w:rsidR="008D7F9B" w:rsidRDefault="008D7F9B" w:rsidP="008D7F9B">
      <w:pPr>
        <w:tabs>
          <w:tab w:val="left" w:pos="90"/>
        </w:tabs>
        <w:autoSpaceDE w:val="0"/>
        <w:ind w:left="180"/>
      </w:pPr>
      <w:r>
        <w:rPr>
          <w:color w:val="000000"/>
          <w:lang w:val="en-US"/>
        </w:rPr>
        <w:tab/>
      </w:r>
      <w:r>
        <w:rPr>
          <w:color w:val="000000"/>
          <w:lang w:val="en-US"/>
        </w:rPr>
        <w:tab/>
        <w:t xml:space="preserve">if ((j+1) &gt; (n-1)) </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 xml:space="preserve">j = 0; </w:t>
      </w:r>
    </w:p>
    <w:p w:rsidR="008D7F9B" w:rsidRDefault="008D7F9B" w:rsidP="008D7F9B">
      <w:pPr>
        <w:tabs>
          <w:tab w:val="left" w:pos="90"/>
        </w:tabs>
        <w:autoSpaceDE w:val="0"/>
        <w:ind w:left="180"/>
      </w:pPr>
      <w:r>
        <w:rPr>
          <w:color w:val="000000"/>
          <w:lang w:val="en-US"/>
        </w:rPr>
        <w:tab/>
      </w:r>
      <w:r>
        <w:rPr>
          <w:color w:val="000000"/>
          <w:lang w:val="en-US"/>
        </w:rPr>
        <w:tab/>
        <w:t xml:space="preserve">else </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 xml:space="preserve">j++; </w:t>
      </w:r>
    </w:p>
    <w:p w:rsidR="008D7F9B" w:rsidRDefault="008D7F9B" w:rsidP="008D7F9B">
      <w:pPr>
        <w:tabs>
          <w:tab w:val="left" w:pos="90"/>
        </w:tabs>
        <w:autoSpaceDE w:val="0"/>
        <w:ind w:left="180"/>
      </w:pPr>
      <w:r>
        <w:rPr>
          <w:color w:val="000000"/>
          <w:lang w:val="en-US"/>
        </w:rPr>
        <w:tab/>
        <w:t xml:space="preserve">return (v[j].y); </w:t>
      </w:r>
    </w:p>
    <w:p w:rsidR="008D7F9B" w:rsidRDefault="008D7F9B" w:rsidP="008D7F9B">
      <w:pPr>
        <w:tabs>
          <w:tab w:val="left" w:pos="90"/>
        </w:tabs>
        <w:autoSpaceDE w:val="0"/>
        <w:ind w:left="180"/>
      </w:pPr>
      <w:r>
        <w:rPr>
          <w:color w:val="000000"/>
          <w:lang w:val="en-US"/>
        </w:rPr>
        <w:t xml:space="preserve">} </w:t>
      </w:r>
    </w:p>
    <w:p w:rsidR="008D7F9B" w:rsidRDefault="008D7F9B" w:rsidP="008D7F9B">
      <w:pPr>
        <w:tabs>
          <w:tab w:val="left" w:pos="90"/>
        </w:tabs>
        <w:autoSpaceDE w:val="0"/>
        <w:ind w:left="180"/>
        <w:rPr>
          <w:color w:val="000000"/>
          <w:lang w:val="en-US"/>
        </w:rPr>
      </w:pPr>
    </w:p>
    <w:p w:rsidR="008D7F9B" w:rsidRDefault="008D7F9B" w:rsidP="008D7F9B">
      <w:pPr>
        <w:tabs>
          <w:tab w:val="left" w:pos="90"/>
        </w:tabs>
        <w:autoSpaceDE w:val="0"/>
        <w:ind w:left="180"/>
      </w:pPr>
      <w:r>
        <w:rPr>
          <w:color w:val="000000"/>
          <w:lang w:val="en-US"/>
        </w:rPr>
        <w:t xml:space="preserve">void buildEdgeList (int n, Point * v, Edge * edges[]) </w:t>
      </w:r>
    </w:p>
    <w:p w:rsidR="008D7F9B" w:rsidRDefault="008D7F9B" w:rsidP="008D7F9B">
      <w:pPr>
        <w:tabs>
          <w:tab w:val="left" w:pos="90"/>
        </w:tabs>
        <w:autoSpaceDE w:val="0"/>
        <w:ind w:left="180"/>
      </w:pPr>
      <w:r>
        <w:rPr>
          <w:color w:val="000000"/>
          <w:lang w:val="en-US"/>
        </w:rPr>
        <w:t xml:space="preserve">{ </w:t>
      </w:r>
    </w:p>
    <w:p w:rsidR="008D7F9B" w:rsidRDefault="008D7F9B" w:rsidP="008D7F9B">
      <w:pPr>
        <w:tabs>
          <w:tab w:val="left" w:pos="90"/>
        </w:tabs>
        <w:autoSpaceDE w:val="0"/>
        <w:ind w:left="180"/>
      </w:pPr>
      <w:r>
        <w:rPr>
          <w:color w:val="000000"/>
          <w:lang w:val="en-US"/>
        </w:rPr>
        <w:tab/>
        <w:t xml:space="preserve">Edge * edge; </w:t>
      </w:r>
    </w:p>
    <w:p w:rsidR="008D7F9B" w:rsidRDefault="008D7F9B" w:rsidP="008D7F9B">
      <w:pPr>
        <w:tabs>
          <w:tab w:val="left" w:pos="90"/>
        </w:tabs>
        <w:autoSpaceDE w:val="0"/>
        <w:ind w:left="180"/>
      </w:pPr>
      <w:r>
        <w:rPr>
          <w:color w:val="000000"/>
          <w:lang w:val="en-US"/>
        </w:rPr>
        <w:tab/>
        <w:t xml:space="preserve">Point v1, v2; </w:t>
      </w:r>
    </w:p>
    <w:p w:rsidR="008D7F9B" w:rsidRDefault="008D7F9B" w:rsidP="008D7F9B">
      <w:pPr>
        <w:tabs>
          <w:tab w:val="left" w:pos="90"/>
        </w:tabs>
        <w:autoSpaceDE w:val="0"/>
        <w:ind w:left="180"/>
      </w:pPr>
      <w:r>
        <w:rPr>
          <w:color w:val="000000"/>
          <w:lang w:val="en-US"/>
        </w:rPr>
        <w:tab/>
        <w:t xml:space="preserve">int i, yPrev = v[n - 2].y; </w:t>
      </w:r>
    </w:p>
    <w:p w:rsidR="008D7F9B" w:rsidRDefault="008D7F9B" w:rsidP="008D7F9B">
      <w:pPr>
        <w:tabs>
          <w:tab w:val="left" w:pos="90"/>
        </w:tabs>
        <w:autoSpaceDE w:val="0"/>
        <w:ind w:left="180"/>
      </w:pPr>
      <w:r>
        <w:rPr>
          <w:color w:val="000000"/>
          <w:lang w:val="en-US"/>
        </w:rPr>
        <w:tab/>
        <w:t xml:space="preserve">v1.x = v[n-1].x; v1.y = v[n-1].y; </w:t>
      </w:r>
    </w:p>
    <w:p w:rsidR="008D7F9B" w:rsidRDefault="008D7F9B" w:rsidP="008D7F9B">
      <w:pPr>
        <w:tabs>
          <w:tab w:val="left" w:pos="90"/>
        </w:tabs>
        <w:autoSpaceDE w:val="0"/>
        <w:ind w:left="180"/>
      </w:pPr>
      <w:r>
        <w:rPr>
          <w:color w:val="000000"/>
          <w:lang w:val="en-US"/>
        </w:rPr>
        <w:lastRenderedPageBreak/>
        <w:tab/>
        <w:t xml:space="preserve">for (i=0; i&lt;n; i++) </w:t>
      </w:r>
    </w:p>
    <w:p w:rsidR="008D7F9B" w:rsidRDefault="008D7F9B" w:rsidP="008D7F9B">
      <w:pPr>
        <w:tabs>
          <w:tab w:val="left" w:pos="90"/>
        </w:tabs>
        <w:autoSpaceDE w:val="0"/>
        <w:ind w:left="180"/>
      </w:pPr>
      <w:r>
        <w:rPr>
          <w:color w:val="000000"/>
          <w:lang w:val="en-US"/>
        </w:rPr>
        <w:tab/>
        <w:t xml:space="preserve">{ </w:t>
      </w:r>
    </w:p>
    <w:p w:rsidR="008D7F9B" w:rsidRDefault="008D7F9B" w:rsidP="008D7F9B">
      <w:pPr>
        <w:tabs>
          <w:tab w:val="left" w:pos="90"/>
        </w:tabs>
        <w:autoSpaceDE w:val="0"/>
        <w:ind w:left="180"/>
      </w:pPr>
      <w:r>
        <w:rPr>
          <w:color w:val="000000"/>
          <w:lang w:val="en-US"/>
        </w:rPr>
        <w:tab/>
      </w:r>
      <w:r>
        <w:rPr>
          <w:color w:val="000000"/>
          <w:lang w:val="en-US"/>
        </w:rPr>
        <w:tab/>
        <w:t xml:space="preserve">v2 = v[i]; </w:t>
      </w:r>
    </w:p>
    <w:p w:rsidR="008D7F9B" w:rsidRDefault="008D7F9B" w:rsidP="008D7F9B">
      <w:pPr>
        <w:tabs>
          <w:tab w:val="left" w:pos="90"/>
        </w:tabs>
        <w:autoSpaceDE w:val="0"/>
        <w:ind w:left="180"/>
      </w:pPr>
      <w:r>
        <w:rPr>
          <w:color w:val="000000"/>
          <w:lang w:val="en-US"/>
        </w:rPr>
        <w:tab/>
      </w:r>
      <w:r>
        <w:rPr>
          <w:color w:val="000000"/>
          <w:lang w:val="en-US"/>
        </w:rPr>
        <w:tab/>
        <w:t xml:space="preserve">if (v1.y != v2.y) </w:t>
      </w:r>
    </w:p>
    <w:p w:rsidR="008D7F9B" w:rsidRDefault="008D7F9B" w:rsidP="008D7F9B">
      <w:pPr>
        <w:tabs>
          <w:tab w:val="left" w:pos="90"/>
        </w:tabs>
        <w:autoSpaceDE w:val="0"/>
        <w:ind w:left="180"/>
      </w:pPr>
      <w:r>
        <w:rPr>
          <w:color w:val="000000"/>
          <w:lang w:val="en-US"/>
        </w:rPr>
        <w:tab/>
      </w:r>
      <w:r>
        <w:rPr>
          <w:color w:val="000000"/>
          <w:lang w:val="en-US"/>
        </w:rPr>
        <w:tab/>
        <w:t xml:space="preserve">{ /* nonhorizontal line */ </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 xml:space="preserve">edge = (Edge *) malloc (sizeof (Edge)); </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 xml:space="preserve">if (v1.y &lt; v2.y) /* up-going edge */ </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r>
      <w:r>
        <w:rPr>
          <w:color w:val="000000"/>
          <w:lang w:val="en-US"/>
        </w:rPr>
        <w:tab/>
        <w:t xml:space="preserve">makeEdgeRec (v1, v2, yNext (i, n, v), edge, edges); </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 xml:space="preserve">else /* down-going edge */ </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r>
      <w:r>
        <w:rPr>
          <w:color w:val="000000"/>
          <w:lang w:val="en-US"/>
        </w:rPr>
        <w:tab/>
        <w:t xml:space="preserve">makeEdgeRec (v2, v1, yPrev, edge, edges); </w:t>
      </w:r>
    </w:p>
    <w:p w:rsidR="008D7F9B" w:rsidRDefault="008D7F9B" w:rsidP="008D7F9B">
      <w:pPr>
        <w:tabs>
          <w:tab w:val="left" w:pos="90"/>
        </w:tabs>
        <w:autoSpaceDE w:val="0"/>
        <w:ind w:left="180"/>
      </w:pPr>
      <w:r>
        <w:rPr>
          <w:color w:val="000000"/>
          <w:lang w:val="en-US"/>
        </w:rPr>
        <w:tab/>
      </w:r>
      <w:r>
        <w:rPr>
          <w:color w:val="000000"/>
          <w:lang w:val="en-US"/>
        </w:rPr>
        <w:tab/>
        <w:t xml:space="preserve">} </w:t>
      </w:r>
    </w:p>
    <w:p w:rsidR="008D7F9B" w:rsidRDefault="008D7F9B" w:rsidP="008D7F9B">
      <w:pPr>
        <w:tabs>
          <w:tab w:val="left" w:pos="90"/>
        </w:tabs>
        <w:autoSpaceDE w:val="0"/>
        <w:ind w:left="180"/>
      </w:pPr>
      <w:r>
        <w:rPr>
          <w:color w:val="000000"/>
          <w:lang w:val="en-US"/>
        </w:rPr>
        <w:tab/>
      </w:r>
      <w:r>
        <w:rPr>
          <w:color w:val="000000"/>
          <w:lang w:val="en-US"/>
        </w:rPr>
        <w:tab/>
        <w:t>yPrev = v1.y;</w:t>
      </w:r>
    </w:p>
    <w:p w:rsidR="008D7F9B" w:rsidRDefault="008D7F9B" w:rsidP="008D7F9B">
      <w:pPr>
        <w:tabs>
          <w:tab w:val="left" w:pos="90"/>
        </w:tabs>
        <w:autoSpaceDE w:val="0"/>
        <w:ind w:left="180"/>
      </w:pPr>
      <w:r>
        <w:rPr>
          <w:color w:val="000000"/>
          <w:lang w:val="en-US"/>
        </w:rPr>
        <w:tab/>
      </w:r>
      <w:r>
        <w:rPr>
          <w:color w:val="000000"/>
          <w:lang w:val="en-US"/>
        </w:rPr>
        <w:tab/>
        <w:t xml:space="preserve">v1 = v2; </w:t>
      </w:r>
    </w:p>
    <w:p w:rsidR="008D7F9B" w:rsidRDefault="008D7F9B" w:rsidP="008D7F9B">
      <w:pPr>
        <w:tabs>
          <w:tab w:val="left" w:pos="90"/>
        </w:tabs>
        <w:autoSpaceDE w:val="0"/>
        <w:ind w:left="180"/>
      </w:pPr>
      <w:r>
        <w:rPr>
          <w:color w:val="000000"/>
          <w:lang w:val="en-US"/>
        </w:rPr>
        <w:tab/>
        <w:t xml:space="preserve">} </w:t>
      </w:r>
    </w:p>
    <w:p w:rsidR="008D7F9B" w:rsidRDefault="008D7F9B" w:rsidP="008D7F9B">
      <w:pPr>
        <w:tabs>
          <w:tab w:val="left" w:pos="90"/>
        </w:tabs>
        <w:autoSpaceDE w:val="0"/>
        <w:ind w:left="180"/>
      </w:pPr>
      <w:r>
        <w:rPr>
          <w:color w:val="000000"/>
          <w:lang w:val="en-US"/>
        </w:rPr>
        <w:t xml:space="preserve">} </w:t>
      </w:r>
    </w:p>
    <w:p w:rsidR="008D7F9B" w:rsidRDefault="008D7F9B" w:rsidP="008D7F9B">
      <w:pPr>
        <w:tabs>
          <w:tab w:val="left" w:pos="90"/>
        </w:tabs>
        <w:autoSpaceDE w:val="0"/>
        <w:ind w:left="180"/>
        <w:rPr>
          <w:color w:val="000000"/>
          <w:lang w:val="en-US"/>
        </w:rPr>
      </w:pPr>
    </w:p>
    <w:p w:rsidR="008D7F9B" w:rsidRDefault="008D7F9B" w:rsidP="008D7F9B">
      <w:pPr>
        <w:tabs>
          <w:tab w:val="left" w:pos="90"/>
        </w:tabs>
        <w:autoSpaceDE w:val="0"/>
        <w:ind w:left="180"/>
      </w:pPr>
      <w:r>
        <w:rPr>
          <w:color w:val="000000"/>
          <w:lang w:val="en-US"/>
        </w:rPr>
        <w:t xml:space="preserve">void buildActiveList (int scan, Edge * active, Edge * edges[]) </w:t>
      </w:r>
    </w:p>
    <w:p w:rsidR="008D7F9B" w:rsidRDefault="008D7F9B" w:rsidP="008D7F9B">
      <w:pPr>
        <w:tabs>
          <w:tab w:val="left" w:pos="90"/>
        </w:tabs>
        <w:autoSpaceDE w:val="0"/>
        <w:ind w:left="180"/>
      </w:pPr>
      <w:r>
        <w:rPr>
          <w:color w:val="000000"/>
          <w:lang w:val="en-US"/>
        </w:rPr>
        <w:t xml:space="preserve">{ </w:t>
      </w:r>
    </w:p>
    <w:p w:rsidR="008D7F9B" w:rsidRDefault="008D7F9B" w:rsidP="008D7F9B">
      <w:pPr>
        <w:tabs>
          <w:tab w:val="left" w:pos="90"/>
        </w:tabs>
        <w:autoSpaceDE w:val="0"/>
        <w:ind w:left="180"/>
      </w:pPr>
      <w:r>
        <w:rPr>
          <w:color w:val="000000"/>
          <w:lang w:val="en-US"/>
        </w:rPr>
        <w:tab/>
        <w:t xml:space="preserve">Edge * p, * q; </w:t>
      </w:r>
    </w:p>
    <w:p w:rsidR="008D7F9B" w:rsidRDefault="008D7F9B" w:rsidP="008D7F9B">
      <w:pPr>
        <w:tabs>
          <w:tab w:val="left" w:pos="90"/>
        </w:tabs>
        <w:autoSpaceDE w:val="0"/>
        <w:ind w:left="180"/>
      </w:pPr>
      <w:r>
        <w:rPr>
          <w:color w:val="000000"/>
          <w:lang w:val="en-US"/>
        </w:rPr>
        <w:tab/>
        <w:t xml:space="preserve">p = edges[scan]-&gt;next; </w:t>
      </w:r>
    </w:p>
    <w:p w:rsidR="008D7F9B" w:rsidRDefault="008D7F9B" w:rsidP="008D7F9B">
      <w:pPr>
        <w:tabs>
          <w:tab w:val="left" w:pos="90"/>
        </w:tabs>
        <w:autoSpaceDE w:val="0"/>
        <w:ind w:left="180"/>
      </w:pPr>
      <w:r>
        <w:rPr>
          <w:color w:val="000000"/>
          <w:lang w:val="en-US"/>
        </w:rPr>
        <w:tab/>
        <w:t xml:space="preserve">while (p) </w:t>
      </w:r>
    </w:p>
    <w:p w:rsidR="008D7F9B" w:rsidRDefault="008D7F9B" w:rsidP="008D7F9B">
      <w:pPr>
        <w:tabs>
          <w:tab w:val="left" w:pos="90"/>
        </w:tabs>
        <w:autoSpaceDE w:val="0"/>
        <w:ind w:left="180"/>
      </w:pPr>
      <w:r>
        <w:rPr>
          <w:color w:val="000000"/>
          <w:lang w:val="en-US"/>
        </w:rPr>
        <w:tab/>
        <w:t xml:space="preserve">{ </w:t>
      </w:r>
    </w:p>
    <w:p w:rsidR="008D7F9B" w:rsidRDefault="008D7F9B" w:rsidP="008D7F9B">
      <w:pPr>
        <w:tabs>
          <w:tab w:val="left" w:pos="90"/>
        </w:tabs>
        <w:autoSpaceDE w:val="0"/>
        <w:ind w:left="180"/>
      </w:pPr>
      <w:r>
        <w:rPr>
          <w:color w:val="000000"/>
          <w:lang w:val="en-US"/>
        </w:rPr>
        <w:tab/>
      </w:r>
      <w:r>
        <w:rPr>
          <w:color w:val="000000"/>
          <w:lang w:val="en-US"/>
        </w:rPr>
        <w:tab/>
        <w:t xml:space="preserve">q = p-&gt;next; </w:t>
      </w:r>
    </w:p>
    <w:p w:rsidR="008D7F9B" w:rsidRDefault="008D7F9B" w:rsidP="008D7F9B">
      <w:pPr>
        <w:tabs>
          <w:tab w:val="left" w:pos="90"/>
        </w:tabs>
        <w:autoSpaceDE w:val="0"/>
        <w:ind w:left="180"/>
      </w:pPr>
      <w:r>
        <w:rPr>
          <w:color w:val="000000"/>
          <w:lang w:val="en-US"/>
        </w:rPr>
        <w:tab/>
      </w:r>
      <w:r>
        <w:rPr>
          <w:color w:val="000000"/>
          <w:lang w:val="en-US"/>
        </w:rPr>
        <w:tab/>
        <w:t xml:space="preserve">insertEdge (active, p); </w:t>
      </w:r>
    </w:p>
    <w:p w:rsidR="008D7F9B" w:rsidRDefault="008D7F9B" w:rsidP="008D7F9B">
      <w:pPr>
        <w:tabs>
          <w:tab w:val="left" w:pos="90"/>
        </w:tabs>
        <w:autoSpaceDE w:val="0"/>
        <w:ind w:left="180"/>
      </w:pPr>
      <w:r>
        <w:rPr>
          <w:color w:val="000000"/>
          <w:lang w:val="en-US"/>
        </w:rPr>
        <w:tab/>
      </w:r>
      <w:r>
        <w:rPr>
          <w:color w:val="000000"/>
          <w:lang w:val="en-US"/>
        </w:rPr>
        <w:tab/>
        <w:t xml:space="preserve">p = q; </w:t>
      </w:r>
    </w:p>
    <w:p w:rsidR="008D7F9B" w:rsidRDefault="008D7F9B" w:rsidP="008D7F9B">
      <w:pPr>
        <w:tabs>
          <w:tab w:val="left" w:pos="90"/>
        </w:tabs>
        <w:autoSpaceDE w:val="0"/>
        <w:ind w:left="180"/>
      </w:pPr>
      <w:r>
        <w:rPr>
          <w:color w:val="000000"/>
          <w:lang w:val="en-US"/>
        </w:rPr>
        <w:tab/>
        <w:t xml:space="preserve">} </w:t>
      </w:r>
    </w:p>
    <w:p w:rsidR="008D7F9B" w:rsidRDefault="008D7F9B" w:rsidP="008D7F9B">
      <w:pPr>
        <w:tabs>
          <w:tab w:val="left" w:pos="90"/>
        </w:tabs>
        <w:autoSpaceDE w:val="0"/>
        <w:ind w:left="180"/>
      </w:pPr>
      <w:r>
        <w:rPr>
          <w:color w:val="000000"/>
          <w:lang w:val="en-US"/>
        </w:rPr>
        <w:t xml:space="preserve">} </w:t>
      </w:r>
    </w:p>
    <w:p w:rsidR="008D7F9B" w:rsidRDefault="008D7F9B" w:rsidP="008D7F9B">
      <w:pPr>
        <w:tabs>
          <w:tab w:val="left" w:pos="90"/>
        </w:tabs>
        <w:autoSpaceDE w:val="0"/>
        <w:ind w:left="180"/>
        <w:rPr>
          <w:color w:val="000000"/>
          <w:lang w:val="en-US"/>
        </w:rPr>
      </w:pPr>
    </w:p>
    <w:p w:rsidR="008D7F9B" w:rsidRDefault="008D7F9B" w:rsidP="008D7F9B">
      <w:pPr>
        <w:tabs>
          <w:tab w:val="left" w:pos="90"/>
        </w:tabs>
        <w:autoSpaceDE w:val="0"/>
        <w:ind w:left="180"/>
      </w:pPr>
      <w:r>
        <w:rPr>
          <w:color w:val="000000"/>
          <w:lang w:val="en-US"/>
        </w:rPr>
        <w:t xml:space="preserve">void fillScan (int scan, Edge * active) </w:t>
      </w:r>
    </w:p>
    <w:p w:rsidR="008D7F9B" w:rsidRDefault="008D7F9B" w:rsidP="008D7F9B">
      <w:pPr>
        <w:tabs>
          <w:tab w:val="left" w:pos="90"/>
        </w:tabs>
        <w:autoSpaceDE w:val="0"/>
        <w:ind w:left="180"/>
      </w:pPr>
      <w:r>
        <w:rPr>
          <w:color w:val="000000"/>
          <w:lang w:val="en-US"/>
        </w:rPr>
        <w:t xml:space="preserve">{ </w:t>
      </w:r>
    </w:p>
    <w:p w:rsidR="008D7F9B" w:rsidRDefault="008D7F9B" w:rsidP="008D7F9B">
      <w:pPr>
        <w:tabs>
          <w:tab w:val="left" w:pos="90"/>
        </w:tabs>
        <w:autoSpaceDE w:val="0"/>
        <w:ind w:left="180"/>
      </w:pPr>
      <w:r>
        <w:rPr>
          <w:color w:val="000000"/>
          <w:lang w:val="en-US"/>
        </w:rPr>
        <w:tab/>
        <w:t xml:space="preserve">Edge * p1, * p2; </w:t>
      </w:r>
    </w:p>
    <w:p w:rsidR="008D7F9B" w:rsidRDefault="008D7F9B" w:rsidP="008D7F9B">
      <w:pPr>
        <w:tabs>
          <w:tab w:val="left" w:pos="90"/>
        </w:tabs>
        <w:autoSpaceDE w:val="0"/>
        <w:ind w:left="180"/>
      </w:pPr>
      <w:r>
        <w:rPr>
          <w:color w:val="000000"/>
          <w:lang w:val="en-US"/>
        </w:rPr>
        <w:tab/>
        <w:t xml:space="preserve">int i; </w:t>
      </w:r>
    </w:p>
    <w:p w:rsidR="008D7F9B" w:rsidRDefault="008D7F9B" w:rsidP="008D7F9B">
      <w:pPr>
        <w:tabs>
          <w:tab w:val="left" w:pos="90"/>
        </w:tabs>
        <w:autoSpaceDE w:val="0"/>
        <w:ind w:left="180"/>
      </w:pPr>
      <w:r>
        <w:rPr>
          <w:color w:val="000000"/>
          <w:lang w:val="en-US"/>
        </w:rPr>
        <w:tab/>
        <w:t xml:space="preserve">p1 = active-&gt;next; </w:t>
      </w:r>
    </w:p>
    <w:p w:rsidR="008D7F9B" w:rsidRDefault="008D7F9B" w:rsidP="008D7F9B">
      <w:pPr>
        <w:tabs>
          <w:tab w:val="left" w:pos="90"/>
        </w:tabs>
        <w:autoSpaceDE w:val="0"/>
        <w:ind w:left="180"/>
      </w:pPr>
      <w:r>
        <w:rPr>
          <w:color w:val="000000"/>
          <w:lang w:val="en-US"/>
        </w:rPr>
        <w:tab/>
        <w:t xml:space="preserve">while (p1) </w:t>
      </w:r>
    </w:p>
    <w:p w:rsidR="008D7F9B" w:rsidRDefault="008D7F9B" w:rsidP="008D7F9B">
      <w:pPr>
        <w:tabs>
          <w:tab w:val="left" w:pos="90"/>
        </w:tabs>
        <w:autoSpaceDE w:val="0"/>
        <w:ind w:left="180"/>
      </w:pPr>
      <w:r>
        <w:rPr>
          <w:color w:val="000000"/>
          <w:lang w:val="en-US"/>
        </w:rPr>
        <w:tab/>
        <w:t xml:space="preserve">{ </w:t>
      </w:r>
    </w:p>
    <w:p w:rsidR="008D7F9B" w:rsidRDefault="008D7F9B" w:rsidP="008D7F9B">
      <w:pPr>
        <w:tabs>
          <w:tab w:val="left" w:pos="90"/>
        </w:tabs>
        <w:autoSpaceDE w:val="0"/>
        <w:ind w:left="180"/>
      </w:pPr>
      <w:r>
        <w:rPr>
          <w:color w:val="000000"/>
          <w:lang w:val="en-US"/>
        </w:rPr>
        <w:tab/>
      </w:r>
      <w:r>
        <w:rPr>
          <w:color w:val="000000"/>
          <w:lang w:val="en-US"/>
        </w:rPr>
        <w:tab/>
        <w:t xml:space="preserve">p2 = p1-&gt;next; </w:t>
      </w:r>
    </w:p>
    <w:p w:rsidR="008D7F9B" w:rsidRDefault="008D7F9B" w:rsidP="008D7F9B">
      <w:pPr>
        <w:tabs>
          <w:tab w:val="left" w:pos="90"/>
        </w:tabs>
        <w:autoSpaceDE w:val="0"/>
        <w:ind w:left="180"/>
      </w:pPr>
      <w:r>
        <w:rPr>
          <w:color w:val="000000"/>
          <w:lang w:val="en-US"/>
        </w:rPr>
        <w:tab/>
      </w:r>
      <w:r>
        <w:rPr>
          <w:color w:val="000000"/>
          <w:lang w:val="en-US"/>
        </w:rPr>
        <w:tab/>
        <w:t xml:space="preserve">glBegin(GL_POINTS); </w:t>
      </w:r>
    </w:p>
    <w:p w:rsidR="008D7F9B" w:rsidRDefault="008D7F9B" w:rsidP="008D7F9B">
      <w:pPr>
        <w:tabs>
          <w:tab w:val="left" w:pos="90"/>
        </w:tabs>
        <w:autoSpaceDE w:val="0"/>
        <w:ind w:left="180"/>
      </w:pPr>
      <w:r>
        <w:rPr>
          <w:color w:val="000000"/>
          <w:lang w:val="en-US"/>
        </w:rPr>
        <w:tab/>
      </w:r>
      <w:r>
        <w:rPr>
          <w:color w:val="000000"/>
          <w:lang w:val="en-US"/>
        </w:rPr>
        <w:tab/>
        <w:t xml:space="preserve">for (i=p1-&gt;xIntersect; i&lt;p2-&gt;xIntersect; i++) </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 xml:space="preserve">glVertex2i((int) i, scan); </w:t>
      </w:r>
    </w:p>
    <w:p w:rsidR="008D7F9B" w:rsidRDefault="008D7F9B" w:rsidP="008D7F9B">
      <w:pPr>
        <w:tabs>
          <w:tab w:val="left" w:pos="90"/>
        </w:tabs>
        <w:autoSpaceDE w:val="0"/>
        <w:ind w:left="180"/>
      </w:pPr>
      <w:r>
        <w:rPr>
          <w:color w:val="000000"/>
          <w:lang w:val="en-US"/>
        </w:rPr>
        <w:tab/>
      </w:r>
      <w:r>
        <w:rPr>
          <w:color w:val="000000"/>
          <w:lang w:val="en-US"/>
        </w:rPr>
        <w:tab/>
        <w:t xml:space="preserve">glEnd(); </w:t>
      </w:r>
    </w:p>
    <w:p w:rsidR="008D7F9B" w:rsidRDefault="008D7F9B" w:rsidP="008D7F9B">
      <w:pPr>
        <w:tabs>
          <w:tab w:val="left" w:pos="90"/>
        </w:tabs>
        <w:autoSpaceDE w:val="0"/>
        <w:ind w:left="180"/>
      </w:pPr>
      <w:r>
        <w:rPr>
          <w:color w:val="000000"/>
          <w:lang w:val="en-US"/>
        </w:rPr>
        <w:tab/>
      </w:r>
      <w:r>
        <w:rPr>
          <w:color w:val="000000"/>
          <w:lang w:val="en-US"/>
        </w:rPr>
        <w:tab/>
        <w:t xml:space="preserve">p1 = p2-&gt;next; </w:t>
      </w:r>
    </w:p>
    <w:p w:rsidR="008D7F9B" w:rsidRDefault="008D7F9B" w:rsidP="008D7F9B">
      <w:pPr>
        <w:tabs>
          <w:tab w:val="left" w:pos="90"/>
        </w:tabs>
        <w:autoSpaceDE w:val="0"/>
        <w:ind w:left="180"/>
      </w:pPr>
      <w:r>
        <w:rPr>
          <w:color w:val="000000"/>
          <w:lang w:val="en-US"/>
        </w:rPr>
        <w:tab/>
        <w:t xml:space="preserve">} </w:t>
      </w:r>
    </w:p>
    <w:p w:rsidR="008D7F9B" w:rsidRDefault="008D7F9B" w:rsidP="008D7F9B">
      <w:pPr>
        <w:tabs>
          <w:tab w:val="left" w:pos="90"/>
        </w:tabs>
        <w:autoSpaceDE w:val="0"/>
        <w:ind w:left="180"/>
      </w:pPr>
      <w:r>
        <w:rPr>
          <w:color w:val="000000"/>
          <w:lang w:val="en-US"/>
        </w:rPr>
        <w:t xml:space="preserve">} </w:t>
      </w:r>
    </w:p>
    <w:p w:rsidR="008D7F9B" w:rsidRDefault="008D7F9B" w:rsidP="008D7F9B">
      <w:pPr>
        <w:tabs>
          <w:tab w:val="left" w:pos="90"/>
        </w:tabs>
        <w:autoSpaceDE w:val="0"/>
        <w:ind w:left="180"/>
        <w:rPr>
          <w:color w:val="000000"/>
          <w:lang w:val="en-US"/>
        </w:rPr>
      </w:pPr>
    </w:p>
    <w:p w:rsidR="008D7F9B" w:rsidRDefault="008D7F9B" w:rsidP="008D7F9B">
      <w:pPr>
        <w:tabs>
          <w:tab w:val="left" w:pos="90"/>
        </w:tabs>
        <w:autoSpaceDE w:val="0"/>
        <w:ind w:left="180"/>
      </w:pPr>
      <w:r>
        <w:rPr>
          <w:color w:val="000000"/>
          <w:lang w:val="en-US"/>
        </w:rPr>
        <w:t xml:space="preserve">void deleteAfter (Edge * q) </w:t>
      </w:r>
    </w:p>
    <w:p w:rsidR="008D7F9B" w:rsidRDefault="008D7F9B" w:rsidP="008D7F9B">
      <w:pPr>
        <w:tabs>
          <w:tab w:val="left" w:pos="90"/>
        </w:tabs>
        <w:autoSpaceDE w:val="0"/>
        <w:ind w:left="180"/>
      </w:pPr>
      <w:r>
        <w:rPr>
          <w:color w:val="000000"/>
          <w:lang w:val="en-US"/>
        </w:rPr>
        <w:t xml:space="preserve">{ </w:t>
      </w:r>
    </w:p>
    <w:p w:rsidR="008D7F9B" w:rsidRDefault="008D7F9B" w:rsidP="008D7F9B">
      <w:pPr>
        <w:tabs>
          <w:tab w:val="left" w:pos="90"/>
        </w:tabs>
        <w:autoSpaceDE w:val="0"/>
        <w:ind w:left="180"/>
      </w:pPr>
      <w:r>
        <w:rPr>
          <w:color w:val="000000"/>
          <w:lang w:val="en-US"/>
        </w:rPr>
        <w:tab/>
        <w:t xml:space="preserve">Edge * p = q-&gt;next; </w:t>
      </w:r>
    </w:p>
    <w:p w:rsidR="008D7F9B" w:rsidRDefault="008D7F9B" w:rsidP="008D7F9B">
      <w:pPr>
        <w:tabs>
          <w:tab w:val="left" w:pos="90"/>
        </w:tabs>
        <w:autoSpaceDE w:val="0"/>
        <w:ind w:left="180"/>
      </w:pPr>
      <w:r>
        <w:rPr>
          <w:color w:val="000000"/>
          <w:lang w:val="en-US"/>
        </w:rPr>
        <w:tab/>
        <w:t xml:space="preserve">q-&gt;next = p-&gt;next; </w:t>
      </w:r>
    </w:p>
    <w:p w:rsidR="008D7F9B" w:rsidRDefault="008D7F9B" w:rsidP="008D7F9B">
      <w:pPr>
        <w:tabs>
          <w:tab w:val="left" w:pos="90"/>
        </w:tabs>
        <w:autoSpaceDE w:val="0"/>
        <w:ind w:left="180"/>
      </w:pPr>
      <w:r>
        <w:rPr>
          <w:color w:val="000000"/>
          <w:lang w:val="en-US"/>
        </w:rPr>
        <w:tab/>
        <w:t xml:space="preserve">free (p); </w:t>
      </w:r>
    </w:p>
    <w:p w:rsidR="008D7F9B" w:rsidRDefault="008D7F9B" w:rsidP="008D7F9B">
      <w:pPr>
        <w:tabs>
          <w:tab w:val="left" w:pos="90"/>
        </w:tabs>
        <w:autoSpaceDE w:val="0"/>
        <w:ind w:left="180"/>
      </w:pPr>
      <w:r>
        <w:rPr>
          <w:color w:val="000000"/>
          <w:lang w:val="en-US"/>
        </w:rPr>
        <w:t xml:space="preserve">} </w:t>
      </w:r>
    </w:p>
    <w:p w:rsidR="008D7F9B" w:rsidRDefault="008D7F9B" w:rsidP="008D7F9B">
      <w:pPr>
        <w:tabs>
          <w:tab w:val="left" w:pos="90"/>
        </w:tabs>
        <w:autoSpaceDE w:val="0"/>
        <w:ind w:left="180"/>
      </w:pPr>
      <w:r>
        <w:rPr>
          <w:color w:val="000000"/>
          <w:lang w:val="en-US"/>
        </w:rPr>
        <w:t xml:space="preserve">/* Delete completed edges. Update 'xIntersect' field for others */ </w:t>
      </w:r>
    </w:p>
    <w:p w:rsidR="008D7F9B" w:rsidRDefault="008D7F9B" w:rsidP="008D7F9B">
      <w:pPr>
        <w:tabs>
          <w:tab w:val="left" w:pos="90"/>
        </w:tabs>
        <w:autoSpaceDE w:val="0"/>
        <w:ind w:left="180"/>
      </w:pPr>
      <w:r>
        <w:rPr>
          <w:color w:val="000000"/>
          <w:lang w:val="en-US"/>
        </w:rPr>
        <w:t xml:space="preserve">void updateActiveList (int scan, Edge * active) </w:t>
      </w:r>
    </w:p>
    <w:p w:rsidR="008D7F9B" w:rsidRDefault="008D7F9B" w:rsidP="008D7F9B">
      <w:pPr>
        <w:tabs>
          <w:tab w:val="left" w:pos="90"/>
        </w:tabs>
        <w:autoSpaceDE w:val="0"/>
        <w:ind w:left="180"/>
      </w:pPr>
      <w:r>
        <w:rPr>
          <w:color w:val="000000"/>
          <w:lang w:val="en-US"/>
        </w:rPr>
        <w:t xml:space="preserve">{ </w:t>
      </w:r>
    </w:p>
    <w:p w:rsidR="008D7F9B" w:rsidRDefault="008D7F9B" w:rsidP="008D7F9B">
      <w:pPr>
        <w:tabs>
          <w:tab w:val="left" w:pos="90"/>
        </w:tabs>
        <w:autoSpaceDE w:val="0"/>
        <w:ind w:left="180"/>
      </w:pPr>
      <w:r>
        <w:rPr>
          <w:color w:val="000000"/>
          <w:lang w:val="en-US"/>
        </w:rPr>
        <w:tab/>
        <w:t xml:space="preserve">Edge * q = active, * p = active-&gt;next; </w:t>
      </w:r>
    </w:p>
    <w:p w:rsidR="008D7F9B" w:rsidRDefault="008D7F9B" w:rsidP="008D7F9B">
      <w:pPr>
        <w:tabs>
          <w:tab w:val="left" w:pos="90"/>
        </w:tabs>
        <w:autoSpaceDE w:val="0"/>
        <w:ind w:left="180"/>
      </w:pPr>
      <w:r>
        <w:rPr>
          <w:color w:val="000000"/>
          <w:lang w:val="en-US"/>
        </w:rPr>
        <w:lastRenderedPageBreak/>
        <w:tab/>
        <w:t xml:space="preserve">while (p) </w:t>
      </w:r>
    </w:p>
    <w:p w:rsidR="008D7F9B" w:rsidRDefault="008D7F9B" w:rsidP="008D7F9B">
      <w:pPr>
        <w:tabs>
          <w:tab w:val="left" w:pos="90"/>
        </w:tabs>
        <w:autoSpaceDE w:val="0"/>
        <w:ind w:left="180"/>
      </w:pPr>
      <w:r>
        <w:rPr>
          <w:color w:val="000000"/>
          <w:lang w:val="en-US"/>
        </w:rPr>
        <w:tab/>
        <w:t xml:space="preserve">if (scan &gt;= p-&gt;yUpper) </w:t>
      </w:r>
    </w:p>
    <w:p w:rsidR="008D7F9B" w:rsidRDefault="008D7F9B" w:rsidP="008D7F9B">
      <w:pPr>
        <w:tabs>
          <w:tab w:val="left" w:pos="90"/>
        </w:tabs>
        <w:autoSpaceDE w:val="0"/>
        <w:ind w:left="180"/>
      </w:pPr>
      <w:r>
        <w:rPr>
          <w:color w:val="000000"/>
          <w:lang w:val="en-US"/>
        </w:rPr>
        <w:tab/>
        <w:t xml:space="preserve">{ </w:t>
      </w:r>
    </w:p>
    <w:p w:rsidR="008D7F9B" w:rsidRDefault="008D7F9B" w:rsidP="008D7F9B">
      <w:pPr>
        <w:tabs>
          <w:tab w:val="left" w:pos="90"/>
        </w:tabs>
        <w:autoSpaceDE w:val="0"/>
        <w:ind w:left="180"/>
      </w:pPr>
      <w:r>
        <w:rPr>
          <w:color w:val="000000"/>
          <w:lang w:val="en-US"/>
        </w:rPr>
        <w:tab/>
      </w:r>
      <w:r>
        <w:rPr>
          <w:color w:val="000000"/>
          <w:lang w:val="en-US"/>
        </w:rPr>
        <w:tab/>
        <w:t xml:space="preserve">p = p-&gt;next; </w:t>
      </w:r>
    </w:p>
    <w:p w:rsidR="008D7F9B" w:rsidRDefault="008D7F9B" w:rsidP="008D7F9B">
      <w:pPr>
        <w:tabs>
          <w:tab w:val="left" w:pos="90"/>
        </w:tabs>
        <w:autoSpaceDE w:val="0"/>
        <w:ind w:left="180"/>
      </w:pPr>
      <w:r>
        <w:rPr>
          <w:color w:val="000000"/>
          <w:lang w:val="en-US"/>
        </w:rPr>
        <w:tab/>
      </w:r>
      <w:r>
        <w:rPr>
          <w:color w:val="000000"/>
          <w:lang w:val="en-US"/>
        </w:rPr>
        <w:tab/>
        <w:t xml:space="preserve">deleteAfter (q); </w:t>
      </w:r>
    </w:p>
    <w:p w:rsidR="008D7F9B" w:rsidRDefault="008D7F9B" w:rsidP="008D7F9B">
      <w:pPr>
        <w:tabs>
          <w:tab w:val="left" w:pos="90"/>
        </w:tabs>
        <w:autoSpaceDE w:val="0"/>
        <w:ind w:left="180"/>
      </w:pPr>
      <w:r>
        <w:rPr>
          <w:color w:val="000000"/>
          <w:lang w:val="en-US"/>
        </w:rPr>
        <w:tab/>
        <w:t>}</w:t>
      </w:r>
    </w:p>
    <w:p w:rsidR="008D7F9B" w:rsidRDefault="008D7F9B" w:rsidP="008D7F9B">
      <w:pPr>
        <w:tabs>
          <w:tab w:val="left" w:pos="90"/>
        </w:tabs>
        <w:autoSpaceDE w:val="0"/>
        <w:ind w:left="180"/>
      </w:pPr>
      <w:r>
        <w:rPr>
          <w:color w:val="000000"/>
          <w:lang w:val="en-US"/>
        </w:rPr>
        <w:tab/>
        <w:t xml:space="preserve">else </w:t>
      </w:r>
    </w:p>
    <w:p w:rsidR="008D7F9B" w:rsidRDefault="008D7F9B" w:rsidP="008D7F9B">
      <w:pPr>
        <w:tabs>
          <w:tab w:val="left" w:pos="90"/>
        </w:tabs>
        <w:autoSpaceDE w:val="0"/>
        <w:ind w:left="180"/>
      </w:pPr>
      <w:r>
        <w:rPr>
          <w:color w:val="000000"/>
          <w:lang w:val="en-US"/>
        </w:rPr>
        <w:tab/>
        <w:t xml:space="preserve">{ </w:t>
      </w:r>
    </w:p>
    <w:p w:rsidR="008D7F9B" w:rsidRDefault="008D7F9B" w:rsidP="008D7F9B">
      <w:pPr>
        <w:tabs>
          <w:tab w:val="left" w:pos="90"/>
        </w:tabs>
        <w:autoSpaceDE w:val="0"/>
        <w:ind w:left="180"/>
      </w:pPr>
      <w:r>
        <w:rPr>
          <w:color w:val="000000"/>
          <w:lang w:val="en-US"/>
        </w:rPr>
        <w:tab/>
      </w:r>
      <w:r>
        <w:rPr>
          <w:color w:val="000000"/>
          <w:lang w:val="en-US"/>
        </w:rPr>
        <w:tab/>
        <w:t xml:space="preserve">p-&gt;xIntersect = p-&gt;xIntersect + </w:t>
      </w:r>
    </w:p>
    <w:p w:rsidR="008D7F9B" w:rsidRDefault="008D7F9B" w:rsidP="008D7F9B">
      <w:pPr>
        <w:tabs>
          <w:tab w:val="left" w:pos="90"/>
        </w:tabs>
        <w:autoSpaceDE w:val="0"/>
        <w:ind w:left="180"/>
      </w:pPr>
      <w:r>
        <w:rPr>
          <w:color w:val="000000"/>
          <w:lang w:val="en-US"/>
        </w:rPr>
        <w:tab/>
      </w:r>
      <w:r>
        <w:rPr>
          <w:color w:val="000000"/>
          <w:lang w:val="en-US"/>
        </w:rPr>
        <w:tab/>
        <w:t xml:space="preserve">p-&gt;dxPerScan;/*x=x+1/m*/ </w:t>
      </w:r>
    </w:p>
    <w:p w:rsidR="008D7F9B" w:rsidRDefault="008D7F9B" w:rsidP="008D7F9B">
      <w:pPr>
        <w:tabs>
          <w:tab w:val="left" w:pos="90"/>
        </w:tabs>
        <w:autoSpaceDE w:val="0"/>
        <w:ind w:left="180"/>
      </w:pPr>
      <w:r>
        <w:rPr>
          <w:color w:val="000000"/>
          <w:lang w:val="en-US"/>
        </w:rPr>
        <w:tab/>
      </w:r>
      <w:r>
        <w:rPr>
          <w:color w:val="000000"/>
          <w:lang w:val="en-US"/>
        </w:rPr>
        <w:tab/>
        <w:t xml:space="preserve">q = p; </w:t>
      </w:r>
    </w:p>
    <w:p w:rsidR="008D7F9B" w:rsidRDefault="008D7F9B" w:rsidP="008D7F9B">
      <w:pPr>
        <w:tabs>
          <w:tab w:val="left" w:pos="90"/>
        </w:tabs>
        <w:autoSpaceDE w:val="0"/>
        <w:ind w:left="180"/>
      </w:pPr>
      <w:r>
        <w:rPr>
          <w:color w:val="000000"/>
          <w:lang w:val="en-US"/>
        </w:rPr>
        <w:tab/>
      </w:r>
      <w:r>
        <w:rPr>
          <w:color w:val="000000"/>
          <w:lang w:val="en-US"/>
        </w:rPr>
        <w:tab/>
        <w:t xml:space="preserve">p = p-&gt;next; </w:t>
      </w:r>
    </w:p>
    <w:p w:rsidR="008D7F9B" w:rsidRDefault="008D7F9B" w:rsidP="008D7F9B">
      <w:pPr>
        <w:tabs>
          <w:tab w:val="left" w:pos="90"/>
        </w:tabs>
        <w:autoSpaceDE w:val="0"/>
        <w:ind w:left="180"/>
      </w:pPr>
      <w:r>
        <w:rPr>
          <w:color w:val="000000"/>
          <w:lang w:val="en-US"/>
        </w:rPr>
        <w:tab/>
        <w:t xml:space="preserve">} </w:t>
      </w:r>
    </w:p>
    <w:p w:rsidR="008D7F9B" w:rsidRDefault="008D7F9B" w:rsidP="008D7F9B">
      <w:pPr>
        <w:tabs>
          <w:tab w:val="left" w:pos="90"/>
        </w:tabs>
        <w:autoSpaceDE w:val="0"/>
        <w:ind w:left="180"/>
      </w:pPr>
      <w:r>
        <w:rPr>
          <w:color w:val="000000"/>
          <w:lang w:val="en-US"/>
        </w:rPr>
        <w:t xml:space="preserve">} </w:t>
      </w:r>
    </w:p>
    <w:p w:rsidR="008D7F9B" w:rsidRDefault="008D7F9B" w:rsidP="008D7F9B">
      <w:pPr>
        <w:tabs>
          <w:tab w:val="left" w:pos="90"/>
        </w:tabs>
        <w:autoSpaceDE w:val="0"/>
        <w:ind w:left="180"/>
        <w:rPr>
          <w:color w:val="000000"/>
          <w:lang w:val="en-US"/>
        </w:rPr>
      </w:pPr>
    </w:p>
    <w:p w:rsidR="008D7F9B" w:rsidRDefault="008D7F9B" w:rsidP="008D7F9B">
      <w:pPr>
        <w:tabs>
          <w:tab w:val="left" w:pos="90"/>
        </w:tabs>
        <w:autoSpaceDE w:val="0"/>
        <w:ind w:left="180"/>
      </w:pPr>
      <w:r>
        <w:rPr>
          <w:color w:val="000000"/>
          <w:lang w:val="en-US"/>
        </w:rPr>
        <w:t xml:space="preserve">void resortActiveList (Edge * active) </w:t>
      </w:r>
    </w:p>
    <w:p w:rsidR="008D7F9B" w:rsidRDefault="008D7F9B" w:rsidP="008D7F9B">
      <w:pPr>
        <w:tabs>
          <w:tab w:val="left" w:pos="90"/>
        </w:tabs>
        <w:autoSpaceDE w:val="0"/>
        <w:ind w:left="180"/>
      </w:pPr>
      <w:r>
        <w:rPr>
          <w:color w:val="000000"/>
          <w:lang w:val="en-US"/>
        </w:rPr>
        <w:t xml:space="preserve">{ </w:t>
      </w:r>
    </w:p>
    <w:p w:rsidR="008D7F9B" w:rsidRDefault="008D7F9B" w:rsidP="008D7F9B">
      <w:pPr>
        <w:tabs>
          <w:tab w:val="left" w:pos="90"/>
        </w:tabs>
        <w:autoSpaceDE w:val="0"/>
        <w:ind w:left="180"/>
      </w:pPr>
      <w:r>
        <w:rPr>
          <w:color w:val="000000"/>
          <w:lang w:val="en-US"/>
        </w:rPr>
        <w:tab/>
        <w:t xml:space="preserve">Edge * q, * p = active-&gt;next; </w:t>
      </w:r>
    </w:p>
    <w:p w:rsidR="008D7F9B" w:rsidRDefault="008D7F9B" w:rsidP="008D7F9B">
      <w:pPr>
        <w:tabs>
          <w:tab w:val="left" w:pos="90"/>
        </w:tabs>
        <w:autoSpaceDE w:val="0"/>
        <w:ind w:left="180"/>
      </w:pPr>
      <w:r>
        <w:rPr>
          <w:color w:val="000000"/>
          <w:lang w:val="en-US"/>
        </w:rPr>
        <w:tab/>
        <w:t xml:space="preserve">active-&gt;next = NULL; </w:t>
      </w:r>
    </w:p>
    <w:p w:rsidR="008D7F9B" w:rsidRDefault="008D7F9B" w:rsidP="008D7F9B">
      <w:pPr>
        <w:tabs>
          <w:tab w:val="left" w:pos="90"/>
        </w:tabs>
        <w:autoSpaceDE w:val="0"/>
        <w:ind w:left="180"/>
      </w:pPr>
      <w:r>
        <w:rPr>
          <w:color w:val="000000"/>
          <w:lang w:val="en-US"/>
        </w:rPr>
        <w:tab/>
        <w:t xml:space="preserve">while (p) </w:t>
      </w:r>
    </w:p>
    <w:p w:rsidR="008D7F9B" w:rsidRDefault="008D7F9B" w:rsidP="008D7F9B">
      <w:pPr>
        <w:tabs>
          <w:tab w:val="left" w:pos="90"/>
        </w:tabs>
        <w:autoSpaceDE w:val="0"/>
        <w:ind w:left="180"/>
      </w:pPr>
      <w:r>
        <w:rPr>
          <w:color w:val="000000"/>
          <w:lang w:val="en-US"/>
        </w:rPr>
        <w:tab/>
        <w:t xml:space="preserve">{ </w:t>
      </w:r>
    </w:p>
    <w:p w:rsidR="008D7F9B" w:rsidRDefault="008D7F9B" w:rsidP="008D7F9B">
      <w:pPr>
        <w:tabs>
          <w:tab w:val="left" w:pos="90"/>
        </w:tabs>
        <w:autoSpaceDE w:val="0"/>
        <w:ind w:left="180"/>
      </w:pPr>
      <w:r>
        <w:rPr>
          <w:color w:val="000000"/>
          <w:lang w:val="en-US"/>
        </w:rPr>
        <w:tab/>
      </w:r>
      <w:r>
        <w:rPr>
          <w:color w:val="000000"/>
          <w:lang w:val="en-US"/>
        </w:rPr>
        <w:tab/>
        <w:t xml:space="preserve">q = p-&gt;next; </w:t>
      </w:r>
    </w:p>
    <w:p w:rsidR="008D7F9B" w:rsidRDefault="008D7F9B" w:rsidP="008D7F9B">
      <w:pPr>
        <w:tabs>
          <w:tab w:val="left" w:pos="90"/>
        </w:tabs>
        <w:autoSpaceDE w:val="0"/>
        <w:ind w:left="180"/>
      </w:pPr>
      <w:r>
        <w:rPr>
          <w:color w:val="000000"/>
          <w:lang w:val="en-US"/>
        </w:rPr>
        <w:tab/>
      </w:r>
      <w:r>
        <w:rPr>
          <w:color w:val="000000"/>
          <w:lang w:val="en-US"/>
        </w:rPr>
        <w:tab/>
        <w:t xml:space="preserve">insertEdge (active, p); </w:t>
      </w:r>
    </w:p>
    <w:p w:rsidR="008D7F9B" w:rsidRDefault="008D7F9B" w:rsidP="008D7F9B">
      <w:pPr>
        <w:tabs>
          <w:tab w:val="left" w:pos="90"/>
        </w:tabs>
        <w:autoSpaceDE w:val="0"/>
        <w:ind w:left="180"/>
      </w:pPr>
      <w:r>
        <w:rPr>
          <w:color w:val="000000"/>
          <w:lang w:val="en-US"/>
        </w:rPr>
        <w:tab/>
      </w:r>
      <w:r>
        <w:rPr>
          <w:color w:val="000000"/>
          <w:lang w:val="en-US"/>
        </w:rPr>
        <w:tab/>
        <w:t xml:space="preserve">p = q; </w:t>
      </w:r>
    </w:p>
    <w:p w:rsidR="008D7F9B" w:rsidRDefault="008D7F9B" w:rsidP="008D7F9B">
      <w:pPr>
        <w:tabs>
          <w:tab w:val="left" w:pos="90"/>
        </w:tabs>
        <w:autoSpaceDE w:val="0"/>
        <w:ind w:left="180"/>
      </w:pPr>
      <w:r>
        <w:rPr>
          <w:color w:val="000000"/>
          <w:lang w:val="en-US"/>
        </w:rPr>
        <w:tab/>
        <w:t xml:space="preserve">} </w:t>
      </w:r>
    </w:p>
    <w:p w:rsidR="008D7F9B" w:rsidRDefault="008D7F9B" w:rsidP="008D7F9B">
      <w:pPr>
        <w:tabs>
          <w:tab w:val="left" w:pos="90"/>
        </w:tabs>
        <w:autoSpaceDE w:val="0"/>
        <w:ind w:left="180"/>
      </w:pPr>
      <w:r>
        <w:rPr>
          <w:color w:val="000000"/>
          <w:lang w:val="en-US"/>
        </w:rPr>
        <w:t xml:space="preserve">} </w:t>
      </w:r>
    </w:p>
    <w:p w:rsidR="008D7F9B" w:rsidRDefault="008D7F9B" w:rsidP="008D7F9B">
      <w:pPr>
        <w:tabs>
          <w:tab w:val="left" w:pos="90"/>
        </w:tabs>
        <w:autoSpaceDE w:val="0"/>
        <w:ind w:left="180"/>
        <w:rPr>
          <w:color w:val="000000"/>
          <w:lang w:val="en-US"/>
        </w:rPr>
      </w:pPr>
    </w:p>
    <w:p w:rsidR="008D7F9B" w:rsidRDefault="008D7F9B" w:rsidP="008D7F9B">
      <w:pPr>
        <w:tabs>
          <w:tab w:val="left" w:pos="90"/>
        </w:tabs>
        <w:autoSpaceDE w:val="0"/>
        <w:ind w:left="180"/>
      </w:pPr>
      <w:r>
        <w:rPr>
          <w:color w:val="000000"/>
          <w:lang w:val="en-US"/>
        </w:rPr>
        <w:t xml:space="preserve">void scanFill (int n, Point * v) </w:t>
      </w:r>
    </w:p>
    <w:p w:rsidR="008D7F9B" w:rsidRDefault="008D7F9B" w:rsidP="008D7F9B">
      <w:pPr>
        <w:tabs>
          <w:tab w:val="left" w:pos="90"/>
        </w:tabs>
        <w:autoSpaceDE w:val="0"/>
        <w:ind w:left="180"/>
      </w:pPr>
      <w:r>
        <w:rPr>
          <w:color w:val="000000"/>
          <w:lang w:val="en-US"/>
        </w:rPr>
        <w:t xml:space="preserve">{ </w:t>
      </w:r>
    </w:p>
    <w:p w:rsidR="008D7F9B" w:rsidRDefault="008D7F9B" w:rsidP="008D7F9B">
      <w:pPr>
        <w:tabs>
          <w:tab w:val="left" w:pos="90"/>
        </w:tabs>
        <w:autoSpaceDE w:val="0"/>
        <w:ind w:left="180"/>
      </w:pPr>
      <w:r>
        <w:rPr>
          <w:color w:val="000000"/>
          <w:lang w:val="en-US"/>
        </w:rPr>
        <w:tab/>
        <w:t xml:space="preserve">Edge * edges[WINDOW_HEIGHT], * active; </w:t>
      </w:r>
    </w:p>
    <w:p w:rsidR="008D7F9B" w:rsidRDefault="008D7F9B" w:rsidP="008D7F9B">
      <w:pPr>
        <w:tabs>
          <w:tab w:val="left" w:pos="90"/>
        </w:tabs>
        <w:autoSpaceDE w:val="0"/>
        <w:ind w:left="180"/>
      </w:pPr>
      <w:r>
        <w:rPr>
          <w:color w:val="000000"/>
          <w:lang w:val="en-US"/>
        </w:rPr>
        <w:tab/>
        <w:t xml:space="preserve">int i, scan; </w:t>
      </w:r>
    </w:p>
    <w:p w:rsidR="008D7F9B" w:rsidRDefault="008D7F9B" w:rsidP="008D7F9B">
      <w:pPr>
        <w:tabs>
          <w:tab w:val="left" w:pos="90"/>
        </w:tabs>
        <w:autoSpaceDE w:val="0"/>
        <w:ind w:left="180"/>
      </w:pPr>
      <w:r>
        <w:rPr>
          <w:color w:val="000000"/>
          <w:lang w:val="en-US"/>
        </w:rPr>
        <w:tab/>
        <w:t xml:space="preserve">for (i=0; i&lt;WINDOW_HEIGHT; i++) </w:t>
      </w:r>
    </w:p>
    <w:p w:rsidR="008D7F9B" w:rsidRDefault="008D7F9B" w:rsidP="008D7F9B">
      <w:pPr>
        <w:tabs>
          <w:tab w:val="left" w:pos="90"/>
        </w:tabs>
        <w:autoSpaceDE w:val="0"/>
        <w:ind w:left="180"/>
      </w:pPr>
      <w:r>
        <w:rPr>
          <w:color w:val="000000"/>
          <w:lang w:val="en-US"/>
        </w:rPr>
        <w:tab/>
        <w:t xml:space="preserve">{ </w:t>
      </w:r>
    </w:p>
    <w:p w:rsidR="008D7F9B" w:rsidRDefault="008D7F9B" w:rsidP="008D7F9B">
      <w:pPr>
        <w:tabs>
          <w:tab w:val="left" w:pos="90"/>
        </w:tabs>
        <w:autoSpaceDE w:val="0"/>
        <w:ind w:left="180"/>
      </w:pPr>
      <w:r>
        <w:rPr>
          <w:color w:val="000000"/>
          <w:lang w:val="en-US"/>
        </w:rPr>
        <w:tab/>
      </w:r>
      <w:r>
        <w:rPr>
          <w:color w:val="000000"/>
          <w:lang w:val="en-US"/>
        </w:rPr>
        <w:tab/>
        <w:t xml:space="preserve">edges[i] = (Edge *) malloc (sizeof (Edge)); </w:t>
      </w:r>
    </w:p>
    <w:p w:rsidR="008D7F9B" w:rsidRDefault="008D7F9B" w:rsidP="008D7F9B">
      <w:pPr>
        <w:tabs>
          <w:tab w:val="left" w:pos="90"/>
        </w:tabs>
        <w:autoSpaceDE w:val="0"/>
        <w:ind w:left="180"/>
      </w:pPr>
      <w:r>
        <w:rPr>
          <w:color w:val="000000"/>
          <w:lang w:val="en-US"/>
        </w:rPr>
        <w:tab/>
      </w:r>
      <w:r>
        <w:rPr>
          <w:color w:val="000000"/>
          <w:lang w:val="en-US"/>
        </w:rPr>
        <w:tab/>
        <w:t xml:space="preserve">edges[i]-&gt;next = NULL; </w:t>
      </w:r>
    </w:p>
    <w:p w:rsidR="008D7F9B" w:rsidRDefault="008D7F9B" w:rsidP="008D7F9B">
      <w:pPr>
        <w:tabs>
          <w:tab w:val="left" w:pos="90"/>
        </w:tabs>
        <w:autoSpaceDE w:val="0"/>
        <w:ind w:left="180"/>
      </w:pPr>
      <w:r>
        <w:rPr>
          <w:color w:val="000000"/>
          <w:lang w:val="en-US"/>
        </w:rPr>
        <w:tab/>
        <w:t xml:space="preserve">} </w:t>
      </w:r>
    </w:p>
    <w:p w:rsidR="008D7F9B" w:rsidRDefault="008D7F9B" w:rsidP="008D7F9B">
      <w:pPr>
        <w:tabs>
          <w:tab w:val="left" w:pos="90"/>
        </w:tabs>
        <w:autoSpaceDE w:val="0"/>
        <w:ind w:left="180"/>
      </w:pPr>
      <w:r>
        <w:rPr>
          <w:color w:val="000000"/>
          <w:lang w:val="en-US"/>
        </w:rPr>
        <w:tab/>
        <w:t xml:space="preserve">buildEdgeList (n, v, edges); </w:t>
      </w:r>
    </w:p>
    <w:p w:rsidR="008D7F9B" w:rsidRDefault="008D7F9B" w:rsidP="008D7F9B">
      <w:pPr>
        <w:tabs>
          <w:tab w:val="left" w:pos="90"/>
        </w:tabs>
        <w:autoSpaceDE w:val="0"/>
        <w:ind w:left="180"/>
      </w:pPr>
      <w:r>
        <w:rPr>
          <w:color w:val="000000"/>
          <w:lang w:val="en-US"/>
        </w:rPr>
        <w:tab/>
        <w:t xml:space="preserve">active = (Edge *) malloc (sizeof (Edge)); </w:t>
      </w:r>
    </w:p>
    <w:p w:rsidR="008D7F9B" w:rsidRDefault="008D7F9B" w:rsidP="008D7F9B">
      <w:pPr>
        <w:tabs>
          <w:tab w:val="left" w:pos="90"/>
        </w:tabs>
        <w:autoSpaceDE w:val="0"/>
        <w:ind w:left="180"/>
      </w:pPr>
      <w:r>
        <w:rPr>
          <w:color w:val="000000"/>
          <w:lang w:val="en-US"/>
        </w:rPr>
        <w:tab/>
        <w:t xml:space="preserve">active-&gt;next = NULL; </w:t>
      </w:r>
    </w:p>
    <w:p w:rsidR="008D7F9B" w:rsidRDefault="008D7F9B" w:rsidP="008D7F9B">
      <w:pPr>
        <w:tabs>
          <w:tab w:val="left" w:pos="90"/>
        </w:tabs>
        <w:autoSpaceDE w:val="0"/>
        <w:ind w:left="180"/>
      </w:pPr>
      <w:r>
        <w:rPr>
          <w:color w:val="000000"/>
          <w:lang w:val="en-US"/>
        </w:rPr>
        <w:tab/>
        <w:t xml:space="preserve">for (scan=0; scan&lt;WINDOW_HEIGHT; scan++) </w:t>
      </w:r>
    </w:p>
    <w:p w:rsidR="008D7F9B" w:rsidRDefault="008D7F9B" w:rsidP="008D7F9B">
      <w:pPr>
        <w:tabs>
          <w:tab w:val="left" w:pos="90"/>
        </w:tabs>
        <w:autoSpaceDE w:val="0"/>
        <w:ind w:left="180"/>
      </w:pPr>
      <w:r>
        <w:rPr>
          <w:color w:val="000000"/>
          <w:lang w:val="en-US"/>
        </w:rPr>
        <w:tab/>
        <w:t xml:space="preserve">{ </w:t>
      </w:r>
    </w:p>
    <w:p w:rsidR="008D7F9B" w:rsidRDefault="008D7F9B" w:rsidP="008D7F9B">
      <w:pPr>
        <w:tabs>
          <w:tab w:val="left" w:pos="90"/>
        </w:tabs>
        <w:autoSpaceDE w:val="0"/>
        <w:ind w:left="180"/>
      </w:pPr>
      <w:r>
        <w:rPr>
          <w:color w:val="000000"/>
          <w:lang w:val="en-US"/>
        </w:rPr>
        <w:tab/>
      </w:r>
      <w:r>
        <w:rPr>
          <w:color w:val="000000"/>
          <w:lang w:val="en-US"/>
        </w:rPr>
        <w:tab/>
        <w:t xml:space="preserve">buildActiveList (scan, active, edges); </w:t>
      </w:r>
    </w:p>
    <w:p w:rsidR="008D7F9B" w:rsidRDefault="008D7F9B" w:rsidP="008D7F9B">
      <w:pPr>
        <w:tabs>
          <w:tab w:val="left" w:pos="90"/>
        </w:tabs>
        <w:autoSpaceDE w:val="0"/>
        <w:ind w:left="180"/>
      </w:pPr>
      <w:r>
        <w:rPr>
          <w:color w:val="000000"/>
          <w:lang w:val="en-US"/>
        </w:rPr>
        <w:tab/>
      </w:r>
      <w:r>
        <w:rPr>
          <w:color w:val="000000"/>
          <w:lang w:val="en-US"/>
        </w:rPr>
        <w:tab/>
      </w:r>
    </w:p>
    <w:p w:rsidR="008D7F9B" w:rsidRDefault="008D7F9B" w:rsidP="008D7F9B">
      <w:pPr>
        <w:tabs>
          <w:tab w:val="left" w:pos="90"/>
        </w:tabs>
        <w:autoSpaceDE w:val="0"/>
        <w:ind w:left="180"/>
        <w:rPr>
          <w:color w:val="000000"/>
          <w:lang w:val="en-US"/>
        </w:rPr>
      </w:pPr>
    </w:p>
    <w:p w:rsidR="008D7F9B" w:rsidRDefault="008D7F9B" w:rsidP="008D7F9B">
      <w:pPr>
        <w:tabs>
          <w:tab w:val="left" w:pos="90"/>
        </w:tabs>
        <w:autoSpaceDE w:val="0"/>
        <w:ind w:left="180"/>
      </w:pPr>
      <w:r>
        <w:rPr>
          <w:color w:val="000000"/>
          <w:lang w:val="en-US"/>
        </w:rPr>
        <w:tab/>
      </w:r>
      <w:r>
        <w:rPr>
          <w:color w:val="000000"/>
          <w:lang w:val="en-US"/>
        </w:rPr>
        <w:tab/>
        <w:t xml:space="preserve">if (active-&gt;next) </w:t>
      </w:r>
    </w:p>
    <w:p w:rsidR="008D7F9B" w:rsidRDefault="008D7F9B" w:rsidP="008D7F9B">
      <w:pPr>
        <w:tabs>
          <w:tab w:val="left" w:pos="90"/>
        </w:tabs>
        <w:autoSpaceDE w:val="0"/>
        <w:ind w:left="180"/>
      </w:pPr>
      <w:r>
        <w:rPr>
          <w:color w:val="000000"/>
          <w:lang w:val="en-US"/>
        </w:rPr>
        <w:tab/>
      </w:r>
      <w:r>
        <w:rPr>
          <w:color w:val="000000"/>
          <w:lang w:val="en-US"/>
        </w:rPr>
        <w:tab/>
        <w:t xml:space="preserve">{ </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 xml:space="preserve">fillScan (scan, active); </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 xml:space="preserve">updateActiveList (scan, active); </w:t>
      </w:r>
    </w:p>
    <w:p w:rsidR="008D7F9B" w:rsidRDefault="008D7F9B" w:rsidP="008D7F9B">
      <w:pPr>
        <w:tabs>
          <w:tab w:val="left" w:pos="90"/>
        </w:tabs>
        <w:autoSpaceDE w:val="0"/>
        <w:ind w:left="180"/>
      </w:pPr>
      <w:r>
        <w:rPr>
          <w:color w:val="000000"/>
          <w:lang w:val="en-US"/>
        </w:rPr>
        <w:tab/>
      </w:r>
      <w:r>
        <w:rPr>
          <w:color w:val="000000"/>
          <w:lang w:val="en-US"/>
        </w:rPr>
        <w:tab/>
      </w:r>
      <w:r>
        <w:rPr>
          <w:color w:val="000000"/>
          <w:lang w:val="en-US"/>
        </w:rPr>
        <w:tab/>
        <w:t xml:space="preserve">resortActiveList (active); </w:t>
      </w:r>
    </w:p>
    <w:p w:rsidR="008D7F9B" w:rsidRDefault="008D7F9B" w:rsidP="008D7F9B">
      <w:pPr>
        <w:tabs>
          <w:tab w:val="left" w:pos="90"/>
        </w:tabs>
        <w:autoSpaceDE w:val="0"/>
        <w:ind w:left="180"/>
      </w:pPr>
      <w:r>
        <w:rPr>
          <w:color w:val="000000"/>
          <w:lang w:val="en-US"/>
        </w:rPr>
        <w:tab/>
      </w:r>
      <w:r>
        <w:rPr>
          <w:color w:val="000000"/>
          <w:lang w:val="en-US"/>
        </w:rPr>
        <w:tab/>
        <w:t xml:space="preserve">} </w:t>
      </w:r>
    </w:p>
    <w:p w:rsidR="008D7F9B" w:rsidRDefault="008D7F9B" w:rsidP="008D7F9B">
      <w:pPr>
        <w:tabs>
          <w:tab w:val="left" w:pos="90"/>
        </w:tabs>
        <w:autoSpaceDE w:val="0"/>
        <w:ind w:left="180"/>
      </w:pPr>
      <w:r>
        <w:rPr>
          <w:color w:val="000000"/>
          <w:lang w:val="en-US"/>
        </w:rPr>
        <w:tab/>
        <w:t xml:space="preserve">} </w:t>
      </w:r>
    </w:p>
    <w:p w:rsidR="008D7F9B" w:rsidRDefault="008D7F9B" w:rsidP="008D7F9B">
      <w:pPr>
        <w:tabs>
          <w:tab w:val="left" w:pos="90"/>
        </w:tabs>
        <w:autoSpaceDE w:val="0"/>
        <w:ind w:left="180"/>
      </w:pPr>
      <w:r>
        <w:rPr>
          <w:color w:val="000000"/>
          <w:lang w:val="en-US"/>
        </w:rPr>
        <w:t xml:space="preserve">/* Free edge records that have been malloc'ed ... */ </w:t>
      </w:r>
    </w:p>
    <w:p w:rsidR="008D7F9B" w:rsidRDefault="008D7F9B" w:rsidP="008D7F9B">
      <w:pPr>
        <w:tabs>
          <w:tab w:val="left" w:pos="90"/>
        </w:tabs>
        <w:autoSpaceDE w:val="0"/>
        <w:ind w:left="180"/>
      </w:pPr>
      <w:r>
        <w:rPr>
          <w:color w:val="000000"/>
          <w:lang w:val="en-US"/>
        </w:rPr>
        <w:tab/>
        <w:t xml:space="preserve">free(active); </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rPr>
          <w:color w:val="000000"/>
          <w:lang w:val="en-US"/>
        </w:rPr>
      </w:pPr>
    </w:p>
    <w:p w:rsidR="008D7F9B" w:rsidRDefault="008D7F9B" w:rsidP="008D7F9B">
      <w:pPr>
        <w:tabs>
          <w:tab w:val="left" w:pos="90"/>
        </w:tabs>
        <w:autoSpaceDE w:val="0"/>
        <w:ind w:left="180"/>
      </w:pPr>
      <w:r>
        <w:rPr>
          <w:color w:val="000000"/>
          <w:lang w:val="en-US"/>
        </w:rPr>
        <w:t xml:space="preserve">void display() </w:t>
      </w:r>
    </w:p>
    <w:p w:rsidR="008D7F9B" w:rsidRDefault="008D7F9B" w:rsidP="008D7F9B">
      <w:pPr>
        <w:tabs>
          <w:tab w:val="left" w:pos="90"/>
        </w:tabs>
        <w:autoSpaceDE w:val="0"/>
        <w:ind w:left="180"/>
      </w:pPr>
      <w:r>
        <w:rPr>
          <w:color w:val="000000"/>
          <w:lang w:val="en-US"/>
        </w:rPr>
        <w:t xml:space="preserve">{ </w:t>
      </w:r>
    </w:p>
    <w:p w:rsidR="008D7F9B" w:rsidRDefault="008D7F9B" w:rsidP="008D7F9B">
      <w:pPr>
        <w:tabs>
          <w:tab w:val="left" w:pos="90"/>
        </w:tabs>
        <w:autoSpaceDE w:val="0"/>
        <w:ind w:left="180"/>
      </w:pPr>
      <w:r>
        <w:rPr>
          <w:color w:val="000000"/>
          <w:lang w:val="en-US"/>
        </w:rPr>
        <w:tab/>
        <w:t>int i;</w:t>
      </w:r>
    </w:p>
    <w:p w:rsidR="008D7F9B" w:rsidRDefault="008D7F9B" w:rsidP="008D7F9B">
      <w:pPr>
        <w:tabs>
          <w:tab w:val="left" w:pos="90"/>
        </w:tabs>
        <w:autoSpaceDE w:val="0"/>
        <w:ind w:left="180"/>
      </w:pPr>
      <w:r>
        <w:rPr>
          <w:color w:val="000000"/>
          <w:lang w:val="en-US"/>
        </w:rPr>
        <w:tab/>
        <w:t xml:space="preserve">glClear(GL_COLOR_BUFFER_BIT); </w:t>
      </w:r>
    </w:p>
    <w:p w:rsidR="008D7F9B" w:rsidRDefault="008D7F9B" w:rsidP="008D7F9B">
      <w:pPr>
        <w:tabs>
          <w:tab w:val="left" w:pos="90"/>
        </w:tabs>
        <w:autoSpaceDE w:val="0"/>
        <w:ind w:left="180"/>
      </w:pPr>
      <w:r>
        <w:rPr>
          <w:color w:val="000000"/>
          <w:lang w:val="en-US"/>
        </w:rPr>
        <w:tab/>
        <w:t xml:space="preserve">glBegin(GL_LINE_LOOP); </w:t>
      </w:r>
    </w:p>
    <w:p w:rsidR="008D7F9B" w:rsidRDefault="008D7F9B" w:rsidP="008D7F9B">
      <w:pPr>
        <w:tabs>
          <w:tab w:val="left" w:pos="90"/>
        </w:tabs>
        <w:autoSpaceDE w:val="0"/>
        <w:ind w:left="180"/>
      </w:pPr>
      <w:r>
        <w:rPr>
          <w:color w:val="000000"/>
          <w:lang w:val="en-US"/>
        </w:rPr>
        <w:tab/>
        <w:t xml:space="preserve">for(i=0;i&lt;n; i++) </w:t>
      </w:r>
    </w:p>
    <w:p w:rsidR="008D7F9B" w:rsidRDefault="008D7F9B" w:rsidP="008D7F9B">
      <w:pPr>
        <w:tabs>
          <w:tab w:val="left" w:pos="90"/>
        </w:tabs>
        <w:autoSpaceDE w:val="0"/>
        <w:ind w:left="180"/>
      </w:pPr>
      <w:r>
        <w:rPr>
          <w:color w:val="000000"/>
          <w:lang w:val="en-US"/>
        </w:rPr>
        <w:tab/>
        <w:t xml:space="preserve">{ </w:t>
      </w:r>
    </w:p>
    <w:p w:rsidR="008D7F9B" w:rsidRDefault="008D7F9B" w:rsidP="008D7F9B">
      <w:pPr>
        <w:tabs>
          <w:tab w:val="left" w:pos="90"/>
        </w:tabs>
        <w:autoSpaceDE w:val="0"/>
        <w:ind w:left="180"/>
      </w:pPr>
      <w:r>
        <w:rPr>
          <w:color w:val="000000"/>
          <w:lang w:val="en-US"/>
        </w:rPr>
        <w:tab/>
      </w:r>
      <w:r>
        <w:rPr>
          <w:color w:val="000000"/>
          <w:lang w:val="en-US"/>
        </w:rPr>
        <w:tab/>
        <w:t xml:space="preserve">glVertex2i(v[i].x,v[i].y); </w:t>
      </w:r>
    </w:p>
    <w:p w:rsidR="008D7F9B" w:rsidRDefault="008D7F9B" w:rsidP="008D7F9B">
      <w:pPr>
        <w:tabs>
          <w:tab w:val="left" w:pos="90"/>
        </w:tabs>
        <w:autoSpaceDE w:val="0"/>
        <w:ind w:left="180"/>
      </w:pPr>
      <w:r>
        <w:rPr>
          <w:color w:val="000000"/>
          <w:lang w:val="en-US"/>
        </w:rPr>
        <w:tab/>
        <w:t xml:space="preserve">} </w:t>
      </w:r>
    </w:p>
    <w:p w:rsidR="008D7F9B" w:rsidRDefault="008D7F9B" w:rsidP="008D7F9B">
      <w:pPr>
        <w:tabs>
          <w:tab w:val="left" w:pos="90"/>
        </w:tabs>
        <w:autoSpaceDE w:val="0"/>
        <w:ind w:left="180"/>
      </w:pPr>
      <w:r>
        <w:rPr>
          <w:color w:val="000000"/>
          <w:lang w:val="en-US"/>
        </w:rPr>
        <w:tab/>
        <w:t xml:space="preserve">glEnd(); </w:t>
      </w:r>
    </w:p>
    <w:p w:rsidR="008D7F9B" w:rsidRDefault="008D7F9B" w:rsidP="008D7F9B">
      <w:pPr>
        <w:tabs>
          <w:tab w:val="left" w:pos="90"/>
        </w:tabs>
        <w:autoSpaceDE w:val="0"/>
        <w:ind w:left="180"/>
      </w:pPr>
      <w:r>
        <w:rPr>
          <w:color w:val="000000"/>
          <w:lang w:val="en-US"/>
        </w:rPr>
        <w:tab/>
        <w:t xml:space="preserve">scanFill(n,v); </w:t>
      </w:r>
    </w:p>
    <w:p w:rsidR="008D7F9B" w:rsidRDefault="008D7F9B" w:rsidP="008D7F9B">
      <w:pPr>
        <w:tabs>
          <w:tab w:val="left" w:pos="90"/>
        </w:tabs>
        <w:autoSpaceDE w:val="0"/>
        <w:ind w:left="180"/>
      </w:pPr>
      <w:r>
        <w:rPr>
          <w:color w:val="000000"/>
          <w:lang w:val="en-US"/>
        </w:rPr>
        <w:tab/>
        <w:t xml:space="preserve">glFlush(); </w:t>
      </w:r>
    </w:p>
    <w:p w:rsidR="008D7F9B" w:rsidRDefault="008D7F9B" w:rsidP="008D7F9B">
      <w:pPr>
        <w:tabs>
          <w:tab w:val="left" w:pos="90"/>
        </w:tabs>
        <w:autoSpaceDE w:val="0"/>
        <w:ind w:left="180"/>
      </w:pPr>
      <w:r>
        <w:rPr>
          <w:color w:val="000000"/>
          <w:lang w:val="en-US"/>
        </w:rPr>
        <w:t xml:space="preserve">} </w:t>
      </w:r>
    </w:p>
    <w:p w:rsidR="008D7F9B" w:rsidRDefault="008D7F9B" w:rsidP="008D7F9B">
      <w:pPr>
        <w:tabs>
          <w:tab w:val="left" w:pos="90"/>
        </w:tabs>
        <w:autoSpaceDE w:val="0"/>
        <w:ind w:left="180"/>
        <w:rPr>
          <w:color w:val="000000"/>
          <w:lang w:val="en-US"/>
        </w:rPr>
      </w:pPr>
    </w:p>
    <w:p w:rsidR="008D7F9B" w:rsidRDefault="008D7F9B" w:rsidP="008D7F9B">
      <w:pPr>
        <w:tabs>
          <w:tab w:val="left" w:pos="90"/>
        </w:tabs>
        <w:autoSpaceDE w:val="0"/>
        <w:ind w:left="180"/>
      </w:pPr>
      <w:r>
        <w:rPr>
          <w:color w:val="000000"/>
          <w:lang w:val="en-US"/>
        </w:rPr>
        <w:t xml:space="preserve">void myinit() </w:t>
      </w:r>
    </w:p>
    <w:p w:rsidR="008D7F9B" w:rsidRDefault="008D7F9B" w:rsidP="008D7F9B">
      <w:pPr>
        <w:tabs>
          <w:tab w:val="left" w:pos="90"/>
        </w:tabs>
        <w:autoSpaceDE w:val="0"/>
        <w:ind w:left="180"/>
      </w:pPr>
      <w:r>
        <w:rPr>
          <w:color w:val="000000"/>
          <w:lang w:val="en-US"/>
        </w:rPr>
        <w:t xml:space="preserve">{ </w:t>
      </w:r>
    </w:p>
    <w:p w:rsidR="008D7F9B" w:rsidRDefault="008D7F9B" w:rsidP="008D7F9B">
      <w:pPr>
        <w:tabs>
          <w:tab w:val="left" w:pos="90"/>
        </w:tabs>
        <w:autoSpaceDE w:val="0"/>
        <w:ind w:left="180"/>
      </w:pPr>
      <w:r>
        <w:rPr>
          <w:color w:val="000000"/>
          <w:lang w:val="en-US"/>
        </w:rPr>
        <w:tab/>
        <w:t>glClearColor(1.0,1.0,1.0,1.0);</w:t>
      </w:r>
    </w:p>
    <w:p w:rsidR="008D7F9B" w:rsidRDefault="008D7F9B" w:rsidP="008D7F9B">
      <w:pPr>
        <w:tabs>
          <w:tab w:val="left" w:pos="90"/>
        </w:tabs>
        <w:autoSpaceDE w:val="0"/>
        <w:ind w:left="180"/>
      </w:pPr>
      <w:r>
        <w:rPr>
          <w:color w:val="000000"/>
          <w:lang w:val="en-US"/>
        </w:rPr>
        <w:tab/>
        <w:t xml:space="preserve">glMatrixMode(GL_PROJECTION); </w:t>
      </w:r>
    </w:p>
    <w:p w:rsidR="008D7F9B" w:rsidRDefault="008D7F9B" w:rsidP="008D7F9B">
      <w:pPr>
        <w:tabs>
          <w:tab w:val="left" w:pos="90"/>
        </w:tabs>
        <w:autoSpaceDE w:val="0"/>
        <w:ind w:left="180"/>
      </w:pPr>
      <w:r>
        <w:rPr>
          <w:color w:val="000000"/>
          <w:lang w:val="en-US"/>
        </w:rPr>
        <w:tab/>
        <w:t xml:space="preserve">glLoadIdentity(); </w:t>
      </w:r>
    </w:p>
    <w:p w:rsidR="008D7F9B" w:rsidRDefault="008D7F9B" w:rsidP="008D7F9B">
      <w:pPr>
        <w:tabs>
          <w:tab w:val="left" w:pos="90"/>
        </w:tabs>
        <w:autoSpaceDE w:val="0"/>
        <w:ind w:left="180"/>
      </w:pPr>
      <w:r>
        <w:rPr>
          <w:color w:val="000000"/>
          <w:lang w:val="en-US"/>
        </w:rPr>
        <w:tab/>
        <w:t xml:space="preserve">gluOrtho2D(0,499.0,0.0,499.0); </w:t>
      </w:r>
    </w:p>
    <w:p w:rsidR="008D7F9B" w:rsidRDefault="008D7F9B" w:rsidP="008D7F9B">
      <w:pPr>
        <w:tabs>
          <w:tab w:val="left" w:pos="90"/>
        </w:tabs>
        <w:autoSpaceDE w:val="0"/>
        <w:ind w:left="180"/>
      </w:pPr>
      <w:r>
        <w:rPr>
          <w:color w:val="000000"/>
          <w:lang w:val="en-US"/>
        </w:rPr>
        <w:tab/>
        <w:t xml:space="preserve">glMatrixMode(GL_MODELVIEW); </w:t>
      </w:r>
    </w:p>
    <w:p w:rsidR="008D7F9B" w:rsidRDefault="008D7F9B" w:rsidP="008D7F9B">
      <w:pPr>
        <w:tabs>
          <w:tab w:val="left" w:pos="90"/>
        </w:tabs>
        <w:autoSpaceDE w:val="0"/>
        <w:ind w:left="180"/>
      </w:pPr>
      <w:r>
        <w:rPr>
          <w:color w:val="000000"/>
          <w:lang w:val="en-US"/>
        </w:rPr>
        <w:tab/>
        <w:t>glColor3f(1.0,0.0,0.0);</w:t>
      </w:r>
    </w:p>
    <w:p w:rsidR="008D7F9B" w:rsidRDefault="008D7F9B" w:rsidP="008D7F9B">
      <w:pPr>
        <w:tabs>
          <w:tab w:val="left" w:pos="90"/>
        </w:tabs>
        <w:autoSpaceDE w:val="0"/>
        <w:ind w:left="180"/>
      </w:pPr>
      <w:r>
        <w:rPr>
          <w:color w:val="000000"/>
          <w:lang w:val="en-US"/>
        </w:rPr>
        <w:t xml:space="preserve">} </w:t>
      </w:r>
    </w:p>
    <w:p w:rsidR="008D7F9B" w:rsidRDefault="008D7F9B" w:rsidP="008D7F9B">
      <w:pPr>
        <w:tabs>
          <w:tab w:val="left" w:pos="90"/>
        </w:tabs>
        <w:autoSpaceDE w:val="0"/>
        <w:ind w:left="180"/>
        <w:rPr>
          <w:color w:val="000000"/>
          <w:lang w:val="en-US"/>
        </w:rPr>
      </w:pPr>
    </w:p>
    <w:p w:rsidR="008D7F9B" w:rsidRDefault="008D7F9B" w:rsidP="008D7F9B">
      <w:pPr>
        <w:tabs>
          <w:tab w:val="left" w:pos="90"/>
        </w:tabs>
        <w:autoSpaceDE w:val="0"/>
        <w:ind w:left="180"/>
      </w:pPr>
      <w:r>
        <w:rPr>
          <w:color w:val="000000"/>
          <w:lang w:val="en-US"/>
        </w:rPr>
        <w:t>void menu(int id)</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pPr>
      <w:r>
        <w:rPr>
          <w:color w:val="000000"/>
          <w:lang w:val="en-US"/>
        </w:rPr>
        <w:tab/>
        <w:t>if (id == 1)</w:t>
      </w:r>
    </w:p>
    <w:p w:rsidR="008D7F9B" w:rsidRDefault="008D7F9B" w:rsidP="008D7F9B">
      <w:pPr>
        <w:tabs>
          <w:tab w:val="left" w:pos="90"/>
        </w:tabs>
        <w:autoSpaceDE w:val="0"/>
        <w:ind w:left="180"/>
      </w:pPr>
      <w:r>
        <w:rPr>
          <w:color w:val="000000"/>
          <w:lang w:val="en-US"/>
        </w:rPr>
        <w:tab/>
      </w:r>
      <w:r>
        <w:rPr>
          <w:color w:val="000000"/>
          <w:lang w:val="en-US"/>
        </w:rPr>
        <w:tab/>
        <w:t>glClearColor(1, 0.5, 0, 0);</w:t>
      </w:r>
    </w:p>
    <w:p w:rsidR="008D7F9B" w:rsidRDefault="008D7F9B" w:rsidP="008D7F9B">
      <w:pPr>
        <w:tabs>
          <w:tab w:val="left" w:pos="90"/>
        </w:tabs>
        <w:autoSpaceDE w:val="0"/>
        <w:ind w:left="180"/>
      </w:pPr>
      <w:r>
        <w:rPr>
          <w:color w:val="000000"/>
          <w:lang w:val="en-US"/>
        </w:rPr>
        <w:tab/>
        <w:t>if (id==2)</w:t>
      </w:r>
    </w:p>
    <w:p w:rsidR="008D7F9B" w:rsidRDefault="008D7F9B" w:rsidP="008D7F9B">
      <w:pPr>
        <w:tabs>
          <w:tab w:val="left" w:pos="90"/>
        </w:tabs>
        <w:autoSpaceDE w:val="0"/>
        <w:ind w:left="180"/>
      </w:pPr>
      <w:r>
        <w:rPr>
          <w:color w:val="000000"/>
          <w:lang w:val="en-US"/>
        </w:rPr>
        <w:tab/>
      </w:r>
      <w:r>
        <w:rPr>
          <w:color w:val="000000"/>
          <w:lang w:val="en-US"/>
        </w:rPr>
        <w:tab/>
        <w:t>glClearColor(0, 1, 1, 0);</w:t>
      </w:r>
    </w:p>
    <w:p w:rsidR="008D7F9B" w:rsidRDefault="008D7F9B" w:rsidP="008D7F9B">
      <w:pPr>
        <w:tabs>
          <w:tab w:val="left" w:pos="90"/>
        </w:tabs>
        <w:autoSpaceDE w:val="0"/>
        <w:ind w:left="180"/>
      </w:pPr>
      <w:r>
        <w:rPr>
          <w:color w:val="000000"/>
          <w:lang w:val="en-US"/>
        </w:rPr>
        <w:tab/>
        <w:t>if (id==3)</w:t>
      </w:r>
    </w:p>
    <w:p w:rsidR="008D7F9B" w:rsidRDefault="008D7F9B" w:rsidP="008D7F9B">
      <w:pPr>
        <w:tabs>
          <w:tab w:val="left" w:pos="90"/>
        </w:tabs>
        <w:autoSpaceDE w:val="0"/>
        <w:ind w:left="180"/>
      </w:pPr>
      <w:r>
        <w:rPr>
          <w:color w:val="000000"/>
          <w:lang w:val="en-US"/>
        </w:rPr>
        <w:tab/>
      </w:r>
      <w:r>
        <w:rPr>
          <w:color w:val="000000"/>
          <w:lang w:val="en-US"/>
        </w:rPr>
        <w:tab/>
        <w:t>glColor3f(0, 0, 1);</w:t>
      </w:r>
    </w:p>
    <w:p w:rsidR="008D7F9B" w:rsidRDefault="008D7F9B" w:rsidP="008D7F9B">
      <w:pPr>
        <w:tabs>
          <w:tab w:val="left" w:pos="90"/>
        </w:tabs>
        <w:autoSpaceDE w:val="0"/>
        <w:ind w:left="180"/>
      </w:pPr>
      <w:r>
        <w:rPr>
          <w:color w:val="000000"/>
          <w:lang w:val="en-US"/>
        </w:rPr>
        <w:tab/>
        <w:t>if (id==4)</w:t>
      </w:r>
    </w:p>
    <w:p w:rsidR="008D7F9B" w:rsidRDefault="008D7F9B" w:rsidP="008D7F9B">
      <w:pPr>
        <w:tabs>
          <w:tab w:val="left" w:pos="90"/>
        </w:tabs>
        <w:autoSpaceDE w:val="0"/>
        <w:ind w:left="180"/>
      </w:pPr>
      <w:r>
        <w:rPr>
          <w:color w:val="000000"/>
          <w:lang w:val="en-US"/>
        </w:rPr>
        <w:tab/>
      </w:r>
      <w:r>
        <w:rPr>
          <w:color w:val="000000"/>
          <w:lang w:val="en-US"/>
        </w:rPr>
        <w:tab/>
        <w:t>glColor3f(1, 1, 0);</w:t>
      </w:r>
    </w:p>
    <w:p w:rsidR="008D7F9B" w:rsidRDefault="008D7F9B" w:rsidP="008D7F9B">
      <w:pPr>
        <w:tabs>
          <w:tab w:val="left" w:pos="90"/>
        </w:tabs>
        <w:autoSpaceDE w:val="0"/>
        <w:ind w:left="180"/>
      </w:pPr>
      <w:r>
        <w:rPr>
          <w:color w:val="000000"/>
          <w:lang w:val="en-US"/>
        </w:rPr>
        <w:tab/>
        <w:t>glutPostRedisplay();</w:t>
      </w:r>
    </w:p>
    <w:p w:rsidR="008D7F9B" w:rsidRDefault="008D7F9B" w:rsidP="008D7F9B">
      <w:pPr>
        <w:tabs>
          <w:tab w:val="left" w:pos="90"/>
        </w:tabs>
        <w:autoSpaceDE w:val="0"/>
        <w:ind w:left="180"/>
      </w:pPr>
      <w:r>
        <w:rPr>
          <w:color w:val="000000"/>
          <w:lang w:val="en-US"/>
        </w:rPr>
        <w:t>}</w:t>
      </w:r>
    </w:p>
    <w:p w:rsidR="008D7F9B" w:rsidRDefault="008D7F9B" w:rsidP="008D7F9B">
      <w:pPr>
        <w:tabs>
          <w:tab w:val="left" w:pos="90"/>
        </w:tabs>
        <w:autoSpaceDE w:val="0"/>
        <w:ind w:left="180"/>
        <w:rPr>
          <w:color w:val="000000"/>
          <w:lang w:val="en-US"/>
        </w:rPr>
      </w:pPr>
    </w:p>
    <w:p w:rsidR="008D7F9B" w:rsidRDefault="008D7F9B" w:rsidP="008D7F9B">
      <w:pPr>
        <w:tabs>
          <w:tab w:val="left" w:pos="90"/>
        </w:tabs>
        <w:autoSpaceDE w:val="0"/>
        <w:ind w:left="180"/>
      </w:pPr>
      <w:r>
        <w:rPr>
          <w:color w:val="000000"/>
          <w:lang w:val="en-US"/>
        </w:rPr>
        <w:t xml:space="preserve">void main(int argc, char **argv) </w:t>
      </w:r>
    </w:p>
    <w:p w:rsidR="008D7F9B" w:rsidRDefault="008D7F9B" w:rsidP="008D7F9B">
      <w:pPr>
        <w:tabs>
          <w:tab w:val="left" w:pos="90"/>
        </w:tabs>
        <w:autoSpaceDE w:val="0"/>
        <w:ind w:left="180"/>
      </w:pPr>
      <w:r>
        <w:rPr>
          <w:color w:val="000000"/>
          <w:lang w:val="en-US"/>
        </w:rPr>
        <w:t xml:space="preserve">{ </w:t>
      </w:r>
    </w:p>
    <w:p w:rsidR="008D7F9B" w:rsidRDefault="008D7F9B" w:rsidP="008D7F9B">
      <w:pPr>
        <w:tabs>
          <w:tab w:val="left" w:pos="90"/>
        </w:tabs>
        <w:autoSpaceDE w:val="0"/>
        <w:ind w:left="180"/>
      </w:pPr>
      <w:r>
        <w:rPr>
          <w:color w:val="000000"/>
          <w:lang w:val="en-US"/>
        </w:rPr>
        <w:tab/>
        <w:t>int i;</w:t>
      </w:r>
    </w:p>
    <w:p w:rsidR="008D7F9B" w:rsidRDefault="008D7F9B" w:rsidP="008D7F9B">
      <w:pPr>
        <w:tabs>
          <w:tab w:val="left" w:pos="90"/>
        </w:tabs>
        <w:autoSpaceDE w:val="0"/>
        <w:ind w:left="180"/>
      </w:pPr>
      <w:r>
        <w:rPr>
          <w:color w:val="000000"/>
          <w:lang w:val="en-US"/>
        </w:rPr>
        <w:tab/>
        <w:t xml:space="preserve">printf("Enter the no of points\n"); </w:t>
      </w:r>
    </w:p>
    <w:p w:rsidR="008D7F9B" w:rsidRDefault="008D7F9B" w:rsidP="008D7F9B">
      <w:pPr>
        <w:tabs>
          <w:tab w:val="left" w:pos="90"/>
        </w:tabs>
        <w:autoSpaceDE w:val="0"/>
        <w:ind w:left="180"/>
      </w:pPr>
      <w:r>
        <w:rPr>
          <w:color w:val="000000"/>
          <w:lang w:val="en-US"/>
        </w:rPr>
        <w:tab/>
        <w:t xml:space="preserve">scanf("%d",&amp;n); </w:t>
      </w:r>
    </w:p>
    <w:p w:rsidR="008D7F9B" w:rsidRDefault="008D7F9B" w:rsidP="008D7F9B">
      <w:pPr>
        <w:tabs>
          <w:tab w:val="left" w:pos="90"/>
        </w:tabs>
        <w:autoSpaceDE w:val="0"/>
        <w:ind w:left="180"/>
      </w:pPr>
      <w:r>
        <w:rPr>
          <w:color w:val="000000"/>
          <w:lang w:val="en-US"/>
        </w:rPr>
        <w:tab/>
        <w:t xml:space="preserve">printf("Enter the vertices\n"); </w:t>
      </w:r>
    </w:p>
    <w:p w:rsidR="008D7F9B" w:rsidRDefault="008D7F9B" w:rsidP="008D7F9B">
      <w:pPr>
        <w:tabs>
          <w:tab w:val="left" w:pos="90"/>
        </w:tabs>
        <w:autoSpaceDE w:val="0"/>
        <w:ind w:left="180"/>
      </w:pPr>
      <w:r>
        <w:rPr>
          <w:color w:val="000000"/>
          <w:lang w:val="en-US"/>
        </w:rPr>
        <w:tab/>
        <w:t xml:space="preserve">for(i=0;i&lt;n; i++) </w:t>
      </w:r>
    </w:p>
    <w:p w:rsidR="008D7F9B" w:rsidRDefault="008D7F9B" w:rsidP="008D7F9B">
      <w:pPr>
        <w:tabs>
          <w:tab w:val="left" w:pos="90"/>
        </w:tabs>
        <w:autoSpaceDE w:val="0"/>
        <w:ind w:left="180"/>
      </w:pPr>
      <w:r>
        <w:rPr>
          <w:color w:val="000000"/>
          <w:lang w:val="en-US"/>
        </w:rPr>
        <w:tab/>
      </w:r>
      <w:r>
        <w:rPr>
          <w:color w:val="000000"/>
          <w:lang w:val="en-US"/>
        </w:rPr>
        <w:tab/>
        <w:t xml:space="preserve">scanf("%d%d",&amp;v[i].x,&amp;v[i].y); </w:t>
      </w:r>
    </w:p>
    <w:p w:rsidR="008D7F9B" w:rsidRDefault="008D7F9B" w:rsidP="008D7F9B">
      <w:pPr>
        <w:tabs>
          <w:tab w:val="left" w:pos="90"/>
        </w:tabs>
        <w:autoSpaceDE w:val="0"/>
        <w:ind w:left="180"/>
      </w:pPr>
      <w:r>
        <w:rPr>
          <w:color w:val="000000"/>
          <w:lang w:val="en-US"/>
        </w:rPr>
        <w:tab/>
        <w:t xml:space="preserve">glutInit(&amp;argc,argv); </w:t>
      </w:r>
    </w:p>
    <w:p w:rsidR="008D7F9B" w:rsidRDefault="008D7F9B" w:rsidP="008D7F9B">
      <w:pPr>
        <w:tabs>
          <w:tab w:val="left" w:pos="90"/>
        </w:tabs>
        <w:autoSpaceDE w:val="0"/>
        <w:ind w:left="180"/>
      </w:pPr>
      <w:r>
        <w:rPr>
          <w:color w:val="000000"/>
          <w:lang w:val="en-US"/>
        </w:rPr>
        <w:tab/>
        <w:t xml:space="preserve">glutInitDisplayMode(GLUT_SINGLE|GLUT_RGB); </w:t>
      </w:r>
    </w:p>
    <w:p w:rsidR="008D7F9B" w:rsidRDefault="008D7F9B" w:rsidP="008D7F9B">
      <w:pPr>
        <w:tabs>
          <w:tab w:val="left" w:pos="90"/>
        </w:tabs>
        <w:autoSpaceDE w:val="0"/>
        <w:ind w:left="180"/>
      </w:pPr>
      <w:r>
        <w:rPr>
          <w:color w:val="000000"/>
          <w:lang w:val="en-US"/>
        </w:rPr>
        <w:tab/>
        <w:t xml:space="preserve">glutInitWindowPosition(0,0); </w:t>
      </w:r>
    </w:p>
    <w:p w:rsidR="008D7F9B" w:rsidRDefault="008D7F9B" w:rsidP="008D7F9B">
      <w:pPr>
        <w:tabs>
          <w:tab w:val="left" w:pos="90"/>
        </w:tabs>
        <w:autoSpaceDE w:val="0"/>
        <w:ind w:left="180"/>
      </w:pPr>
      <w:r>
        <w:rPr>
          <w:color w:val="000000"/>
          <w:lang w:val="en-US"/>
        </w:rPr>
        <w:tab/>
        <w:t xml:space="preserve">glutInitWindowSize(500,500); </w:t>
      </w:r>
    </w:p>
    <w:p w:rsidR="008D7F9B" w:rsidRDefault="008D7F9B" w:rsidP="008D7F9B">
      <w:pPr>
        <w:tabs>
          <w:tab w:val="left" w:pos="90"/>
        </w:tabs>
        <w:autoSpaceDE w:val="0"/>
        <w:ind w:left="180"/>
      </w:pPr>
      <w:r>
        <w:rPr>
          <w:color w:val="000000"/>
          <w:lang w:val="en-US"/>
        </w:rPr>
        <w:tab/>
        <w:t xml:space="preserve">glutCreateWindow("Scan Line Area Filling Algorithm"); </w:t>
      </w:r>
    </w:p>
    <w:p w:rsidR="008D7F9B" w:rsidRDefault="008D7F9B" w:rsidP="008D7F9B">
      <w:pPr>
        <w:tabs>
          <w:tab w:val="left" w:pos="90"/>
        </w:tabs>
        <w:autoSpaceDE w:val="0"/>
        <w:ind w:left="180"/>
      </w:pPr>
      <w:r>
        <w:rPr>
          <w:color w:val="000000"/>
          <w:lang w:val="en-US"/>
        </w:rPr>
        <w:tab/>
        <w:t xml:space="preserve">myinit(); </w:t>
      </w:r>
    </w:p>
    <w:p w:rsidR="008D7F9B" w:rsidRDefault="008D7F9B" w:rsidP="008D7F9B">
      <w:pPr>
        <w:tabs>
          <w:tab w:val="left" w:pos="90"/>
        </w:tabs>
        <w:autoSpaceDE w:val="0"/>
        <w:ind w:left="180"/>
      </w:pPr>
      <w:r>
        <w:rPr>
          <w:color w:val="000000"/>
          <w:lang w:val="en-US"/>
        </w:rPr>
        <w:tab/>
        <w:t xml:space="preserve">glutDisplayFunc(display); </w:t>
      </w:r>
    </w:p>
    <w:p w:rsidR="008D7F9B" w:rsidRDefault="008D7F9B" w:rsidP="008D7F9B">
      <w:pPr>
        <w:tabs>
          <w:tab w:val="left" w:pos="90"/>
        </w:tabs>
        <w:autoSpaceDE w:val="0"/>
        <w:ind w:left="180"/>
      </w:pPr>
      <w:r>
        <w:rPr>
          <w:color w:val="000000"/>
          <w:lang w:val="en-US"/>
        </w:rPr>
        <w:tab/>
        <w:t>int bgcolor=glutCreateMenu(menu);</w:t>
      </w:r>
    </w:p>
    <w:p w:rsidR="008D7F9B" w:rsidRDefault="008D7F9B" w:rsidP="008D7F9B">
      <w:pPr>
        <w:tabs>
          <w:tab w:val="left" w:pos="90"/>
        </w:tabs>
        <w:autoSpaceDE w:val="0"/>
        <w:ind w:left="180"/>
      </w:pPr>
      <w:r>
        <w:rPr>
          <w:color w:val="000000"/>
          <w:lang w:val="en-US"/>
        </w:rPr>
        <w:lastRenderedPageBreak/>
        <w:tab/>
        <w:t>glutAddMenuEntry("orange",1);</w:t>
      </w:r>
    </w:p>
    <w:p w:rsidR="008D7F9B" w:rsidRDefault="008D7F9B" w:rsidP="008D7F9B">
      <w:pPr>
        <w:tabs>
          <w:tab w:val="left" w:pos="90"/>
        </w:tabs>
        <w:autoSpaceDE w:val="0"/>
        <w:ind w:left="180"/>
      </w:pPr>
      <w:r>
        <w:rPr>
          <w:color w:val="000000"/>
          <w:lang w:val="en-US"/>
        </w:rPr>
        <w:tab/>
        <w:t>glutAddMenuEntry("cyan",2);</w:t>
      </w:r>
    </w:p>
    <w:p w:rsidR="008D7F9B" w:rsidRDefault="008D7F9B" w:rsidP="008D7F9B">
      <w:pPr>
        <w:tabs>
          <w:tab w:val="left" w:pos="90"/>
        </w:tabs>
        <w:autoSpaceDE w:val="0"/>
        <w:ind w:left="180"/>
      </w:pPr>
      <w:r>
        <w:rPr>
          <w:color w:val="000000"/>
          <w:lang w:val="en-US"/>
        </w:rPr>
        <w:tab/>
        <w:t>int fillcolor=glutCreateMenu(menu);</w:t>
      </w:r>
    </w:p>
    <w:p w:rsidR="008D7F9B" w:rsidRDefault="008D7F9B" w:rsidP="008D7F9B">
      <w:pPr>
        <w:tabs>
          <w:tab w:val="left" w:pos="90"/>
        </w:tabs>
        <w:autoSpaceDE w:val="0"/>
        <w:ind w:left="180"/>
      </w:pPr>
      <w:r>
        <w:rPr>
          <w:color w:val="000000"/>
          <w:lang w:val="en-US"/>
        </w:rPr>
        <w:tab/>
        <w:t>glutAddMenuEntry("blue",3);</w:t>
      </w:r>
    </w:p>
    <w:p w:rsidR="008D7F9B" w:rsidRDefault="008D7F9B" w:rsidP="008D7F9B">
      <w:pPr>
        <w:tabs>
          <w:tab w:val="left" w:pos="90"/>
        </w:tabs>
        <w:autoSpaceDE w:val="0"/>
        <w:ind w:left="180"/>
      </w:pPr>
      <w:r>
        <w:rPr>
          <w:color w:val="000000"/>
          <w:lang w:val="en-US"/>
        </w:rPr>
        <w:tab/>
        <w:t>glutAddMenuEntry("yellow",4);</w:t>
      </w:r>
    </w:p>
    <w:p w:rsidR="008D7F9B" w:rsidRDefault="008D7F9B" w:rsidP="008D7F9B">
      <w:pPr>
        <w:tabs>
          <w:tab w:val="left" w:pos="90"/>
        </w:tabs>
        <w:autoSpaceDE w:val="0"/>
        <w:ind w:left="180"/>
      </w:pPr>
      <w:r>
        <w:rPr>
          <w:color w:val="000000"/>
          <w:lang w:val="en-US"/>
        </w:rPr>
        <w:tab/>
        <w:t>glutCreateMenu(menu);</w:t>
      </w:r>
    </w:p>
    <w:p w:rsidR="008D7F9B" w:rsidRDefault="008D7F9B" w:rsidP="008D7F9B">
      <w:pPr>
        <w:tabs>
          <w:tab w:val="left" w:pos="90"/>
        </w:tabs>
        <w:autoSpaceDE w:val="0"/>
        <w:ind w:left="180"/>
      </w:pPr>
      <w:r>
        <w:rPr>
          <w:color w:val="000000"/>
          <w:lang w:val="en-US"/>
        </w:rPr>
        <w:tab/>
        <w:t>glutAddSubMenu("Background",bgcolor);</w:t>
      </w:r>
    </w:p>
    <w:p w:rsidR="008D7F9B" w:rsidRDefault="008D7F9B" w:rsidP="008D7F9B">
      <w:pPr>
        <w:tabs>
          <w:tab w:val="left" w:pos="90"/>
        </w:tabs>
        <w:autoSpaceDE w:val="0"/>
        <w:ind w:left="180"/>
      </w:pPr>
      <w:r>
        <w:rPr>
          <w:color w:val="000000"/>
          <w:lang w:val="en-US"/>
        </w:rPr>
        <w:tab/>
        <w:t>glutAddSubMenu("Fill color",fillcolor);</w:t>
      </w:r>
    </w:p>
    <w:p w:rsidR="008D7F9B" w:rsidRDefault="008D7F9B" w:rsidP="008D7F9B">
      <w:pPr>
        <w:tabs>
          <w:tab w:val="left" w:pos="90"/>
        </w:tabs>
        <w:autoSpaceDE w:val="0"/>
        <w:ind w:left="180"/>
      </w:pPr>
      <w:r>
        <w:rPr>
          <w:color w:val="000000"/>
          <w:lang w:val="en-US"/>
        </w:rPr>
        <w:tab/>
        <w:t>glutAttachMenu(GLUT_RIGHT_BUTTON);</w:t>
      </w:r>
    </w:p>
    <w:p w:rsidR="008D7F9B" w:rsidRDefault="008D7F9B" w:rsidP="008D7F9B">
      <w:pPr>
        <w:tabs>
          <w:tab w:val="left" w:pos="90"/>
        </w:tabs>
        <w:autoSpaceDE w:val="0"/>
        <w:ind w:left="180"/>
      </w:pPr>
      <w:r>
        <w:rPr>
          <w:color w:val="000000"/>
          <w:lang w:val="en-US"/>
        </w:rPr>
        <w:tab/>
        <w:t xml:space="preserve">glutMainLoop(); </w:t>
      </w:r>
    </w:p>
    <w:p w:rsidR="008D7F9B" w:rsidRPr="000D19D0" w:rsidRDefault="008D7F9B" w:rsidP="003C1E8D">
      <w:pPr>
        <w:tabs>
          <w:tab w:val="left" w:pos="90"/>
        </w:tabs>
        <w:autoSpaceDE w:val="0"/>
        <w:ind w:left="180"/>
      </w:pPr>
      <w:r>
        <w:rPr>
          <w:color w:val="000000"/>
          <w:lang w:val="en-US"/>
        </w:rPr>
        <w:t>}</w:t>
      </w:r>
    </w:p>
    <w:sectPr w:rsidR="008D7F9B" w:rsidRPr="000D19D0" w:rsidSect="00C4497D">
      <w:headerReference w:type="default" r:id="rId37"/>
      <w:footerReference w:type="default" r:id="rId38"/>
      <w:pgSz w:w="11906" w:h="16838"/>
      <w:pgMar w:top="102" w:right="1106" w:bottom="1440" w:left="1134" w:header="397"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143BE" w:rsidRDefault="005143BE" w:rsidP="00804C57">
      <w:r>
        <w:separator/>
      </w:r>
    </w:p>
  </w:endnote>
  <w:endnote w:type="continuationSeparator" w:id="0">
    <w:p w:rsidR="005143BE" w:rsidRDefault="005143BE" w:rsidP="00804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onotype Corsiva">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Unicode MS"/>
    <w:charset w:val="80"/>
    <w:family w:val="swiss"/>
    <w:pitch w:val="variable"/>
  </w:font>
  <w:font w:name="WenQuanYi Zen Hei">
    <w:charset w:val="80"/>
    <w:family w:val="auto"/>
    <w:pitch w:val="variable"/>
  </w:font>
  <w:font w:name="Lohit Devanagari">
    <w:altName w:val="MS Mincho"/>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6854738"/>
      <w:docPartObj>
        <w:docPartGallery w:val="Page Numbers (Bottom of Page)"/>
        <w:docPartUnique/>
      </w:docPartObj>
    </w:sdtPr>
    <w:sdtEndPr/>
    <w:sdtContent>
      <w:p w:rsidR="00CE2BDF" w:rsidRDefault="00CE2BDF">
        <w:pPr>
          <w:pStyle w:val="Footer"/>
          <w:jc w:val="right"/>
        </w:pPr>
        <w:r>
          <w:rPr>
            <w:noProof w:val="0"/>
          </w:rPr>
          <w:fldChar w:fldCharType="begin"/>
        </w:r>
        <w:r>
          <w:instrText xml:space="preserve"> PAGE   \* MERGEFORMAT </w:instrText>
        </w:r>
        <w:r>
          <w:rPr>
            <w:noProof w:val="0"/>
          </w:rPr>
          <w:fldChar w:fldCharType="separate"/>
        </w:r>
        <w:r w:rsidR="003C1E8D">
          <w:t>40</w:t>
        </w:r>
        <w:r>
          <w:fldChar w:fldCharType="end"/>
        </w:r>
      </w:p>
    </w:sdtContent>
  </w:sdt>
  <w:p w:rsidR="00CE2BDF" w:rsidRDefault="00CE2BDF" w:rsidP="005A3C66">
    <w:pPr>
      <w:pStyle w:val="Header"/>
      <w:rPr>
        <w:b/>
        <w:i/>
        <w:sz w:val="18"/>
        <w:szCs w:val="18"/>
      </w:rPr>
    </w:pPr>
    <w:r>
      <w:rPr>
        <w:b/>
        <w:i/>
        <w:sz w:val="18"/>
        <w:szCs w:val="18"/>
      </w:rPr>
      <w:t xml:space="preserve">Department of Computer Science &amp; Engineering, SCEM, Mangaluru. </w:t>
    </w:r>
  </w:p>
  <w:p w:rsidR="00CE2BDF" w:rsidRPr="005A3C66" w:rsidRDefault="00CE2BDF" w:rsidP="005A3C66">
    <w:pPr>
      <w:pStyle w:val="Header"/>
      <w:rPr>
        <w:b/>
        <w:i/>
        <w:sz w:val="18"/>
        <w:szCs w:val="18"/>
      </w:rPr>
    </w:pPr>
    <w:r>
      <w:rPr>
        <w:b/>
        <w:i/>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143BE" w:rsidRDefault="005143BE" w:rsidP="00804C57">
      <w:r>
        <w:separator/>
      </w:r>
    </w:p>
  </w:footnote>
  <w:footnote w:type="continuationSeparator" w:id="0">
    <w:p w:rsidR="005143BE" w:rsidRDefault="005143BE" w:rsidP="00804C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904" w:type="dxa"/>
      <w:tblBorders>
        <w:top w:val="none" w:sz="0" w:space="0" w:color="auto"/>
        <w:left w:val="none" w:sz="0" w:space="0" w:color="auto"/>
        <w:bottom w:val="thickThinSmallGap" w:sz="24" w:space="0" w:color="C00000"/>
        <w:right w:val="none" w:sz="0" w:space="0" w:color="auto"/>
        <w:insideH w:val="none" w:sz="0" w:space="0" w:color="auto"/>
        <w:insideV w:val="none" w:sz="0" w:space="0" w:color="auto"/>
      </w:tblBorders>
      <w:tblLook w:val="04A0" w:firstRow="1" w:lastRow="0" w:firstColumn="1" w:lastColumn="0" w:noHBand="0" w:noVBand="1"/>
    </w:tblPr>
    <w:tblGrid>
      <w:gridCol w:w="9904"/>
    </w:tblGrid>
    <w:tr w:rsidR="00CE2BDF" w:rsidTr="00274D12">
      <w:trPr>
        <w:trHeight w:val="282"/>
      </w:trPr>
      <w:tc>
        <w:tcPr>
          <w:tcW w:w="9904" w:type="dxa"/>
          <w:vAlign w:val="center"/>
        </w:tcPr>
        <w:p w:rsidR="00CE2BDF" w:rsidRPr="00274D12" w:rsidRDefault="00540E70" w:rsidP="00274D12">
          <w:pPr>
            <w:pStyle w:val="Header"/>
            <w:jc w:val="center"/>
            <w:rPr>
              <w:b/>
              <w:i/>
              <w:sz w:val="18"/>
              <w:szCs w:val="18"/>
            </w:rPr>
          </w:pPr>
          <w:r>
            <w:rPr>
              <w:b/>
              <w:i/>
              <w:sz w:val="18"/>
              <w:szCs w:val="18"/>
            </w:rPr>
            <w:t>17CSL68</w:t>
          </w:r>
          <w:r w:rsidR="00CE2BDF">
            <w:rPr>
              <w:b/>
              <w:i/>
              <w:sz w:val="18"/>
              <w:szCs w:val="18"/>
            </w:rPr>
            <w:t>:</w:t>
          </w:r>
          <w:r w:rsidRPr="002B1E0B">
            <w:rPr>
              <w:b/>
              <w:sz w:val="36"/>
              <w:szCs w:val="36"/>
            </w:rPr>
            <w:t xml:space="preserve"> </w:t>
          </w:r>
          <w:r w:rsidRPr="00540E70">
            <w:rPr>
              <w:b/>
              <w:i/>
              <w:sz w:val="18"/>
              <w:szCs w:val="18"/>
            </w:rPr>
            <w:t>Computer Graphics Laboratory with Mini Project</w:t>
          </w:r>
        </w:p>
      </w:tc>
    </w:tr>
  </w:tbl>
  <w:p w:rsidR="00CE2BDF" w:rsidRDefault="00CE2BDF" w:rsidP="001F1B7C">
    <w:pPr>
      <w:pStyle w:val="Header"/>
      <w:jc w:val="center"/>
    </w:pPr>
    <w:r>
      <w:rPr>
        <w:lang w:val="en-US"/>
      </w:rPr>
      <mc:AlternateContent>
        <mc:Choice Requires="wps">
          <w:drawing>
            <wp:anchor distT="0" distB="0" distL="114300" distR="114300" simplePos="0" relativeHeight="251659264" behindDoc="0" locked="0" layoutInCell="1" allowOverlap="1" wp14:anchorId="1714B1C0" wp14:editId="0FF3DF2E">
              <wp:simplePos x="0" y="0"/>
              <wp:positionH relativeFrom="column">
                <wp:posOffset>-1633</wp:posOffset>
              </wp:positionH>
              <wp:positionV relativeFrom="paragraph">
                <wp:posOffset>83184</wp:posOffset>
              </wp:positionV>
              <wp:extent cx="6308090" cy="9606643"/>
              <wp:effectExtent l="19050" t="19050" r="16510" b="13970"/>
              <wp:wrapNone/>
              <wp:docPr id="1" name="Rectangle 1"/>
              <wp:cNvGraphicFramePr/>
              <a:graphic xmlns:a="http://schemas.openxmlformats.org/drawingml/2006/main">
                <a:graphicData uri="http://schemas.microsoft.com/office/word/2010/wordprocessingShape">
                  <wps:wsp>
                    <wps:cNvSpPr/>
                    <wps:spPr>
                      <a:xfrm>
                        <a:off x="0" y="0"/>
                        <a:ext cx="6308090" cy="9606643"/>
                      </a:xfrm>
                      <a:prstGeom prst="rect">
                        <a:avLst/>
                      </a:prstGeom>
                      <a:noFill/>
                      <a:ln w="31750" cmpd="tri">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C680BD" id="Rectangle 1" o:spid="_x0000_s1026" style="position:absolute;margin-left:-.15pt;margin-top:6.55pt;width:496.7pt;height:756.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" filled="f" strokecolor="black [3213]" strokeweight="2.5pt">
              <v:stroke linestyle="thickBetweenTh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Wingdings" w:hAnsi="Wingdings" w:cs="Wingdings"/>
      </w:rPr>
    </w:lvl>
    <w:lvl w:ilvl="1">
      <w:start w:val="1"/>
      <w:numFmt w:val="bullet"/>
      <w:lvlText w:val=""/>
      <w:lvlJc w:val="left"/>
      <w:pPr>
        <w:tabs>
          <w:tab w:val="num" w:pos="1080"/>
        </w:tabs>
        <w:ind w:left="1080" w:hanging="360"/>
      </w:pPr>
      <w:rPr>
        <w:rFonts w:ascii="Wingdings" w:hAnsi="Wingdings" w:cs="Wingdings"/>
      </w:rPr>
    </w:lvl>
    <w:lvl w:ilvl="2">
      <w:start w:val="1"/>
      <w:numFmt w:val="bullet"/>
      <w:lvlText w:val=""/>
      <w:lvlJc w:val="left"/>
      <w:pPr>
        <w:tabs>
          <w:tab w:val="num" w:pos="1440"/>
        </w:tabs>
        <w:ind w:left="1440" w:hanging="360"/>
      </w:pPr>
      <w:rPr>
        <w:rFonts w:ascii="Wingdings" w:hAnsi="Wingdings" w:cs="Wingdings"/>
      </w:rPr>
    </w:lvl>
    <w:lvl w:ilvl="3">
      <w:start w:val="1"/>
      <w:numFmt w:val="bullet"/>
      <w:lvlText w:val=""/>
      <w:lvlJc w:val="left"/>
      <w:pPr>
        <w:tabs>
          <w:tab w:val="num" w:pos="1800"/>
        </w:tabs>
        <w:ind w:left="1800" w:hanging="360"/>
      </w:pPr>
      <w:rPr>
        <w:rFonts w:ascii="Wingdings" w:hAnsi="Wingdings" w:cs="Wingdings"/>
      </w:rPr>
    </w:lvl>
    <w:lvl w:ilvl="4">
      <w:start w:val="1"/>
      <w:numFmt w:val="bullet"/>
      <w:lvlText w:val=""/>
      <w:lvlJc w:val="left"/>
      <w:pPr>
        <w:tabs>
          <w:tab w:val="num" w:pos="2160"/>
        </w:tabs>
        <w:ind w:left="2160" w:hanging="360"/>
      </w:pPr>
      <w:rPr>
        <w:rFonts w:ascii="Wingdings" w:hAnsi="Wingdings" w:cs="Wingdings"/>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Wingdings" w:hAnsi="Wingdings" w:cs="Wingdings"/>
      </w:rPr>
    </w:lvl>
    <w:lvl w:ilvl="7">
      <w:start w:val="1"/>
      <w:numFmt w:val="bullet"/>
      <w:lvlText w:val=""/>
      <w:lvlJc w:val="left"/>
      <w:pPr>
        <w:tabs>
          <w:tab w:val="num" w:pos="3240"/>
        </w:tabs>
        <w:ind w:left="3240" w:hanging="360"/>
      </w:pPr>
      <w:rPr>
        <w:rFonts w:ascii="Wingdings" w:hAnsi="Wingdings" w:cs="Wingdings"/>
      </w:rPr>
    </w:lvl>
    <w:lvl w:ilvl="8">
      <w:start w:val="1"/>
      <w:numFmt w:val="bullet"/>
      <w:lvlText w:val=""/>
      <w:lvlJc w:val="left"/>
      <w:pPr>
        <w:tabs>
          <w:tab w:val="num" w:pos="3600"/>
        </w:tabs>
        <w:ind w:left="3600" w:hanging="360"/>
      </w:pPr>
      <w:rPr>
        <w:rFonts w:ascii="Wingdings" w:hAnsi="Wingdings" w:cs="Wingdings"/>
      </w:rPr>
    </w:lvl>
  </w:abstractNum>
  <w:abstractNum w:abstractNumId="1" w15:restartNumberingAfterBreak="0">
    <w:nsid w:val="00000002"/>
    <w:multiLevelType w:val="multilevel"/>
    <w:tmpl w:val="00000002"/>
    <w:name w:val="WW8Num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color w:val="000000"/>
        <w:lang w:eastAsia="en-US"/>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000000"/>
        <w:lang w:eastAsia="en-US"/>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000000"/>
        <w:lang w:eastAsia="en-US"/>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80"/>
        </w:tabs>
        <w:ind w:left="780" w:hanging="360"/>
      </w:pPr>
      <w:rPr>
        <w:rFonts w:ascii="Symbol" w:hAnsi="Symbol" w:cs="OpenSymbol"/>
      </w:rPr>
    </w:lvl>
    <w:lvl w:ilvl="1">
      <w:start w:val="1"/>
      <w:numFmt w:val="bullet"/>
      <w:lvlText w:val="◦"/>
      <w:lvlJc w:val="left"/>
      <w:pPr>
        <w:tabs>
          <w:tab w:val="num" w:pos="1140"/>
        </w:tabs>
        <w:ind w:left="1140" w:hanging="360"/>
      </w:pPr>
      <w:rPr>
        <w:rFonts w:ascii="OpenSymbol" w:hAnsi="OpenSymbol" w:cs="OpenSymbol"/>
      </w:rPr>
    </w:lvl>
    <w:lvl w:ilvl="2">
      <w:start w:val="1"/>
      <w:numFmt w:val="bullet"/>
      <w:lvlText w:val="▪"/>
      <w:lvlJc w:val="left"/>
      <w:pPr>
        <w:tabs>
          <w:tab w:val="num" w:pos="1500"/>
        </w:tabs>
        <w:ind w:left="1500" w:hanging="360"/>
      </w:pPr>
      <w:rPr>
        <w:rFonts w:ascii="OpenSymbol" w:hAnsi="OpenSymbol" w:cs="OpenSymbol"/>
      </w:rPr>
    </w:lvl>
    <w:lvl w:ilvl="3">
      <w:start w:val="1"/>
      <w:numFmt w:val="bullet"/>
      <w:lvlText w:val=""/>
      <w:lvlJc w:val="left"/>
      <w:pPr>
        <w:tabs>
          <w:tab w:val="num" w:pos="1860"/>
        </w:tabs>
        <w:ind w:left="1860" w:hanging="360"/>
      </w:pPr>
      <w:rPr>
        <w:rFonts w:ascii="Symbol" w:hAnsi="Symbol" w:cs="OpenSymbol"/>
      </w:rPr>
    </w:lvl>
    <w:lvl w:ilvl="4">
      <w:start w:val="1"/>
      <w:numFmt w:val="bullet"/>
      <w:lvlText w:val="◦"/>
      <w:lvlJc w:val="left"/>
      <w:pPr>
        <w:tabs>
          <w:tab w:val="num" w:pos="2220"/>
        </w:tabs>
        <w:ind w:left="2220" w:hanging="360"/>
      </w:pPr>
      <w:rPr>
        <w:rFonts w:ascii="OpenSymbol" w:hAnsi="OpenSymbol" w:cs="OpenSymbol"/>
      </w:rPr>
    </w:lvl>
    <w:lvl w:ilvl="5">
      <w:start w:val="1"/>
      <w:numFmt w:val="bullet"/>
      <w:lvlText w:val="▪"/>
      <w:lvlJc w:val="left"/>
      <w:pPr>
        <w:tabs>
          <w:tab w:val="num" w:pos="2580"/>
        </w:tabs>
        <w:ind w:left="2580" w:hanging="360"/>
      </w:pPr>
      <w:rPr>
        <w:rFonts w:ascii="OpenSymbol" w:hAnsi="OpenSymbol" w:cs="OpenSymbol"/>
      </w:rPr>
    </w:lvl>
    <w:lvl w:ilvl="6">
      <w:start w:val="1"/>
      <w:numFmt w:val="bullet"/>
      <w:lvlText w:val=""/>
      <w:lvlJc w:val="left"/>
      <w:pPr>
        <w:tabs>
          <w:tab w:val="num" w:pos="2940"/>
        </w:tabs>
        <w:ind w:left="2940" w:hanging="360"/>
      </w:pPr>
      <w:rPr>
        <w:rFonts w:ascii="Symbol" w:hAnsi="Symbol" w:cs="OpenSymbol"/>
      </w:rPr>
    </w:lvl>
    <w:lvl w:ilvl="7">
      <w:start w:val="1"/>
      <w:numFmt w:val="bullet"/>
      <w:lvlText w:val="◦"/>
      <w:lvlJc w:val="left"/>
      <w:pPr>
        <w:tabs>
          <w:tab w:val="num" w:pos="3300"/>
        </w:tabs>
        <w:ind w:left="3300" w:hanging="360"/>
      </w:pPr>
      <w:rPr>
        <w:rFonts w:ascii="OpenSymbol" w:hAnsi="OpenSymbol" w:cs="OpenSymbol"/>
      </w:rPr>
    </w:lvl>
    <w:lvl w:ilvl="8">
      <w:start w:val="1"/>
      <w:numFmt w:val="bullet"/>
      <w:lvlText w:val="▪"/>
      <w:lvlJc w:val="left"/>
      <w:pPr>
        <w:tabs>
          <w:tab w:val="num" w:pos="3660"/>
        </w:tabs>
        <w:ind w:left="366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28849DA"/>
    <w:multiLevelType w:val="hybridMultilevel"/>
    <w:tmpl w:val="1D14E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9B1C8A"/>
    <w:multiLevelType w:val="hybridMultilevel"/>
    <w:tmpl w:val="2CEA7A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D800DCE"/>
    <w:multiLevelType w:val="hybridMultilevel"/>
    <w:tmpl w:val="80C807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DCD16D6"/>
    <w:multiLevelType w:val="hybridMultilevel"/>
    <w:tmpl w:val="1F6E055C"/>
    <w:lvl w:ilvl="0" w:tplc="DB36387C">
      <w:start w:val="1"/>
      <w:numFmt w:val="decimal"/>
      <w:lvlText w:val="%1."/>
      <w:lvlJc w:val="left"/>
      <w:pPr>
        <w:ind w:left="900" w:hanging="360"/>
      </w:pPr>
      <w:rPr>
        <w:rFonts w:hint="default"/>
        <w:sz w:val="24"/>
        <w:szCs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12934BED"/>
    <w:multiLevelType w:val="hybridMultilevel"/>
    <w:tmpl w:val="FFCE3498"/>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1" w15:restartNumberingAfterBreak="0">
    <w:nsid w:val="129C2DD6"/>
    <w:multiLevelType w:val="hybridMultilevel"/>
    <w:tmpl w:val="6E9CBDD0"/>
    <w:lvl w:ilvl="0" w:tplc="FFFFFFFF">
      <w:start w:val="26"/>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5578B6"/>
    <w:multiLevelType w:val="hybridMultilevel"/>
    <w:tmpl w:val="637E5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6A5D86"/>
    <w:multiLevelType w:val="hybridMultilevel"/>
    <w:tmpl w:val="4EAA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8359E7"/>
    <w:multiLevelType w:val="hybridMultilevel"/>
    <w:tmpl w:val="968ABECE"/>
    <w:lvl w:ilvl="0" w:tplc="FFFFFFFF">
      <w:start w:val="26"/>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D44F16"/>
    <w:multiLevelType w:val="multilevel"/>
    <w:tmpl w:val="A88EC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367B61"/>
    <w:multiLevelType w:val="multilevel"/>
    <w:tmpl w:val="29505946"/>
    <w:lvl w:ilvl="0">
      <w:start w:val="26"/>
      <w:numFmt w:val="bullet"/>
      <w:lvlText w:val="-"/>
      <w:lvlJc w:val="left"/>
      <w:pPr>
        <w:tabs>
          <w:tab w:val="num" w:pos="720"/>
        </w:tabs>
        <w:ind w:left="720" w:hanging="360"/>
      </w:pPr>
      <w:rPr>
        <w:rFonts w:ascii="Times New Roman" w:hAnsi="Times New Roman"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76557C"/>
    <w:multiLevelType w:val="hybridMultilevel"/>
    <w:tmpl w:val="9A22A89E"/>
    <w:lvl w:ilvl="0" w:tplc="64AC9B84">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8" w15:restartNumberingAfterBreak="0">
    <w:nsid w:val="226A68B2"/>
    <w:multiLevelType w:val="hybridMultilevel"/>
    <w:tmpl w:val="926009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5F31596"/>
    <w:multiLevelType w:val="hybridMultilevel"/>
    <w:tmpl w:val="ABD6C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517558"/>
    <w:multiLevelType w:val="multilevel"/>
    <w:tmpl w:val="F964F488"/>
    <w:lvl w:ilvl="0">
      <w:start w:val="1"/>
      <w:numFmt w:val="decimal"/>
      <w:lvlText w:val="%1."/>
      <w:lvlJc w:val="left"/>
      <w:pPr>
        <w:ind w:left="1080" w:hanging="360"/>
      </w:pPr>
      <w:rPr>
        <w:rFonts w:hint="default"/>
        <w:sz w:val="24"/>
        <w:szCs w:val="24"/>
      </w:rPr>
    </w:lvl>
    <w:lvl w:ilvl="1">
      <w:start w:val="1"/>
      <w:numFmt w:val="decimal"/>
      <w:isLgl/>
      <w:lvlText w:val="%1.%2"/>
      <w:lvlJc w:val="left"/>
      <w:pPr>
        <w:ind w:left="1095" w:hanging="375"/>
      </w:pPr>
      <w:rPr>
        <w:rFonts w:hint="default"/>
        <w:sz w:val="28"/>
      </w:rPr>
    </w:lvl>
    <w:lvl w:ilvl="2">
      <w:start w:val="1"/>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21" w15:restartNumberingAfterBreak="0">
    <w:nsid w:val="29460E2A"/>
    <w:multiLevelType w:val="multilevel"/>
    <w:tmpl w:val="0ECACC0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180509"/>
    <w:multiLevelType w:val="hybridMultilevel"/>
    <w:tmpl w:val="94AE7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811039"/>
    <w:multiLevelType w:val="hybridMultilevel"/>
    <w:tmpl w:val="39781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0D7675"/>
    <w:multiLevelType w:val="multilevel"/>
    <w:tmpl w:val="EA067A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2E454EB0"/>
    <w:multiLevelType w:val="hybridMultilevel"/>
    <w:tmpl w:val="052A5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E9B2519"/>
    <w:multiLevelType w:val="multilevel"/>
    <w:tmpl w:val="AAB424E6"/>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7" w15:restartNumberingAfterBreak="0">
    <w:nsid w:val="2FD00A12"/>
    <w:multiLevelType w:val="hybridMultilevel"/>
    <w:tmpl w:val="B184A152"/>
    <w:lvl w:ilvl="0" w:tplc="C2908318">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28" w15:restartNumberingAfterBreak="0">
    <w:nsid w:val="317F22D4"/>
    <w:multiLevelType w:val="hybridMultilevel"/>
    <w:tmpl w:val="A3C08842"/>
    <w:lvl w:ilvl="0" w:tplc="FFFFFFFF">
      <w:start w:val="26"/>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2EC5772"/>
    <w:multiLevelType w:val="multilevel"/>
    <w:tmpl w:val="DB82C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6132B2D"/>
    <w:multiLevelType w:val="hybridMultilevel"/>
    <w:tmpl w:val="200C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61F0D6D"/>
    <w:multiLevelType w:val="hybridMultilevel"/>
    <w:tmpl w:val="225CA30C"/>
    <w:lvl w:ilvl="0" w:tplc="90C8E2FC">
      <w:start w:val="1"/>
      <w:numFmt w:val="decimal"/>
      <w:lvlText w:val="PO%1."/>
      <w:lvlJc w:val="left"/>
      <w:pPr>
        <w:ind w:left="1180" w:hanging="360"/>
      </w:pPr>
      <w:rPr>
        <w:rFonts w:hint="default"/>
        <w:b w:val="0"/>
        <w:sz w:val="22"/>
        <w:szCs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39C744B3"/>
    <w:multiLevelType w:val="hybridMultilevel"/>
    <w:tmpl w:val="8B26B4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69A337B"/>
    <w:multiLevelType w:val="hybridMultilevel"/>
    <w:tmpl w:val="688A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83D0441"/>
    <w:multiLevelType w:val="hybridMultilevel"/>
    <w:tmpl w:val="C81ED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9B3166E"/>
    <w:multiLevelType w:val="hybridMultilevel"/>
    <w:tmpl w:val="5D86493A"/>
    <w:lvl w:ilvl="0" w:tplc="FFFFFFFF">
      <w:start w:val="26"/>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B222413"/>
    <w:multiLevelType w:val="hybridMultilevel"/>
    <w:tmpl w:val="28F6C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D004C65"/>
    <w:multiLevelType w:val="hybridMultilevel"/>
    <w:tmpl w:val="03F8BDD6"/>
    <w:lvl w:ilvl="0" w:tplc="FFFFFFFF">
      <w:start w:val="26"/>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DBA2797"/>
    <w:multiLevelType w:val="hybridMultilevel"/>
    <w:tmpl w:val="BBDC8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F3A382C"/>
    <w:multiLevelType w:val="hybridMultilevel"/>
    <w:tmpl w:val="CBFC3F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1D2310F"/>
    <w:multiLevelType w:val="hybridMultilevel"/>
    <w:tmpl w:val="C060AB9E"/>
    <w:lvl w:ilvl="0" w:tplc="45AE810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1" w15:restartNumberingAfterBreak="0">
    <w:nsid w:val="57E24721"/>
    <w:multiLevelType w:val="hybridMultilevel"/>
    <w:tmpl w:val="DCB832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80E62D1"/>
    <w:multiLevelType w:val="hybridMultilevel"/>
    <w:tmpl w:val="63204626"/>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3" w15:restartNumberingAfterBreak="0">
    <w:nsid w:val="59682615"/>
    <w:multiLevelType w:val="hybridMultilevel"/>
    <w:tmpl w:val="121ADFD6"/>
    <w:lvl w:ilvl="0" w:tplc="CA56BC12">
      <w:start w:val="1"/>
      <w:numFmt w:val="decimal"/>
      <w:lvlText w:val="%1."/>
      <w:lvlJc w:val="left"/>
      <w:pPr>
        <w:ind w:left="5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3E63804"/>
    <w:multiLevelType w:val="hybridMultilevel"/>
    <w:tmpl w:val="C7B4C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A214DA"/>
    <w:multiLevelType w:val="hybridMultilevel"/>
    <w:tmpl w:val="45202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1D369FB"/>
    <w:multiLevelType w:val="hybridMultilevel"/>
    <w:tmpl w:val="9A22A89E"/>
    <w:lvl w:ilvl="0" w:tplc="64AC9B84">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7" w15:restartNumberingAfterBreak="0">
    <w:nsid w:val="73844F2E"/>
    <w:multiLevelType w:val="hybridMultilevel"/>
    <w:tmpl w:val="89BEB1A4"/>
    <w:lvl w:ilvl="0" w:tplc="D212B29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8" w15:restartNumberingAfterBreak="0">
    <w:nsid w:val="75700DD8"/>
    <w:multiLevelType w:val="hybridMultilevel"/>
    <w:tmpl w:val="A93C0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CA447B"/>
    <w:multiLevelType w:val="hybridMultilevel"/>
    <w:tmpl w:val="73004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7"/>
  </w:num>
  <w:num w:numId="3">
    <w:abstractNumId w:val="24"/>
  </w:num>
  <w:num w:numId="4">
    <w:abstractNumId w:val="40"/>
  </w:num>
  <w:num w:numId="5">
    <w:abstractNumId w:val="20"/>
  </w:num>
  <w:num w:numId="6">
    <w:abstractNumId w:val="9"/>
  </w:num>
  <w:num w:numId="7">
    <w:abstractNumId w:val="26"/>
  </w:num>
  <w:num w:numId="8">
    <w:abstractNumId w:val="39"/>
  </w:num>
  <w:num w:numId="9">
    <w:abstractNumId w:val="25"/>
  </w:num>
  <w:num w:numId="10">
    <w:abstractNumId w:val="48"/>
  </w:num>
  <w:num w:numId="11">
    <w:abstractNumId w:val="30"/>
  </w:num>
  <w:num w:numId="12">
    <w:abstractNumId w:val="34"/>
  </w:num>
  <w:num w:numId="13">
    <w:abstractNumId w:val="22"/>
  </w:num>
  <w:num w:numId="14">
    <w:abstractNumId w:val="13"/>
  </w:num>
  <w:num w:numId="15">
    <w:abstractNumId w:val="8"/>
  </w:num>
  <w:num w:numId="16">
    <w:abstractNumId w:val="41"/>
  </w:num>
  <w:num w:numId="17">
    <w:abstractNumId w:val="1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8">
    <w:abstractNumId w:val="29"/>
  </w:num>
  <w:num w:numId="19">
    <w:abstractNumId w:val="21"/>
  </w:num>
  <w:num w:numId="20">
    <w:abstractNumId w:val="16"/>
  </w:num>
  <w:num w:numId="21">
    <w:abstractNumId w:val="28"/>
  </w:num>
  <w:num w:numId="22">
    <w:abstractNumId w:val="14"/>
  </w:num>
  <w:num w:numId="23">
    <w:abstractNumId w:val="35"/>
  </w:num>
  <w:num w:numId="24">
    <w:abstractNumId w:val="37"/>
  </w:num>
  <w:num w:numId="25">
    <w:abstractNumId w:val="11"/>
  </w:num>
  <w:num w:numId="26">
    <w:abstractNumId w:val="19"/>
  </w:num>
  <w:num w:numId="27">
    <w:abstractNumId w:val="38"/>
  </w:num>
  <w:num w:numId="28">
    <w:abstractNumId w:val="12"/>
  </w:num>
  <w:num w:numId="29">
    <w:abstractNumId w:val="49"/>
  </w:num>
  <w:num w:numId="30">
    <w:abstractNumId w:val="44"/>
  </w:num>
  <w:num w:numId="31">
    <w:abstractNumId w:val="33"/>
  </w:num>
  <w:num w:numId="32">
    <w:abstractNumId w:val="23"/>
  </w:num>
  <w:num w:numId="33">
    <w:abstractNumId w:val="36"/>
  </w:num>
  <w:num w:numId="34">
    <w:abstractNumId w:val="6"/>
  </w:num>
  <w:num w:numId="35">
    <w:abstractNumId w:val="43"/>
  </w:num>
  <w:num w:numId="36">
    <w:abstractNumId w:val="46"/>
  </w:num>
  <w:num w:numId="37">
    <w:abstractNumId w:val="17"/>
  </w:num>
  <w:num w:numId="38">
    <w:abstractNumId w:val="1"/>
  </w:num>
  <w:num w:numId="39">
    <w:abstractNumId w:val="18"/>
  </w:num>
  <w:num w:numId="40">
    <w:abstractNumId w:val="32"/>
  </w:num>
  <w:num w:numId="41">
    <w:abstractNumId w:val="0"/>
  </w:num>
  <w:num w:numId="42">
    <w:abstractNumId w:val="42"/>
  </w:num>
  <w:num w:numId="43">
    <w:abstractNumId w:val="2"/>
  </w:num>
  <w:num w:numId="44">
    <w:abstractNumId w:val="10"/>
  </w:num>
  <w:num w:numId="45">
    <w:abstractNumId w:val="3"/>
  </w:num>
  <w:num w:numId="46">
    <w:abstractNumId w:val="4"/>
  </w:num>
  <w:num w:numId="47">
    <w:abstractNumId w:val="5"/>
  </w:num>
  <w:num w:numId="48">
    <w:abstractNumId w:val="47"/>
  </w:num>
  <w:num w:numId="49">
    <w:abstractNumId w:val="45"/>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4C57"/>
    <w:rsid w:val="00005BFF"/>
    <w:rsid w:val="0001090A"/>
    <w:rsid w:val="000120EB"/>
    <w:rsid w:val="00023CC1"/>
    <w:rsid w:val="00026B3F"/>
    <w:rsid w:val="00042BB5"/>
    <w:rsid w:val="00047885"/>
    <w:rsid w:val="00050D56"/>
    <w:rsid w:val="00065722"/>
    <w:rsid w:val="00077822"/>
    <w:rsid w:val="000860F3"/>
    <w:rsid w:val="000C74DE"/>
    <w:rsid w:val="000D19D0"/>
    <w:rsid w:val="000E3AF9"/>
    <w:rsid w:val="000F1678"/>
    <w:rsid w:val="001504D4"/>
    <w:rsid w:val="0016115C"/>
    <w:rsid w:val="0017561D"/>
    <w:rsid w:val="00180DFB"/>
    <w:rsid w:val="001A0654"/>
    <w:rsid w:val="001A5AE7"/>
    <w:rsid w:val="001B6E37"/>
    <w:rsid w:val="001C2232"/>
    <w:rsid w:val="001C2ED1"/>
    <w:rsid w:val="001C7F8F"/>
    <w:rsid w:val="001D243D"/>
    <w:rsid w:val="001D7ADB"/>
    <w:rsid w:val="001E5616"/>
    <w:rsid w:val="001F1B7C"/>
    <w:rsid w:val="002029B8"/>
    <w:rsid w:val="00221AA4"/>
    <w:rsid w:val="00232707"/>
    <w:rsid w:val="00240AF4"/>
    <w:rsid w:val="00267D0C"/>
    <w:rsid w:val="00274179"/>
    <w:rsid w:val="0027480A"/>
    <w:rsid w:val="00274A4E"/>
    <w:rsid w:val="00274D12"/>
    <w:rsid w:val="0027753E"/>
    <w:rsid w:val="0027786A"/>
    <w:rsid w:val="002A16F2"/>
    <w:rsid w:val="002A2734"/>
    <w:rsid w:val="002C4B20"/>
    <w:rsid w:val="002C627D"/>
    <w:rsid w:val="002D6384"/>
    <w:rsid w:val="002F08AE"/>
    <w:rsid w:val="002F2C7C"/>
    <w:rsid w:val="00303A75"/>
    <w:rsid w:val="00312A34"/>
    <w:rsid w:val="00350FAC"/>
    <w:rsid w:val="00374C7A"/>
    <w:rsid w:val="00382FBF"/>
    <w:rsid w:val="00392DCE"/>
    <w:rsid w:val="003A2D88"/>
    <w:rsid w:val="003A35A0"/>
    <w:rsid w:val="003C1E8D"/>
    <w:rsid w:val="003D5A8F"/>
    <w:rsid w:val="003F5BB8"/>
    <w:rsid w:val="003F7EEB"/>
    <w:rsid w:val="00413F03"/>
    <w:rsid w:val="00444F44"/>
    <w:rsid w:val="004528F7"/>
    <w:rsid w:val="0047071C"/>
    <w:rsid w:val="004740AB"/>
    <w:rsid w:val="00474901"/>
    <w:rsid w:val="00494783"/>
    <w:rsid w:val="004B5DE4"/>
    <w:rsid w:val="004C7948"/>
    <w:rsid w:val="004D5E6F"/>
    <w:rsid w:val="004E109D"/>
    <w:rsid w:val="004E3472"/>
    <w:rsid w:val="004F34AD"/>
    <w:rsid w:val="004F53E9"/>
    <w:rsid w:val="005143BE"/>
    <w:rsid w:val="00540E70"/>
    <w:rsid w:val="0054439C"/>
    <w:rsid w:val="00557FC4"/>
    <w:rsid w:val="00572990"/>
    <w:rsid w:val="005804BF"/>
    <w:rsid w:val="005863C8"/>
    <w:rsid w:val="005A2B22"/>
    <w:rsid w:val="005A39BB"/>
    <w:rsid w:val="005A3C66"/>
    <w:rsid w:val="005A5D17"/>
    <w:rsid w:val="005B772B"/>
    <w:rsid w:val="005C5BDE"/>
    <w:rsid w:val="005D19A3"/>
    <w:rsid w:val="005E7AC0"/>
    <w:rsid w:val="005F6AA2"/>
    <w:rsid w:val="00603F9B"/>
    <w:rsid w:val="00616A49"/>
    <w:rsid w:val="006253C2"/>
    <w:rsid w:val="00653B82"/>
    <w:rsid w:val="006907A3"/>
    <w:rsid w:val="006917CB"/>
    <w:rsid w:val="006B268E"/>
    <w:rsid w:val="006C1939"/>
    <w:rsid w:val="006C6C08"/>
    <w:rsid w:val="006C6C24"/>
    <w:rsid w:val="006C7123"/>
    <w:rsid w:val="006D0A74"/>
    <w:rsid w:val="006D6E44"/>
    <w:rsid w:val="00710BF5"/>
    <w:rsid w:val="00742905"/>
    <w:rsid w:val="0075661D"/>
    <w:rsid w:val="007C5A24"/>
    <w:rsid w:val="007E1E15"/>
    <w:rsid w:val="00804C57"/>
    <w:rsid w:val="00821CFD"/>
    <w:rsid w:val="00823016"/>
    <w:rsid w:val="00835FEC"/>
    <w:rsid w:val="00837E55"/>
    <w:rsid w:val="0085216A"/>
    <w:rsid w:val="00855805"/>
    <w:rsid w:val="0086299A"/>
    <w:rsid w:val="00862D2F"/>
    <w:rsid w:val="00870D9D"/>
    <w:rsid w:val="008A5CD9"/>
    <w:rsid w:val="008A6FA9"/>
    <w:rsid w:val="008D7F9B"/>
    <w:rsid w:val="008F2B50"/>
    <w:rsid w:val="00922015"/>
    <w:rsid w:val="009435E6"/>
    <w:rsid w:val="00945DA7"/>
    <w:rsid w:val="009716CE"/>
    <w:rsid w:val="0098342F"/>
    <w:rsid w:val="00983BF4"/>
    <w:rsid w:val="00983C0A"/>
    <w:rsid w:val="009B42D5"/>
    <w:rsid w:val="009F12BF"/>
    <w:rsid w:val="00A022FE"/>
    <w:rsid w:val="00A21BF9"/>
    <w:rsid w:val="00A262FE"/>
    <w:rsid w:val="00A30E08"/>
    <w:rsid w:val="00A33C87"/>
    <w:rsid w:val="00A35261"/>
    <w:rsid w:val="00A44E52"/>
    <w:rsid w:val="00A83077"/>
    <w:rsid w:val="00A846FB"/>
    <w:rsid w:val="00AD0ACF"/>
    <w:rsid w:val="00AD3089"/>
    <w:rsid w:val="00AD7FDE"/>
    <w:rsid w:val="00AE4332"/>
    <w:rsid w:val="00AE772D"/>
    <w:rsid w:val="00AF2769"/>
    <w:rsid w:val="00B018CF"/>
    <w:rsid w:val="00B11240"/>
    <w:rsid w:val="00B248AF"/>
    <w:rsid w:val="00B414AA"/>
    <w:rsid w:val="00B4190F"/>
    <w:rsid w:val="00B92BA5"/>
    <w:rsid w:val="00BD3C7C"/>
    <w:rsid w:val="00BF7003"/>
    <w:rsid w:val="00C036C2"/>
    <w:rsid w:val="00C12F33"/>
    <w:rsid w:val="00C20B19"/>
    <w:rsid w:val="00C4497D"/>
    <w:rsid w:val="00C44CAD"/>
    <w:rsid w:val="00C44EE8"/>
    <w:rsid w:val="00C50A25"/>
    <w:rsid w:val="00C54A8B"/>
    <w:rsid w:val="00C552B0"/>
    <w:rsid w:val="00C579C7"/>
    <w:rsid w:val="00C801DA"/>
    <w:rsid w:val="00C938DD"/>
    <w:rsid w:val="00CA0B8E"/>
    <w:rsid w:val="00CA61DF"/>
    <w:rsid w:val="00CC3BBF"/>
    <w:rsid w:val="00CD49E7"/>
    <w:rsid w:val="00CD6C98"/>
    <w:rsid w:val="00CE2BDF"/>
    <w:rsid w:val="00D01876"/>
    <w:rsid w:val="00D10B41"/>
    <w:rsid w:val="00D1416D"/>
    <w:rsid w:val="00D200D3"/>
    <w:rsid w:val="00D314BD"/>
    <w:rsid w:val="00D34AE2"/>
    <w:rsid w:val="00D551EC"/>
    <w:rsid w:val="00D76815"/>
    <w:rsid w:val="00D82403"/>
    <w:rsid w:val="00D934E5"/>
    <w:rsid w:val="00DA1C42"/>
    <w:rsid w:val="00DA63B8"/>
    <w:rsid w:val="00DB2A66"/>
    <w:rsid w:val="00DB6E55"/>
    <w:rsid w:val="00DD6594"/>
    <w:rsid w:val="00E339E4"/>
    <w:rsid w:val="00E37A9A"/>
    <w:rsid w:val="00E420C1"/>
    <w:rsid w:val="00E4455E"/>
    <w:rsid w:val="00E4548A"/>
    <w:rsid w:val="00E6179D"/>
    <w:rsid w:val="00E869DA"/>
    <w:rsid w:val="00ED0EE1"/>
    <w:rsid w:val="00ED280B"/>
    <w:rsid w:val="00EE0521"/>
    <w:rsid w:val="00EE2190"/>
    <w:rsid w:val="00EF7306"/>
    <w:rsid w:val="00F00A63"/>
    <w:rsid w:val="00F103FD"/>
    <w:rsid w:val="00F217E3"/>
    <w:rsid w:val="00F240C9"/>
    <w:rsid w:val="00F30A91"/>
    <w:rsid w:val="00F41A26"/>
    <w:rsid w:val="00F50C4A"/>
    <w:rsid w:val="00F51358"/>
    <w:rsid w:val="00F54D2B"/>
    <w:rsid w:val="00F715C1"/>
    <w:rsid w:val="00F968A5"/>
    <w:rsid w:val="00FA30B1"/>
    <w:rsid w:val="00FA7894"/>
    <w:rsid w:val="00FD0C68"/>
    <w:rsid w:val="00FF0EB7"/>
    <w:rsid w:val="00FF239C"/>
    <w:rsid w:val="00FF6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D9B19C15-3316-3744-ADC8-36E9FA010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AF4"/>
    <w:pPr>
      <w:spacing w:after="0" w:line="240" w:lineRule="auto"/>
    </w:pPr>
    <w:rPr>
      <w:rFonts w:ascii="Times New Roman" w:eastAsia="Times New Roman" w:hAnsi="Times New Roman" w:cs="Times New Roman"/>
      <w:noProof/>
      <w:sz w:val="24"/>
      <w:szCs w:val="24"/>
      <w:lang w:val="en-GB"/>
    </w:rPr>
  </w:style>
  <w:style w:type="paragraph" w:styleId="Heading1">
    <w:name w:val="heading 1"/>
    <w:basedOn w:val="Normal"/>
    <w:next w:val="Normal"/>
    <w:link w:val="Heading1Char"/>
    <w:qFormat/>
    <w:rsid w:val="00240AF4"/>
    <w:pPr>
      <w:keepNext/>
      <w:jc w:val="both"/>
      <w:outlineLvl w:val="0"/>
    </w:pPr>
    <w:rPr>
      <w:rFonts w:ascii="Verdana" w:hAnsi="Verdana"/>
      <w:sz w:val="44"/>
    </w:rPr>
  </w:style>
  <w:style w:type="paragraph" w:styleId="Heading2">
    <w:name w:val="heading 2"/>
    <w:basedOn w:val="Normal"/>
    <w:next w:val="Normal"/>
    <w:link w:val="Heading2Char"/>
    <w:qFormat/>
    <w:rsid w:val="00240AF4"/>
    <w:pPr>
      <w:keepNext/>
      <w:spacing w:before="240" w:after="60"/>
      <w:outlineLvl w:val="1"/>
    </w:pPr>
    <w:rPr>
      <w:rFonts w:ascii="Arial" w:eastAsia="MS Mincho" w:hAnsi="Arial" w:cs="Arial"/>
      <w:b/>
      <w:bCs/>
      <w:i/>
      <w:iCs/>
      <w:noProof w:val="0"/>
      <w:sz w:val="28"/>
      <w:szCs w:val="28"/>
    </w:rPr>
  </w:style>
  <w:style w:type="paragraph" w:styleId="Heading3">
    <w:name w:val="heading 3"/>
    <w:basedOn w:val="Normal"/>
    <w:next w:val="Normal"/>
    <w:link w:val="Heading3Char1"/>
    <w:unhideWhenUsed/>
    <w:qFormat/>
    <w:rsid w:val="00240AF4"/>
    <w:pPr>
      <w:keepNext/>
      <w:keepLines/>
      <w:spacing w:before="200"/>
      <w:outlineLvl w:val="2"/>
    </w:pPr>
    <w:rPr>
      <w:rFonts w:ascii="Cambria" w:hAnsi="Cambria"/>
      <w:b/>
      <w:bCs/>
      <w:color w:val="4F81BD"/>
    </w:rPr>
  </w:style>
  <w:style w:type="paragraph" w:styleId="Heading4">
    <w:name w:val="heading 4"/>
    <w:basedOn w:val="Normal"/>
    <w:next w:val="Normal"/>
    <w:link w:val="Heading4Char"/>
    <w:qFormat/>
    <w:rsid w:val="00240AF4"/>
    <w:pPr>
      <w:keepNext/>
      <w:jc w:val="both"/>
      <w:outlineLvl w:val="3"/>
    </w:pPr>
    <w:rPr>
      <w:rFonts w:ascii="Monotype Corsiva" w:hAnsi="Monotype Corsiva"/>
      <w:sz w:val="32"/>
    </w:rPr>
  </w:style>
  <w:style w:type="paragraph" w:styleId="Heading6">
    <w:name w:val="heading 6"/>
    <w:basedOn w:val="Normal"/>
    <w:next w:val="Normal"/>
    <w:link w:val="Heading6Char"/>
    <w:uiPriority w:val="9"/>
    <w:semiHidden/>
    <w:unhideWhenUsed/>
    <w:qFormat/>
    <w:rsid w:val="00240AF4"/>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4C57"/>
    <w:pPr>
      <w:tabs>
        <w:tab w:val="center" w:pos="4513"/>
        <w:tab w:val="right" w:pos="9026"/>
      </w:tabs>
    </w:pPr>
  </w:style>
  <w:style w:type="character" w:customStyle="1" w:styleId="HeaderChar">
    <w:name w:val="Header Char"/>
    <w:basedOn w:val="DefaultParagraphFont"/>
    <w:link w:val="Header"/>
    <w:rsid w:val="00804C57"/>
  </w:style>
  <w:style w:type="paragraph" w:styleId="Footer">
    <w:name w:val="footer"/>
    <w:basedOn w:val="Normal"/>
    <w:link w:val="FooterChar"/>
    <w:unhideWhenUsed/>
    <w:rsid w:val="00804C57"/>
    <w:pPr>
      <w:tabs>
        <w:tab w:val="center" w:pos="4513"/>
        <w:tab w:val="right" w:pos="9026"/>
      </w:tabs>
    </w:pPr>
  </w:style>
  <w:style w:type="character" w:customStyle="1" w:styleId="FooterChar">
    <w:name w:val="Footer Char"/>
    <w:basedOn w:val="DefaultParagraphFont"/>
    <w:link w:val="Footer"/>
    <w:rsid w:val="00804C57"/>
  </w:style>
  <w:style w:type="table" w:styleId="TableGrid">
    <w:name w:val="Table Grid"/>
    <w:basedOn w:val="TableNormal"/>
    <w:uiPriority w:val="59"/>
    <w:rsid w:val="00804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557FC4"/>
    <w:pPr>
      <w:spacing w:after="0" w:line="240" w:lineRule="auto"/>
    </w:pPr>
    <w:rPr>
      <w:rFonts w:ascii="Calibri" w:eastAsia="Calibri" w:hAnsi="Calibri" w:cs="Times New Roman"/>
      <w:sz w:val="20"/>
      <w:szCs w:val="20"/>
      <w:lang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qFormat/>
    <w:rsid w:val="00557FC4"/>
    <w:pPr>
      <w:ind w:left="720"/>
      <w:contextualSpacing/>
    </w:pPr>
  </w:style>
  <w:style w:type="character" w:customStyle="1" w:styleId="Heading1Char">
    <w:name w:val="Heading 1 Char"/>
    <w:basedOn w:val="DefaultParagraphFont"/>
    <w:link w:val="Heading1"/>
    <w:rsid w:val="00240AF4"/>
    <w:rPr>
      <w:rFonts w:ascii="Verdana" w:eastAsia="Times New Roman" w:hAnsi="Verdana" w:cs="Times New Roman"/>
      <w:noProof/>
      <w:sz w:val="44"/>
      <w:szCs w:val="24"/>
      <w:lang w:val="en-GB"/>
    </w:rPr>
  </w:style>
  <w:style w:type="character" w:customStyle="1" w:styleId="Heading2Char">
    <w:name w:val="Heading 2 Char"/>
    <w:basedOn w:val="DefaultParagraphFont"/>
    <w:link w:val="Heading2"/>
    <w:rsid w:val="00240AF4"/>
    <w:rPr>
      <w:rFonts w:ascii="Arial" w:eastAsia="MS Mincho" w:hAnsi="Arial" w:cs="Arial"/>
      <w:b/>
      <w:bCs/>
      <w:i/>
      <w:iCs/>
      <w:sz w:val="28"/>
      <w:szCs w:val="28"/>
      <w:lang w:val="en-GB"/>
    </w:rPr>
  </w:style>
  <w:style w:type="character" w:customStyle="1" w:styleId="Heading3Char">
    <w:name w:val="Heading 3 Char"/>
    <w:basedOn w:val="DefaultParagraphFont"/>
    <w:rsid w:val="00240AF4"/>
    <w:rPr>
      <w:rFonts w:asciiTheme="majorHAnsi" w:eastAsiaTheme="majorEastAsia" w:hAnsiTheme="majorHAnsi" w:cstheme="majorBidi"/>
      <w:noProof/>
      <w:color w:val="1F4D78" w:themeColor="accent1" w:themeShade="7F"/>
      <w:sz w:val="24"/>
      <w:szCs w:val="24"/>
      <w:lang w:val="en-GB"/>
    </w:rPr>
  </w:style>
  <w:style w:type="character" w:customStyle="1" w:styleId="Heading4Char">
    <w:name w:val="Heading 4 Char"/>
    <w:basedOn w:val="DefaultParagraphFont"/>
    <w:link w:val="Heading4"/>
    <w:rsid w:val="00240AF4"/>
    <w:rPr>
      <w:rFonts w:ascii="Monotype Corsiva" w:eastAsia="Times New Roman" w:hAnsi="Monotype Corsiva" w:cs="Times New Roman"/>
      <w:noProof/>
      <w:sz w:val="32"/>
      <w:szCs w:val="24"/>
      <w:lang w:val="en-GB"/>
    </w:rPr>
  </w:style>
  <w:style w:type="character" w:customStyle="1" w:styleId="Heading6Char">
    <w:name w:val="Heading 6 Char"/>
    <w:basedOn w:val="DefaultParagraphFont"/>
    <w:link w:val="Heading6"/>
    <w:uiPriority w:val="9"/>
    <w:semiHidden/>
    <w:rsid w:val="00240AF4"/>
    <w:rPr>
      <w:rFonts w:asciiTheme="majorHAnsi" w:eastAsiaTheme="majorEastAsia" w:hAnsiTheme="majorHAnsi" w:cstheme="majorBidi"/>
      <w:i/>
      <w:iCs/>
      <w:noProof/>
      <w:color w:val="1F4D78" w:themeColor="accent1" w:themeShade="7F"/>
      <w:sz w:val="24"/>
      <w:szCs w:val="24"/>
      <w:lang w:val="en-GB"/>
    </w:rPr>
  </w:style>
  <w:style w:type="paragraph" w:styleId="Title">
    <w:name w:val="Title"/>
    <w:basedOn w:val="Normal"/>
    <w:link w:val="TitleChar"/>
    <w:qFormat/>
    <w:rsid w:val="00240AF4"/>
    <w:pPr>
      <w:shd w:val="pct10" w:color="000000" w:fill="FFFFFF"/>
      <w:jc w:val="center"/>
    </w:pPr>
    <w:rPr>
      <w:b/>
      <w:szCs w:val="20"/>
    </w:rPr>
  </w:style>
  <w:style w:type="character" w:customStyle="1" w:styleId="TitleChar">
    <w:name w:val="Title Char"/>
    <w:basedOn w:val="DefaultParagraphFont"/>
    <w:link w:val="Title"/>
    <w:rsid w:val="00240AF4"/>
    <w:rPr>
      <w:rFonts w:ascii="Times New Roman" w:eastAsia="Times New Roman" w:hAnsi="Times New Roman" w:cs="Times New Roman"/>
      <w:b/>
      <w:noProof/>
      <w:sz w:val="24"/>
      <w:szCs w:val="20"/>
      <w:shd w:val="pct10" w:color="000000" w:fill="FFFFFF"/>
      <w:lang w:val="en-GB"/>
    </w:rPr>
  </w:style>
  <w:style w:type="paragraph" w:styleId="BodyText">
    <w:name w:val="Body Text"/>
    <w:basedOn w:val="Normal"/>
    <w:link w:val="BodyTextChar"/>
    <w:rsid w:val="00240AF4"/>
    <w:pPr>
      <w:suppressAutoHyphens/>
      <w:jc w:val="both"/>
    </w:pPr>
    <w:rPr>
      <w:noProof w:val="0"/>
      <w:spacing w:val="-2"/>
      <w:szCs w:val="20"/>
    </w:rPr>
  </w:style>
  <w:style w:type="character" w:customStyle="1" w:styleId="BodyTextChar">
    <w:name w:val="Body Text Char"/>
    <w:basedOn w:val="DefaultParagraphFont"/>
    <w:link w:val="BodyText"/>
    <w:rsid w:val="00240AF4"/>
    <w:rPr>
      <w:rFonts w:ascii="Times New Roman" w:eastAsia="Times New Roman" w:hAnsi="Times New Roman" w:cs="Times New Roman"/>
      <w:spacing w:val="-2"/>
      <w:sz w:val="24"/>
      <w:szCs w:val="20"/>
      <w:lang w:val="en-GB"/>
    </w:rPr>
  </w:style>
  <w:style w:type="paragraph" w:styleId="CommentText">
    <w:name w:val="annotation text"/>
    <w:basedOn w:val="Normal"/>
    <w:link w:val="CommentTextChar"/>
    <w:rsid w:val="00240AF4"/>
    <w:rPr>
      <w:noProof w:val="0"/>
      <w:sz w:val="20"/>
      <w:szCs w:val="20"/>
    </w:rPr>
  </w:style>
  <w:style w:type="character" w:customStyle="1" w:styleId="CommentTextChar">
    <w:name w:val="Comment Text Char"/>
    <w:basedOn w:val="DefaultParagraphFont"/>
    <w:link w:val="CommentText"/>
    <w:rsid w:val="00240AF4"/>
    <w:rPr>
      <w:rFonts w:ascii="Times New Roman" w:eastAsia="Times New Roman" w:hAnsi="Times New Roman" w:cs="Times New Roman"/>
      <w:sz w:val="20"/>
      <w:szCs w:val="20"/>
      <w:lang w:val="en-GB"/>
    </w:rPr>
  </w:style>
  <w:style w:type="paragraph" w:styleId="BodyTextIndent">
    <w:name w:val="Body Text Indent"/>
    <w:basedOn w:val="Normal"/>
    <w:link w:val="BodyTextIndentChar"/>
    <w:rsid w:val="00240AF4"/>
    <w:pPr>
      <w:tabs>
        <w:tab w:val="left" w:pos="-720"/>
      </w:tabs>
      <w:suppressAutoHyphens/>
      <w:ind w:left="720" w:hanging="720"/>
      <w:jc w:val="both"/>
    </w:pPr>
    <w:rPr>
      <w:rFonts w:ascii="Arial Narrow" w:hAnsi="Arial Narrow"/>
      <w:noProof w:val="0"/>
      <w:spacing w:val="-2"/>
      <w:szCs w:val="20"/>
    </w:rPr>
  </w:style>
  <w:style w:type="character" w:customStyle="1" w:styleId="BodyTextIndentChar">
    <w:name w:val="Body Text Indent Char"/>
    <w:basedOn w:val="DefaultParagraphFont"/>
    <w:link w:val="BodyTextIndent"/>
    <w:rsid w:val="00240AF4"/>
    <w:rPr>
      <w:rFonts w:ascii="Arial Narrow" w:eastAsia="Times New Roman" w:hAnsi="Arial Narrow" w:cs="Times New Roman"/>
      <w:spacing w:val="-2"/>
      <w:sz w:val="24"/>
      <w:szCs w:val="20"/>
      <w:lang w:val="en-GB"/>
    </w:rPr>
  </w:style>
  <w:style w:type="paragraph" w:styleId="BodyText3">
    <w:name w:val="Body Text 3"/>
    <w:basedOn w:val="Normal"/>
    <w:link w:val="BodyText3Char"/>
    <w:semiHidden/>
    <w:rsid w:val="00240AF4"/>
    <w:pPr>
      <w:widowControl w:val="0"/>
      <w:spacing w:after="240"/>
      <w:ind w:right="569"/>
      <w:jc w:val="both"/>
    </w:pPr>
    <w:rPr>
      <w:rFonts w:ascii="Arial" w:hAnsi="Arial"/>
      <w:noProof w:val="0"/>
      <w:sz w:val="22"/>
    </w:rPr>
  </w:style>
  <w:style w:type="character" w:customStyle="1" w:styleId="BodyText3Char">
    <w:name w:val="Body Text 3 Char"/>
    <w:basedOn w:val="DefaultParagraphFont"/>
    <w:link w:val="BodyText3"/>
    <w:semiHidden/>
    <w:rsid w:val="00240AF4"/>
    <w:rPr>
      <w:rFonts w:ascii="Arial" w:eastAsia="Times New Roman" w:hAnsi="Arial" w:cs="Times New Roman"/>
      <w:szCs w:val="24"/>
      <w:lang w:val="en-GB"/>
    </w:rPr>
  </w:style>
  <w:style w:type="paragraph" w:styleId="BodyText2">
    <w:name w:val="Body Text 2"/>
    <w:basedOn w:val="Normal"/>
    <w:link w:val="BodyText2Char"/>
    <w:rsid w:val="00240AF4"/>
    <w:pPr>
      <w:suppressAutoHyphens/>
      <w:jc w:val="both"/>
    </w:pPr>
    <w:rPr>
      <w:rFonts w:ascii="Arial" w:hAnsi="Arial"/>
      <w:b/>
      <w:noProof w:val="0"/>
      <w:spacing w:val="-2"/>
    </w:rPr>
  </w:style>
  <w:style w:type="character" w:customStyle="1" w:styleId="BodyText2Char">
    <w:name w:val="Body Text 2 Char"/>
    <w:basedOn w:val="DefaultParagraphFont"/>
    <w:link w:val="BodyText2"/>
    <w:rsid w:val="00240AF4"/>
    <w:rPr>
      <w:rFonts w:ascii="Arial" w:eastAsia="Times New Roman" w:hAnsi="Arial" w:cs="Times New Roman"/>
      <w:b/>
      <w:spacing w:val="-2"/>
      <w:sz w:val="24"/>
      <w:szCs w:val="24"/>
      <w:lang w:val="en-GB"/>
    </w:rPr>
  </w:style>
  <w:style w:type="paragraph" w:styleId="NormalWeb">
    <w:name w:val="Normal (Web)"/>
    <w:basedOn w:val="Normal"/>
    <w:rsid w:val="00240AF4"/>
    <w:pPr>
      <w:spacing w:before="100" w:beforeAutospacing="1" w:after="100" w:afterAutospacing="1"/>
    </w:pPr>
    <w:rPr>
      <w:rFonts w:ascii="Arial" w:hAnsi="Arial" w:cs="Arial"/>
      <w:noProof w:val="0"/>
      <w:color w:val="000000"/>
      <w:lang w:val="en-US"/>
    </w:rPr>
  </w:style>
  <w:style w:type="character" w:customStyle="1" w:styleId="Heading3Char1">
    <w:name w:val="Heading 3 Char1"/>
    <w:basedOn w:val="DefaultParagraphFont"/>
    <w:link w:val="Heading3"/>
    <w:uiPriority w:val="9"/>
    <w:semiHidden/>
    <w:rsid w:val="00240AF4"/>
    <w:rPr>
      <w:rFonts w:ascii="Cambria" w:eastAsia="Times New Roman" w:hAnsi="Cambria" w:cs="Times New Roman"/>
      <w:b/>
      <w:bCs/>
      <w:noProof/>
      <w:color w:val="4F81BD"/>
      <w:sz w:val="24"/>
      <w:szCs w:val="24"/>
      <w:lang w:val="en-GB"/>
    </w:rPr>
  </w:style>
  <w:style w:type="character" w:styleId="Hyperlink">
    <w:name w:val="Hyperlink"/>
    <w:basedOn w:val="DefaultParagraphFont"/>
    <w:semiHidden/>
    <w:rsid w:val="00240AF4"/>
    <w:rPr>
      <w:color w:val="0000FF"/>
      <w:u w:val="single"/>
    </w:rPr>
  </w:style>
  <w:style w:type="character" w:customStyle="1" w:styleId="txtblack12px">
    <w:name w:val="txtblack12px"/>
    <w:basedOn w:val="DefaultParagraphFont"/>
    <w:rsid w:val="00240AF4"/>
  </w:style>
  <w:style w:type="paragraph" w:customStyle="1" w:styleId="Default">
    <w:name w:val="Default"/>
    <w:rsid w:val="00240AF4"/>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BalloonText">
    <w:name w:val="Balloon Text"/>
    <w:basedOn w:val="Normal"/>
    <w:link w:val="BalloonTextChar"/>
    <w:unhideWhenUsed/>
    <w:rsid w:val="00240AF4"/>
    <w:rPr>
      <w:rFonts w:ascii="Tahoma" w:hAnsi="Tahoma" w:cs="Tahoma"/>
      <w:sz w:val="16"/>
      <w:szCs w:val="16"/>
    </w:rPr>
  </w:style>
  <w:style w:type="character" w:customStyle="1" w:styleId="BalloonTextChar">
    <w:name w:val="Balloon Text Char"/>
    <w:basedOn w:val="DefaultParagraphFont"/>
    <w:link w:val="BalloonText"/>
    <w:rsid w:val="00240AF4"/>
    <w:rPr>
      <w:rFonts w:ascii="Tahoma" w:eastAsia="Times New Roman" w:hAnsi="Tahoma" w:cs="Tahoma"/>
      <w:noProof/>
      <w:sz w:val="16"/>
      <w:szCs w:val="16"/>
      <w:lang w:val="en-GB"/>
    </w:rPr>
  </w:style>
  <w:style w:type="character" w:customStyle="1" w:styleId="apple-tab-span">
    <w:name w:val="apple-tab-span"/>
    <w:basedOn w:val="DefaultParagraphFont"/>
    <w:rsid w:val="00240AF4"/>
  </w:style>
  <w:style w:type="character" w:customStyle="1" w:styleId="WW8Num1z0">
    <w:name w:val="WW8Num1z0"/>
    <w:rsid w:val="00240AF4"/>
    <w:rPr>
      <w:rFonts w:ascii="Wingdings" w:hAnsi="Wingdings" w:cs="Wingdings"/>
    </w:rPr>
  </w:style>
  <w:style w:type="character" w:customStyle="1" w:styleId="WW8Num2z0">
    <w:name w:val="WW8Num2z0"/>
    <w:rsid w:val="00240AF4"/>
    <w:rPr>
      <w:rFonts w:ascii="Symbol" w:hAnsi="Symbol" w:cs="OpenSymbol"/>
    </w:rPr>
  </w:style>
  <w:style w:type="character" w:customStyle="1" w:styleId="WW8Num2z1">
    <w:name w:val="WW8Num2z1"/>
    <w:rsid w:val="00240AF4"/>
    <w:rPr>
      <w:rFonts w:ascii="OpenSymbol" w:hAnsi="OpenSymbol" w:cs="OpenSymbol"/>
    </w:rPr>
  </w:style>
  <w:style w:type="character" w:customStyle="1" w:styleId="WW8Num3z0">
    <w:name w:val="WW8Num3z0"/>
    <w:rsid w:val="00240AF4"/>
    <w:rPr>
      <w:rFonts w:ascii="Symbol" w:hAnsi="Symbol" w:cs="OpenSymbol"/>
      <w:color w:val="000000"/>
    </w:rPr>
  </w:style>
  <w:style w:type="character" w:customStyle="1" w:styleId="WW8Num3z1">
    <w:name w:val="WW8Num3z1"/>
    <w:rsid w:val="00240AF4"/>
    <w:rPr>
      <w:rFonts w:ascii="OpenSymbol" w:hAnsi="OpenSymbol" w:cs="OpenSymbol"/>
    </w:rPr>
  </w:style>
  <w:style w:type="character" w:customStyle="1" w:styleId="WW8Num4z0">
    <w:name w:val="WW8Num4z0"/>
    <w:rsid w:val="00240AF4"/>
    <w:rPr>
      <w:rFonts w:ascii="Symbol" w:hAnsi="Symbol" w:cs="OpenSymbol"/>
    </w:rPr>
  </w:style>
  <w:style w:type="character" w:customStyle="1" w:styleId="WW8Num4z1">
    <w:name w:val="WW8Num4z1"/>
    <w:rsid w:val="00240AF4"/>
    <w:rPr>
      <w:rFonts w:ascii="OpenSymbol" w:hAnsi="OpenSymbol" w:cs="OpenSymbol"/>
    </w:rPr>
  </w:style>
  <w:style w:type="character" w:customStyle="1" w:styleId="WW8Num5z0">
    <w:name w:val="WW8Num5z0"/>
    <w:rsid w:val="00240AF4"/>
    <w:rPr>
      <w:rFonts w:ascii="Symbol" w:hAnsi="Symbol" w:cs="OpenSymbol"/>
    </w:rPr>
  </w:style>
  <w:style w:type="character" w:customStyle="1" w:styleId="WW8Num5z1">
    <w:name w:val="WW8Num5z1"/>
    <w:rsid w:val="00240AF4"/>
    <w:rPr>
      <w:rFonts w:ascii="OpenSymbol" w:hAnsi="OpenSymbol" w:cs="OpenSymbol"/>
    </w:rPr>
  </w:style>
  <w:style w:type="character" w:customStyle="1" w:styleId="WW8Num6z0">
    <w:name w:val="WW8Num6z0"/>
    <w:rsid w:val="00240AF4"/>
    <w:rPr>
      <w:rFonts w:ascii="Symbol" w:hAnsi="Symbol" w:cs="OpenSymbol"/>
    </w:rPr>
  </w:style>
  <w:style w:type="character" w:customStyle="1" w:styleId="WW8Num6z1">
    <w:name w:val="WW8Num6z1"/>
    <w:rsid w:val="00240AF4"/>
    <w:rPr>
      <w:rFonts w:ascii="OpenSymbol" w:hAnsi="OpenSymbol" w:cs="OpenSymbol"/>
    </w:rPr>
  </w:style>
  <w:style w:type="character" w:customStyle="1" w:styleId="WW8Num7z0">
    <w:name w:val="WW8Num7z0"/>
    <w:rsid w:val="00240AF4"/>
    <w:rPr>
      <w:rFonts w:ascii="Symbol" w:hAnsi="Symbol" w:cs="OpenSymbol"/>
      <w:sz w:val="26"/>
      <w:szCs w:val="26"/>
    </w:rPr>
  </w:style>
  <w:style w:type="character" w:customStyle="1" w:styleId="WW8Num7z1">
    <w:name w:val="WW8Num7z1"/>
    <w:rsid w:val="00240AF4"/>
    <w:rPr>
      <w:rFonts w:ascii="OpenSymbol" w:hAnsi="OpenSymbol" w:cs="OpenSymbol"/>
    </w:rPr>
  </w:style>
  <w:style w:type="character" w:customStyle="1" w:styleId="WW8Num8z0">
    <w:name w:val="WW8Num8z0"/>
    <w:rsid w:val="00240AF4"/>
    <w:rPr>
      <w:rFonts w:ascii="Symbol" w:hAnsi="Symbol" w:cs="OpenSymbol"/>
    </w:rPr>
  </w:style>
  <w:style w:type="character" w:customStyle="1" w:styleId="WW8Num8z1">
    <w:name w:val="WW8Num8z1"/>
    <w:rsid w:val="00240AF4"/>
    <w:rPr>
      <w:rFonts w:ascii="OpenSymbol" w:hAnsi="OpenSymbol" w:cs="OpenSymbol"/>
    </w:rPr>
  </w:style>
  <w:style w:type="character" w:customStyle="1" w:styleId="WW8Num9z0">
    <w:name w:val="WW8Num9z0"/>
    <w:rsid w:val="00240AF4"/>
  </w:style>
  <w:style w:type="character" w:customStyle="1" w:styleId="WW8Num9z1">
    <w:name w:val="WW8Num9z1"/>
    <w:rsid w:val="00240AF4"/>
  </w:style>
  <w:style w:type="character" w:customStyle="1" w:styleId="WW8Num9z2">
    <w:name w:val="WW8Num9z2"/>
    <w:rsid w:val="00240AF4"/>
  </w:style>
  <w:style w:type="character" w:customStyle="1" w:styleId="WW8Num9z3">
    <w:name w:val="WW8Num9z3"/>
    <w:rsid w:val="00240AF4"/>
  </w:style>
  <w:style w:type="character" w:customStyle="1" w:styleId="WW8Num9z4">
    <w:name w:val="WW8Num9z4"/>
    <w:rsid w:val="00240AF4"/>
  </w:style>
  <w:style w:type="character" w:customStyle="1" w:styleId="WW8Num9z5">
    <w:name w:val="WW8Num9z5"/>
    <w:rsid w:val="00240AF4"/>
  </w:style>
  <w:style w:type="character" w:customStyle="1" w:styleId="WW8Num9z6">
    <w:name w:val="WW8Num9z6"/>
    <w:rsid w:val="00240AF4"/>
  </w:style>
  <w:style w:type="character" w:customStyle="1" w:styleId="WW8Num9z7">
    <w:name w:val="WW8Num9z7"/>
    <w:rsid w:val="00240AF4"/>
  </w:style>
  <w:style w:type="character" w:customStyle="1" w:styleId="WW8Num9z8">
    <w:name w:val="WW8Num9z8"/>
    <w:rsid w:val="00240AF4"/>
  </w:style>
  <w:style w:type="character" w:customStyle="1" w:styleId="WW-DefaultParagraphFont">
    <w:name w:val="WW-Default Paragraph Font"/>
    <w:rsid w:val="00240AF4"/>
  </w:style>
  <w:style w:type="character" w:customStyle="1" w:styleId="WW8Num4z2">
    <w:name w:val="WW8Num4z2"/>
    <w:rsid w:val="00240AF4"/>
  </w:style>
  <w:style w:type="character" w:customStyle="1" w:styleId="WW8Num4z3">
    <w:name w:val="WW8Num4z3"/>
    <w:rsid w:val="00240AF4"/>
  </w:style>
  <w:style w:type="character" w:customStyle="1" w:styleId="WW8Num4z4">
    <w:name w:val="WW8Num4z4"/>
    <w:rsid w:val="00240AF4"/>
  </w:style>
  <w:style w:type="character" w:customStyle="1" w:styleId="WW8Num4z5">
    <w:name w:val="WW8Num4z5"/>
    <w:rsid w:val="00240AF4"/>
  </w:style>
  <w:style w:type="character" w:customStyle="1" w:styleId="WW8Num4z6">
    <w:name w:val="WW8Num4z6"/>
    <w:rsid w:val="00240AF4"/>
  </w:style>
  <w:style w:type="character" w:customStyle="1" w:styleId="WW8Num4z7">
    <w:name w:val="WW8Num4z7"/>
    <w:rsid w:val="00240AF4"/>
  </w:style>
  <w:style w:type="character" w:customStyle="1" w:styleId="WW8Num4z8">
    <w:name w:val="WW8Num4z8"/>
    <w:rsid w:val="00240AF4"/>
  </w:style>
  <w:style w:type="character" w:customStyle="1" w:styleId="WW-DefaultParagraphFont1">
    <w:name w:val="WW-Default Paragraph Font1"/>
    <w:rsid w:val="00240AF4"/>
  </w:style>
  <w:style w:type="character" w:customStyle="1" w:styleId="Absatz-Standardschriftart">
    <w:name w:val="Absatz-Standardschriftart"/>
    <w:rsid w:val="00240AF4"/>
  </w:style>
  <w:style w:type="character" w:customStyle="1" w:styleId="WW-Absatz-Standardschriftart">
    <w:name w:val="WW-Absatz-Standardschriftart"/>
    <w:rsid w:val="00240AF4"/>
  </w:style>
  <w:style w:type="character" w:customStyle="1" w:styleId="WW-Absatz-Standardschriftart1">
    <w:name w:val="WW-Absatz-Standardschriftart1"/>
    <w:rsid w:val="00240AF4"/>
  </w:style>
  <w:style w:type="character" w:customStyle="1" w:styleId="WW-DefaultParagraphFont11">
    <w:name w:val="WW-Default Paragraph Font11"/>
    <w:rsid w:val="00240AF4"/>
  </w:style>
  <w:style w:type="character" w:styleId="PageNumber">
    <w:name w:val="page number"/>
    <w:basedOn w:val="WW-DefaultParagraphFont11"/>
    <w:rsid w:val="00240AF4"/>
  </w:style>
  <w:style w:type="character" w:customStyle="1" w:styleId="Bullets">
    <w:name w:val="Bullets"/>
    <w:rsid w:val="00240AF4"/>
    <w:rPr>
      <w:rFonts w:ascii="OpenSymbol" w:eastAsia="OpenSymbol" w:hAnsi="OpenSymbol" w:cs="OpenSymbol"/>
    </w:rPr>
  </w:style>
  <w:style w:type="character" w:customStyle="1" w:styleId="PlainTextChar">
    <w:name w:val="Plain Text Char"/>
    <w:rsid w:val="00240AF4"/>
    <w:rPr>
      <w:rFonts w:ascii="Consolas" w:eastAsia="Calibri" w:hAnsi="Consolas" w:cs="Consolas"/>
      <w:sz w:val="21"/>
      <w:szCs w:val="21"/>
    </w:rPr>
  </w:style>
  <w:style w:type="paragraph" w:customStyle="1" w:styleId="Heading">
    <w:name w:val="Heading"/>
    <w:basedOn w:val="Normal"/>
    <w:next w:val="BodyText"/>
    <w:rsid w:val="00240AF4"/>
    <w:pPr>
      <w:keepNext/>
      <w:suppressAutoHyphens/>
      <w:spacing w:before="240" w:after="120"/>
    </w:pPr>
    <w:rPr>
      <w:rFonts w:ascii="Liberation Sans" w:eastAsia="WenQuanYi Zen Hei" w:hAnsi="Liberation Sans" w:cs="Lohit Devanagari"/>
      <w:noProof w:val="0"/>
      <w:sz w:val="28"/>
      <w:szCs w:val="28"/>
      <w:lang w:val="en-US" w:eastAsia="zh-CN"/>
    </w:rPr>
  </w:style>
  <w:style w:type="paragraph" w:styleId="List">
    <w:name w:val="List"/>
    <w:basedOn w:val="BodyText"/>
    <w:rsid w:val="00240AF4"/>
    <w:pPr>
      <w:spacing w:after="120"/>
      <w:jc w:val="left"/>
    </w:pPr>
    <w:rPr>
      <w:rFonts w:cs="Lohit Devanagari"/>
      <w:spacing w:val="0"/>
      <w:szCs w:val="24"/>
      <w:lang w:val="en-US" w:eastAsia="zh-CN"/>
    </w:rPr>
  </w:style>
  <w:style w:type="paragraph" w:styleId="Caption">
    <w:name w:val="caption"/>
    <w:basedOn w:val="Normal"/>
    <w:qFormat/>
    <w:rsid w:val="00240AF4"/>
    <w:pPr>
      <w:suppressLineNumbers/>
      <w:suppressAutoHyphens/>
      <w:spacing w:before="120" w:after="120"/>
    </w:pPr>
    <w:rPr>
      <w:rFonts w:cs="Lohit Devanagari"/>
      <w:i/>
      <w:iCs/>
      <w:noProof w:val="0"/>
      <w:lang w:val="en-US" w:eastAsia="zh-CN"/>
    </w:rPr>
  </w:style>
  <w:style w:type="paragraph" w:customStyle="1" w:styleId="Index">
    <w:name w:val="Index"/>
    <w:basedOn w:val="Normal"/>
    <w:rsid w:val="00240AF4"/>
    <w:pPr>
      <w:suppressLineNumbers/>
      <w:suppressAutoHyphens/>
    </w:pPr>
    <w:rPr>
      <w:rFonts w:cs="Lohit Devanagari"/>
      <w:noProof w:val="0"/>
      <w:lang w:val="en-US" w:eastAsia="zh-CN"/>
    </w:rPr>
  </w:style>
  <w:style w:type="paragraph" w:styleId="Subtitle">
    <w:name w:val="Subtitle"/>
    <w:basedOn w:val="Heading"/>
    <w:next w:val="BodyText"/>
    <w:link w:val="SubtitleChar"/>
    <w:qFormat/>
    <w:rsid w:val="00240AF4"/>
    <w:pPr>
      <w:jc w:val="center"/>
    </w:pPr>
    <w:rPr>
      <w:i/>
      <w:iCs/>
    </w:rPr>
  </w:style>
  <w:style w:type="character" w:customStyle="1" w:styleId="SubtitleChar">
    <w:name w:val="Subtitle Char"/>
    <w:basedOn w:val="DefaultParagraphFont"/>
    <w:link w:val="Subtitle"/>
    <w:rsid w:val="00240AF4"/>
    <w:rPr>
      <w:rFonts w:ascii="Liberation Sans" w:eastAsia="WenQuanYi Zen Hei" w:hAnsi="Liberation Sans" w:cs="Lohit Devanagari"/>
      <w:i/>
      <w:iCs/>
      <w:sz w:val="28"/>
      <w:szCs w:val="28"/>
      <w:lang w:val="en-US" w:eastAsia="zh-CN"/>
    </w:rPr>
  </w:style>
  <w:style w:type="paragraph" w:customStyle="1" w:styleId="TableContents">
    <w:name w:val="Table Contents"/>
    <w:basedOn w:val="Normal"/>
    <w:rsid w:val="00240AF4"/>
    <w:pPr>
      <w:suppressLineNumbers/>
      <w:suppressAutoHyphens/>
    </w:pPr>
    <w:rPr>
      <w:noProof w:val="0"/>
      <w:lang w:val="en-US" w:eastAsia="zh-CN"/>
    </w:rPr>
  </w:style>
  <w:style w:type="paragraph" w:customStyle="1" w:styleId="TableHeading">
    <w:name w:val="Table Heading"/>
    <w:basedOn w:val="TableContents"/>
    <w:rsid w:val="00240AF4"/>
    <w:pPr>
      <w:jc w:val="center"/>
    </w:pPr>
    <w:rPr>
      <w:b/>
      <w:bCs/>
    </w:rPr>
  </w:style>
  <w:style w:type="paragraph" w:styleId="PlainText">
    <w:name w:val="Plain Text"/>
    <w:basedOn w:val="Normal"/>
    <w:link w:val="PlainTextChar1"/>
    <w:rsid w:val="00240AF4"/>
    <w:rPr>
      <w:rFonts w:ascii="Consolas" w:eastAsia="Calibri" w:hAnsi="Consolas" w:cs="Consolas"/>
      <w:noProof w:val="0"/>
      <w:sz w:val="21"/>
      <w:szCs w:val="21"/>
      <w:lang w:val="en-US" w:eastAsia="zh-CN"/>
    </w:rPr>
  </w:style>
  <w:style w:type="character" w:customStyle="1" w:styleId="PlainTextChar1">
    <w:name w:val="Plain Text Char1"/>
    <w:basedOn w:val="DefaultParagraphFont"/>
    <w:link w:val="PlainText"/>
    <w:rsid w:val="00240AF4"/>
    <w:rPr>
      <w:rFonts w:ascii="Consolas" w:eastAsia="Calibri" w:hAnsi="Consolas" w:cs="Consolas"/>
      <w:sz w:val="21"/>
      <w:szCs w:val="21"/>
      <w:lang w:val="en-US" w:eastAsia="zh-CN"/>
    </w:rPr>
  </w:style>
  <w:style w:type="character" w:customStyle="1" w:styleId="WW8Num1z1">
    <w:name w:val="WW8Num1z1"/>
    <w:rsid w:val="008D7F9B"/>
  </w:style>
  <w:style w:type="character" w:customStyle="1" w:styleId="WW8Num1z2">
    <w:name w:val="WW8Num1z2"/>
    <w:rsid w:val="008D7F9B"/>
  </w:style>
  <w:style w:type="character" w:customStyle="1" w:styleId="WW8Num1z3">
    <w:name w:val="WW8Num1z3"/>
    <w:rsid w:val="008D7F9B"/>
  </w:style>
  <w:style w:type="character" w:customStyle="1" w:styleId="WW8Num1z4">
    <w:name w:val="WW8Num1z4"/>
    <w:rsid w:val="008D7F9B"/>
  </w:style>
  <w:style w:type="character" w:customStyle="1" w:styleId="WW8Num1z5">
    <w:name w:val="WW8Num1z5"/>
    <w:rsid w:val="008D7F9B"/>
  </w:style>
  <w:style w:type="character" w:customStyle="1" w:styleId="WW8Num1z6">
    <w:name w:val="WW8Num1z6"/>
    <w:rsid w:val="008D7F9B"/>
  </w:style>
  <w:style w:type="character" w:customStyle="1" w:styleId="WW8Num1z7">
    <w:name w:val="WW8Num1z7"/>
    <w:rsid w:val="008D7F9B"/>
  </w:style>
  <w:style w:type="character" w:customStyle="1" w:styleId="WW8Num1z8">
    <w:name w:val="WW8Num1z8"/>
    <w:rsid w:val="008D7F9B"/>
  </w:style>
  <w:style w:type="character" w:customStyle="1" w:styleId="WW8Num2z2">
    <w:name w:val="WW8Num2z2"/>
    <w:rsid w:val="008D7F9B"/>
  </w:style>
  <w:style w:type="character" w:customStyle="1" w:styleId="WW8Num2z3">
    <w:name w:val="WW8Num2z3"/>
    <w:rsid w:val="008D7F9B"/>
  </w:style>
  <w:style w:type="character" w:customStyle="1" w:styleId="WW8Num2z4">
    <w:name w:val="WW8Num2z4"/>
    <w:rsid w:val="008D7F9B"/>
  </w:style>
  <w:style w:type="character" w:customStyle="1" w:styleId="WW8Num2z5">
    <w:name w:val="WW8Num2z5"/>
    <w:rsid w:val="008D7F9B"/>
  </w:style>
  <w:style w:type="character" w:customStyle="1" w:styleId="WW8Num2z6">
    <w:name w:val="WW8Num2z6"/>
    <w:rsid w:val="008D7F9B"/>
  </w:style>
  <w:style w:type="character" w:customStyle="1" w:styleId="WW8Num2z7">
    <w:name w:val="WW8Num2z7"/>
    <w:rsid w:val="008D7F9B"/>
  </w:style>
  <w:style w:type="character" w:customStyle="1" w:styleId="WW8Num2z8">
    <w:name w:val="WW8Num2z8"/>
    <w:rsid w:val="008D7F9B"/>
  </w:style>
  <w:style w:type="character" w:customStyle="1" w:styleId="apple-converted-space">
    <w:name w:val="apple-converted-space"/>
    <w:basedOn w:val="WW-DefaultParagraphFont"/>
    <w:rsid w:val="008D7F9B"/>
  </w:style>
  <w:style w:type="paragraph" w:customStyle="1" w:styleId="Quotations">
    <w:name w:val="Quotations"/>
    <w:basedOn w:val="Normal"/>
    <w:rsid w:val="008D7F9B"/>
    <w:pPr>
      <w:suppressAutoHyphens/>
      <w:spacing w:after="283"/>
      <w:ind w:left="567" w:right="567"/>
    </w:pPr>
    <w:rPr>
      <w:noProof w:val="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png" /><Relationship Id="rId18" Type="http://schemas.openxmlformats.org/officeDocument/2006/relationships/image" Target="media/image11.png" /><Relationship Id="rId26" Type="http://schemas.openxmlformats.org/officeDocument/2006/relationships/image" Target="media/image19.png" /><Relationship Id="rId39" Type="http://schemas.openxmlformats.org/officeDocument/2006/relationships/fontTable" Target="fontTable.xml" /><Relationship Id="rId3" Type="http://schemas.openxmlformats.org/officeDocument/2006/relationships/styles" Target="styles.xml" /><Relationship Id="rId21" Type="http://schemas.openxmlformats.org/officeDocument/2006/relationships/image" Target="media/image14.png" /><Relationship Id="rId34" Type="http://schemas.openxmlformats.org/officeDocument/2006/relationships/image" Target="media/image27.png"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image" Target="media/image10.png" /><Relationship Id="rId25" Type="http://schemas.openxmlformats.org/officeDocument/2006/relationships/image" Target="media/image18.png" /><Relationship Id="rId33" Type="http://schemas.openxmlformats.org/officeDocument/2006/relationships/image" Target="media/image26.png" /><Relationship Id="rId38" Type="http://schemas.openxmlformats.org/officeDocument/2006/relationships/footer" Target="footer1.xml" /><Relationship Id="rId2" Type="http://schemas.openxmlformats.org/officeDocument/2006/relationships/numbering" Target="numbering.xml" /><Relationship Id="rId16" Type="http://schemas.openxmlformats.org/officeDocument/2006/relationships/image" Target="media/image9.png" /><Relationship Id="rId20" Type="http://schemas.openxmlformats.org/officeDocument/2006/relationships/image" Target="media/image13.png" /><Relationship Id="rId29" Type="http://schemas.openxmlformats.org/officeDocument/2006/relationships/image" Target="media/image22.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24" Type="http://schemas.openxmlformats.org/officeDocument/2006/relationships/image" Target="media/image17.png" /><Relationship Id="rId32" Type="http://schemas.openxmlformats.org/officeDocument/2006/relationships/image" Target="media/image25.png" /><Relationship Id="rId37" Type="http://schemas.openxmlformats.org/officeDocument/2006/relationships/header" Target="header1.xml" /><Relationship Id="rId40" Type="http://schemas.openxmlformats.org/officeDocument/2006/relationships/theme" Target="theme/theme1.xml" /><Relationship Id="rId5" Type="http://schemas.openxmlformats.org/officeDocument/2006/relationships/webSettings" Target="webSettings.xml" /><Relationship Id="rId15" Type="http://schemas.openxmlformats.org/officeDocument/2006/relationships/image" Target="media/image8.png" /><Relationship Id="rId23" Type="http://schemas.openxmlformats.org/officeDocument/2006/relationships/image" Target="media/image16.png" /><Relationship Id="rId28" Type="http://schemas.openxmlformats.org/officeDocument/2006/relationships/image" Target="media/image21.png" /><Relationship Id="rId36" Type="http://schemas.openxmlformats.org/officeDocument/2006/relationships/image" Target="media/image29.png" /><Relationship Id="rId10" Type="http://schemas.openxmlformats.org/officeDocument/2006/relationships/image" Target="media/image3.png" /><Relationship Id="rId19" Type="http://schemas.openxmlformats.org/officeDocument/2006/relationships/image" Target="media/image12.png" /><Relationship Id="rId31" Type="http://schemas.openxmlformats.org/officeDocument/2006/relationships/image" Target="media/image24.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png" /><Relationship Id="rId22" Type="http://schemas.openxmlformats.org/officeDocument/2006/relationships/image" Target="media/image15.png" /><Relationship Id="rId27" Type="http://schemas.openxmlformats.org/officeDocument/2006/relationships/image" Target="media/image20.png" /><Relationship Id="rId30" Type="http://schemas.openxmlformats.org/officeDocument/2006/relationships/image" Target="media/image23.png" /><Relationship Id="rId35" Type="http://schemas.openxmlformats.org/officeDocument/2006/relationships/image" Target="media/image2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FCB5C-5EB5-44EA-9C99-F888D1AF110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4912</Words>
  <Characters>28001</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RAJESHA SHIVANNA</dc:creator>
  <cp:lastModifiedBy>pooja ps</cp:lastModifiedBy>
  <cp:revision>2</cp:revision>
  <cp:lastPrinted>2020-01-27T03:26:00Z</cp:lastPrinted>
  <dcterms:created xsi:type="dcterms:W3CDTF">2021-08-02T08:42:00Z</dcterms:created>
  <dcterms:modified xsi:type="dcterms:W3CDTF">2021-08-02T08:42:00Z</dcterms:modified>
</cp:coreProperties>
</file>